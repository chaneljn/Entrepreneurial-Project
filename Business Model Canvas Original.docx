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2A4E" w14:textId="75E4AA5E" w:rsidR="00577951" w:rsidRDefault="008C672B">
      <w:pPr>
        <w:spacing w:before="6"/>
        <w:ind w:left="12022" w:right="-96"/>
        <w:rPr>
          <w:sz w:val="50"/>
          <w:szCs w:val="50"/>
        </w:rPr>
      </w:pPr>
      <w:r>
        <w:rPr>
          <w:b/>
          <w:sz w:val="50"/>
          <w:szCs w:val="50"/>
        </w:rPr>
        <w:t>BUSINESS MODEL CANVAS</w:t>
      </w:r>
    </w:p>
    <w:p w14:paraId="2B7FE461" w14:textId="77777777" w:rsidR="00577951" w:rsidRDefault="008C672B">
      <w:pPr>
        <w:spacing w:before="69"/>
        <w:ind w:right="-39"/>
        <w:rPr>
          <w:sz w:val="13"/>
          <w:szCs w:val="13"/>
        </w:rPr>
      </w:pPr>
      <w:r>
        <w:br w:type="column"/>
      </w:r>
      <w:r>
        <w:rPr>
          <w:color w:val="BAABA7"/>
          <w:w w:val="98"/>
          <w:sz w:val="13"/>
          <w:szCs w:val="13"/>
        </w:rPr>
        <w:t>Project</w:t>
      </w:r>
      <w:r>
        <w:rPr>
          <w:color w:val="BAABA7"/>
          <w:sz w:val="13"/>
          <w:szCs w:val="13"/>
        </w:rPr>
        <w:t xml:space="preserve"> </w:t>
      </w:r>
      <w:r>
        <w:rPr>
          <w:color w:val="BAABA7"/>
          <w:w w:val="98"/>
          <w:sz w:val="13"/>
          <w:szCs w:val="13"/>
        </w:rPr>
        <w:t>Name</w:t>
      </w:r>
    </w:p>
    <w:p w14:paraId="6469223F" w14:textId="77777777" w:rsidR="00577951" w:rsidRDefault="008C672B">
      <w:pPr>
        <w:spacing w:before="69"/>
        <w:rPr>
          <w:sz w:val="13"/>
          <w:szCs w:val="13"/>
        </w:rPr>
        <w:sectPr w:rsidR="00577951">
          <w:type w:val="continuous"/>
          <w:pgSz w:w="31660" w:h="23760" w:orient="landscape"/>
          <w:pgMar w:top="520" w:right="2560" w:bottom="0" w:left="180" w:header="720" w:footer="720" w:gutter="0"/>
          <w:cols w:num="3" w:space="720" w:equalWidth="0">
            <w:col w:w="19187" w:space="4231"/>
            <w:col w:w="829" w:space="3146"/>
            <w:col w:w="1527"/>
          </w:cols>
        </w:sectPr>
      </w:pPr>
      <w:r>
        <w:br w:type="column"/>
      </w:r>
      <w:r>
        <w:rPr>
          <w:color w:val="BAABA7"/>
          <w:w w:val="98"/>
          <w:sz w:val="13"/>
          <w:szCs w:val="13"/>
        </w:rPr>
        <w:t>Team</w:t>
      </w:r>
      <w:r>
        <w:rPr>
          <w:color w:val="BAABA7"/>
          <w:sz w:val="13"/>
          <w:szCs w:val="13"/>
        </w:rPr>
        <w:t xml:space="preserve"> </w:t>
      </w:r>
      <w:r>
        <w:rPr>
          <w:color w:val="BAABA7"/>
          <w:w w:val="98"/>
          <w:sz w:val="13"/>
          <w:szCs w:val="13"/>
        </w:rPr>
        <w:t>Members</w:t>
      </w:r>
    </w:p>
    <w:p w14:paraId="3053AFE4" w14:textId="77777777" w:rsidR="00577951" w:rsidRDefault="00577951">
      <w:pPr>
        <w:spacing w:before="7" w:line="140" w:lineRule="exact"/>
        <w:rPr>
          <w:sz w:val="14"/>
          <w:szCs w:val="14"/>
        </w:rPr>
      </w:pPr>
    </w:p>
    <w:p w14:paraId="158F91FA" w14:textId="77777777" w:rsidR="00577951" w:rsidRDefault="00577951">
      <w:pPr>
        <w:spacing w:line="200" w:lineRule="exact"/>
        <w:sectPr w:rsidR="00577951">
          <w:type w:val="continuous"/>
          <w:pgSz w:w="31660" w:h="23760" w:orient="landscape"/>
          <w:pgMar w:top="520" w:right="2560" w:bottom="0" w:left="180" w:header="720" w:footer="720" w:gutter="0"/>
          <w:cols w:space="720"/>
        </w:sectPr>
      </w:pPr>
    </w:p>
    <w:p w14:paraId="3FDFD69F" w14:textId="0611EC52" w:rsidR="00577951" w:rsidRDefault="008C672B">
      <w:pPr>
        <w:spacing w:before="85"/>
        <w:ind w:left="438"/>
        <w:rPr>
          <w:sz w:val="37"/>
          <w:szCs w:val="37"/>
        </w:rPr>
      </w:pPr>
      <w:r>
        <w:rPr>
          <w:b/>
          <w:color w:val="BAABA7"/>
          <w:w w:val="101"/>
          <w:sz w:val="37"/>
          <w:szCs w:val="37"/>
        </w:rPr>
        <w:t>KEY</w:t>
      </w:r>
      <w:r>
        <w:rPr>
          <w:b/>
          <w:color w:val="BAABA7"/>
          <w:sz w:val="37"/>
          <w:szCs w:val="37"/>
        </w:rPr>
        <w:t xml:space="preserve"> </w:t>
      </w:r>
      <w:r>
        <w:rPr>
          <w:b/>
          <w:color w:val="BAABA7"/>
          <w:w w:val="101"/>
          <w:sz w:val="37"/>
          <w:szCs w:val="37"/>
        </w:rPr>
        <w:t>PARTNERS</w:t>
      </w:r>
    </w:p>
    <w:p w14:paraId="09397173" w14:textId="77777777" w:rsidR="00577951" w:rsidRDefault="008C672B">
      <w:pPr>
        <w:spacing w:before="86" w:line="286" w:lineRule="auto"/>
        <w:ind w:left="438" w:right="1943"/>
        <w:rPr>
          <w:sz w:val="16"/>
          <w:szCs w:val="16"/>
        </w:rPr>
      </w:pPr>
      <w:r>
        <w:rPr>
          <w:i/>
          <w:w w:val="103"/>
          <w:sz w:val="16"/>
          <w:szCs w:val="16"/>
        </w:rPr>
        <w:t>Who</w:t>
      </w:r>
      <w:r>
        <w:rPr>
          <w:i/>
          <w:sz w:val="16"/>
          <w:szCs w:val="16"/>
        </w:rPr>
        <w:t xml:space="preserve"> </w:t>
      </w:r>
      <w:r>
        <w:rPr>
          <w:i/>
          <w:w w:val="103"/>
          <w:sz w:val="16"/>
          <w:szCs w:val="16"/>
        </w:rPr>
        <w:t>are</w:t>
      </w:r>
      <w:r>
        <w:rPr>
          <w:i/>
          <w:sz w:val="16"/>
          <w:szCs w:val="16"/>
        </w:rPr>
        <w:t xml:space="preserve"> </w:t>
      </w:r>
      <w:r>
        <w:rPr>
          <w:i/>
          <w:w w:val="103"/>
          <w:sz w:val="16"/>
          <w:szCs w:val="16"/>
        </w:rPr>
        <w:t>your</w:t>
      </w:r>
      <w:r>
        <w:rPr>
          <w:i/>
          <w:sz w:val="16"/>
          <w:szCs w:val="16"/>
        </w:rPr>
        <w:t xml:space="preserve"> </w:t>
      </w:r>
      <w:r>
        <w:rPr>
          <w:i/>
          <w:w w:val="103"/>
          <w:sz w:val="16"/>
          <w:szCs w:val="16"/>
        </w:rPr>
        <w:t>Key</w:t>
      </w:r>
      <w:r>
        <w:rPr>
          <w:i/>
          <w:sz w:val="16"/>
          <w:szCs w:val="16"/>
        </w:rPr>
        <w:t xml:space="preserve"> </w:t>
      </w:r>
      <w:r>
        <w:rPr>
          <w:i/>
          <w:w w:val="103"/>
          <w:sz w:val="16"/>
          <w:szCs w:val="16"/>
        </w:rPr>
        <w:t>Partners? Where</w:t>
      </w:r>
      <w:r>
        <w:rPr>
          <w:i/>
          <w:sz w:val="16"/>
          <w:szCs w:val="16"/>
        </w:rPr>
        <w:t xml:space="preserve"> </w:t>
      </w:r>
      <w:r>
        <w:rPr>
          <w:i/>
          <w:w w:val="103"/>
          <w:sz w:val="16"/>
          <w:szCs w:val="16"/>
        </w:rPr>
        <w:t>are</w:t>
      </w:r>
      <w:r>
        <w:rPr>
          <w:i/>
          <w:sz w:val="16"/>
          <w:szCs w:val="16"/>
        </w:rPr>
        <w:t xml:space="preserve"> </w:t>
      </w:r>
      <w:r>
        <w:rPr>
          <w:i/>
          <w:w w:val="103"/>
          <w:sz w:val="16"/>
          <w:szCs w:val="16"/>
        </w:rPr>
        <w:t>our</w:t>
      </w:r>
      <w:r>
        <w:rPr>
          <w:i/>
          <w:sz w:val="16"/>
          <w:szCs w:val="16"/>
        </w:rPr>
        <w:t xml:space="preserve"> </w:t>
      </w:r>
      <w:r>
        <w:rPr>
          <w:i/>
          <w:w w:val="103"/>
          <w:sz w:val="16"/>
          <w:szCs w:val="16"/>
        </w:rPr>
        <w:t>key</w:t>
      </w:r>
      <w:r>
        <w:rPr>
          <w:i/>
          <w:sz w:val="16"/>
          <w:szCs w:val="16"/>
        </w:rPr>
        <w:t xml:space="preserve"> </w:t>
      </w:r>
      <w:r>
        <w:rPr>
          <w:i/>
          <w:w w:val="103"/>
          <w:sz w:val="16"/>
          <w:szCs w:val="16"/>
        </w:rPr>
        <w:t>suppliers?</w:t>
      </w:r>
    </w:p>
    <w:p w14:paraId="7BC1FA87" w14:textId="77777777" w:rsidR="00577951" w:rsidRDefault="008C672B">
      <w:pPr>
        <w:spacing w:before="1" w:line="286" w:lineRule="auto"/>
        <w:ind w:left="438" w:right="-28"/>
        <w:rPr>
          <w:sz w:val="16"/>
          <w:szCs w:val="16"/>
        </w:rPr>
      </w:pPr>
      <w:r>
        <w:rPr>
          <w:i/>
          <w:w w:val="103"/>
          <w:sz w:val="16"/>
          <w:szCs w:val="16"/>
        </w:rPr>
        <w:t>Which</w:t>
      </w:r>
      <w:r>
        <w:rPr>
          <w:i/>
          <w:sz w:val="16"/>
          <w:szCs w:val="16"/>
        </w:rPr>
        <w:t xml:space="preserve"> </w:t>
      </w:r>
      <w:r>
        <w:rPr>
          <w:i/>
          <w:w w:val="103"/>
          <w:sz w:val="16"/>
          <w:szCs w:val="16"/>
        </w:rPr>
        <w:t>Key</w:t>
      </w:r>
      <w:r>
        <w:rPr>
          <w:i/>
          <w:sz w:val="16"/>
          <w:szCs w:val="16"/>
        </w:rPr>
        <w:t xml:space="preserve"> </w:t>
      </w:r>
      <w:r>
        <w:rPr>
          <w:i/>
          <w:w w:val="103"/>
          <w:sz w:val="16"/>
          <w:szCs w:val="16"/>
        </w:rPr>
        <w:t>Resources</w:t>
      </w:r>
      <w:r>
        <w:rPr>
          <w:i/>
          <w:sz w:val="16"/>
          <w:szCs w:val="16"/>
        </w:rPr>
        <w:t xml:space="preserve"> </w:t>
      </w:r>
      <w:r>
        <w:rPr>
          <w:i/>
          <w:w w:val="103"/>
          <w:sz w:val="16"/>
          <w:szCs w:val="16"/>
        </w:rPr>
        <w:t>are</w:t>
      </w:r>
      <w:r>
        <w:rPr>
          <w:i/>
          <w:sz w:val="16"/>
          <w:szCs w:val="16"/>
        </w:rPr>
        <w:t xml:space="preserve"> </w:t>
      </w:r>
      <w:r>
        <w:rPr>
          <w:i/>
          <w:w w:val="103"/>
          <w:sz w:val="16"/>
          <w:szCs w:val="16"/>
        </w:rPr>
        <w:t>we</w:t>
      </w:r>
      <w:r>
        <w:rPr>
          <w:i/>
          <w:sz w:val="16"/>
          <w:szCs w:val="16"/>
        </w:rPr>
        <w:t xml:space="preserve"> </w:t>
      </w:r>
      <w:r>
        <w:rPr>
          <w:i/>
          <w:w w:val="103"/>
          <w:sz w:val="16"/>
          <w:szCs w:val="16"/>
        </w:rPr>
        <w:t>acquiring</w:t>
      </w:r>
      <w:r>
        <w:rPr>
          <w:i/>
          <w:sz w:val="16"/>
          <w:szCs w:val="16"/>
        </w:rPr>
        <w:t xml:space="preserve"> </w:t>
      </w:r>
      <w:r>
        <w:rPr>
          <w:i/>
          <w:w w:val="103"/>
          <w:sz w:val="16"/>
          <w:szCs w:val="16"/>
        </w:rPr>
        <w:t>from</w:t>
      </w:r>
      <w:r>
        <w:rPr>
          <w:i/>
          <w:sz w:val="16"/>
          <w:szCs w:val="16"/>
        </w:rPr>
        <w:t xml:space="preserve"> </w:t>
      </w:r>
      <w:r>
        <w:rPr>
          <w:i/>
          <w:w w:val="103"/>
          <w:sz w:val="16"/>
          <w:szCs w:val="16"/>
        </w:rPr>
        <w:t>partners? Which</w:t>
      </w:r>
      <w:r>
        <w:rPr>
          <w:i/>
          <w:sz w:val="16"/>
          <w:szCs w:val="16"/>
        </w:rPr>
        <w:t xml:space="preserve"> </w:t>
      </w:r>
      <w:r>
        <w:rPr>
          <w:i/>
          <w:w w:val="103"/>
          <w:sz w:val="16"/>
          <w:szCs w:val="16"/>
        </w:rPr>
        <w:t>Key</w:t>
      </w:r>
      <w:r>
        <w:rPr>
          <w:i/>
          <w:sz w:val="16"/>
          <w:szCs w:val="16"/>
        </w:rPr>
        <w:t xml:space="preserve"> </w:t>
      </w:r>
      <w:r>
        <w:rPr>
          <w:i/>
          <w:w w:val="103"/>
          <w:sz w:val="16"/>
          <w:szCs w:val="16"/>
        </w:rPr>
        <w:t>Activities</w:t>
      </w:r>
      <w:r>
        <w:rPr>
          <w:i/>
          <w:sz w:val="16"/>
          <w:szCs w:val="16"/>
        </w:rPr>
        <w:t xml:space="preserve"> </w:t>
      </w:r>
      <w:r>
        <w:rPr>
          <w:i/>
          <w:w w:val="103"/>
          <w:sz w:val="16"/>
          <w:szCs w:val="16"/>
        </w:rPr>
        <w:t>do</w:t>
      </w:r>
      <w:r>
        <w:rPr>
          <w:i/>
          <w:sz w:val="16"/>
          <w:szCs w:val="16"/>
        </w:rPr>
        <w:t xml:space="preserve"> </w:t>
      </w:r>
      <w:r>
        <w:rPr>
          <w:i/>
          <w:w w:val="103"/>
          <w:sz w:val="16"/>
          <w:szCs w:val="16"/>
        </w:rPr>
        <w:t>partners</w:t>
      </w:r>
      <w:r>
        <w:rPr>
          <w:i/>
          <w:sz w:val="16"/>
          <w:szCs w:val="16"/>
        </w:rPr>
        <w:t xml:space="preserve"> </w:t>
      </w:r>
      <w:r>
        <w:rPr>
          <w:i/>
          <w:w w:val="103"/>
          <w:sz w:val="16"/>
          <w:szCs w:val="16"/>
        </w:rPr>
        <w:t>perform?</w:t>
      </w:r>
    </w:p>
    <w:p w14:paraId="5BB4FE42" w14:textId="1C654DF1" w:rsidR="00577951" w:rsidRDefault="00363C87">
      <w:pPr>
        <w:spacing w:line="400" w:lineRule="exact"/>
        <w:rPr>
          <w:sz w:val="37"/>
          <w:szCs w:val="37"/>
        </w:rPr>
      </w:pPr>
      <w:r>
        <w:rPr>
          <w:noProof/>
        </w:rPr>
        <mc:AlternateContent>
          <mc:Choice Requires="wps">
            <w:drawing>
              <wp:anchor distT="0" distB="0" distL="114300" distR="114300" simplePos="0" relativeHeight="251659264" behindDoc="0" locked="0" layoutInCell="1" allowOverlap="1" wp14:anchorId="756BEA3E" wp14:editId="5C4B882C">
                <wp:simplePos x="0" y="0"/>
                <wp:positionH relativeFrom="column">
                  <wp:posOffset>364671</wp:posOffset>
                </wp:positionH>
                <wp:positionV relativeFrom="paragraph">
                  <wp:posOffset>452120</wp:posOffset>
                </wp:positionV>
                <wp:extent cx="2303998" cy="5268686"/>
                <wp:effectExtent l="0" t="0" r="7620" b="14605"/>
                <wp:wrapNone/>
                <wp:docPr id="400" name="Text Box 400"/>
                <wp:cNvGraphicFramePr/>
                <a:graphic xmlns:a="http://schemas.openxmlformats.org/drawingml/2006/main">
                  <a:graphicData uri="http://schemas.microsoft.com/office/word/2010/wordprocessingShape">
                    <wps:wsp>
                      <wps:cNvSpPr txBox="1"/>
                      <wps:spPr>
                        <a:xfrm>
                          <a:off x="0" y="0"/>
                          <a:ext cx="2303998" cy="5268686"/>
                        </a:xfrm>
                        <a:prstGeom prst="rect">
                          <a:avLst/>
                        </a:prstGeom>
                        <a:solidFill>
                          <a:schemeClr val="tx1"/>
                        </a:solidFill>
                        <a:ln w="6350">
                          <a:solidFill>
                            <a:prstClr val="black"/>
                          </a:solidFill>
                        </a:ln>
                      </wps:spPr>
                      <wps:txbx>
                        <w:txbxContent>
                          <w:p w14:paraId="782A0321" w14:textId="77777777" w:rsidR="004C419D" w:rsidRPr="00076BD2" w:rsidRDefault="00363C87">
                            <w:pPr>
                              <w:rPr>
                                <w:color w:val="FFFFFF" w:themeColor="background1"/>
                                <w:sz w:val="22"/>
                                <w:szCs w:val="22"/>
                              </w:rPr>
                            </w:pPr>
                            <w:r w:rsidRPr="00076BD2">
                              <w:rPr>
                                <w:color w:val="FFFFFF" w:themeColor="background1"/>
                                <w:sz w:val="22"/>
                                <w:szCs w:val="22"/>
                              </w:rPr>
                              <w:t>Key Partners –</w:t>
                            </w:r>
                          </w:p>
                          <w:p w14:paraId="6A26D014" w14:textId="332D289B" w:rsidR="00363C87" w:rsidRPr="00076BD2" w:rsidRDefault="004C419D">
                            <w:pPr>
                              <w:rPr>
                                <w:color w:val="FFFFFF" w:themeColor="background1"/>
                                <w:sz w:val="22"/>
                                <w:szCs w:val="22"/>
                              </w:rPr>
                            </w:pPr>
                            <w:r w:rsidRPr="00076BD2">
                              <w:rPr>
                                <w:color w:val="FFFFFF" w:themeColor="background1"/>
                                <w:sz w:val="22"/>
                                <w:szCs w:val="22"/>
                              </w:rPr>
                              <w:t>Our</w:t>
                            </w:r>
                            <w:r w:rsidR="00076BD2" w:rsidRPr="00076BD2">
                              <w:rPr>
                                <w:color w:val="FFFFFF" w:themeColor="background1"/>
                                <w:sz w:val="22"/>
                                <w:szCs w:val="22"/>
                              </w:rPr>
                              <w:t xml:space="preserve"> Key Partners for this venture are</w:t>
                            </w:r>
                            <w:r w:rsidR="00363C87" w:rsidRPr="00076BD2">
                              <w:rPr>
                                <w:color w:val="FFFFFF" w:themeColor="background1"/>
                                <w:sz w:val="22"/>
                                <w:szCs w:val="22"/>
                              </w:rPr>
                              <w:t xml:space="preserve"> </w:t>
                            </w:r>
                            <w:r w:rsidR="00076BD2" w:rsidRPr="00076BD2">
                              <w:rPr>
                                <w:color w:val="FFFFFF" w:themeColor="background1"/>
                                <w:sz w:val="22"/>
                                <w:szCs w:val="22"/>
                              </w:rPr>
                              <w:t>the</w:t>
                            </w:r>
                            <w:r w:rsidR="00363C87" w:rsidRPr="00076BD2">
                              <w:rPr>
                                <w:color w:val="FFFFFF" w:themeColor="background1"/>
                                <w:sz w:val="22"/>
                                <w:szCs w:val="22"/>
                              </w:rPr>
                              <w:t xml:space="preserve"> owners of big public buildings, food suppliers –</w:t>
                            </w:r>
                            <w:r w:rsidR="00076BD2" w:rsidRPr="00076BD2">
                              <w:rPr>
                                <w:color w:val="FFFFFF" w:themeColor="background1"/>
                                <w:sz w:val="22"/>
                                <w:szCs w:val="22"/>
                              </w:rPr>
                              <w:t xml:space="preserve"> which would be ghost kitchens initially and eventually they would be made in house. </w:t>
                            </w:r>
                          </w:p>
                          <w:p w14:paraId="667B9B52" w14:textId="2F0290E7" w:rsidR="00076BD2" w:rsidRPr="00076BD2" w:rsidRDefault="00076BD2">
                            <w:pPr>
                              <w:rPr>
                                <w:color w:val="FFFFFF" w:themeColor="background1"/>
                                <w:sz w:val="22"/>
                                <w:szCs w:val="22"/>
                              </w:rPr>
                            </w:pPr>
                          </w:p>
                          <w:p w14:paraId="65E8D2A9" w14:textId="677FB84E" w:rsidR="00076BD2" w:rsidRPr="00076BD2" w:rsidRDefault="00076BD2">
                            <w:pPr>
                              <w:rPr>
                                <w:color w:val="FFFFFF" w:themeColor="background1"/>
                                <w:sz w:val="22"/>
                                <w:szCs w:val="22"/>
                              </w:rPr>
                            </w:pPr>
                            <w:r w:rsidRPr="00076BD2">
                              <w:rPr>
                                <w:color w:val="FFFFFF" w:themeColor="background1"/>
                                <w:sz w:val="22"/>
                                <w:szCs w:val="22"/>
                              </w:rPr>
                              <w:t>Key Suppliers –</w:t>
                            </w:r>
                          </w:p>
                          <w:p w14:paraId="556A6794" w14:textId="27F4B03A" w:rsidR="00076BD2" w:rsidRPr="00076BD2" w:rsidRDefault="00076BD2">
                            <w:pPr>
                              <w:rPr>
                                <w:color w:val="FFFFFF" w:themeColor="background1"/>
                                <w:sz w:val="22"/>
                                <w:szCs w:val="22"/>
                              </w:rPr>
                            </w:pPr>
                            <w:r w:rsidRPr="00076BD2">
                              <w:rPr>
                                <w:color w:val="FFFFFF" w:themeColor="background1"/>
                                <w:sz w:val="22"/>
                                <w:szCs w:val="22"/>
                              </w:rPr>
                              <w:t xml:space="preserve">Our key suppliers will be the ghost kitchens that provide us with food initially. Additionally, the company that provides us with vending machines are also key suppliers. </w:t>
                            </w:r>
                          </w:p>
                          <w:p w14:paraId="66FDE50E" w14:textId="35494292" w:rsidR="00363C87" w:rsidRPr="00076BD2" w:rsidRDefault="00363C87">
                            <w:pPr>
                              <w:rPr>
                                <w:color w:val="FFFFFF" w:themeColor="background1"/>
                                <w:sz w:val="22"/>
                                <w:szCs w:val="22"/>
                              </w:rPr>
                            </w:pPr>
                          </w:p>
                          <w:p w14:paraId="6B4531E4" w14:textId="58D0FF8D" w:rsidR="00076BD2" w:rsidRPr="00076BD2" w:rsidRDefault="00363C87">
                            <w:pPr>
                              <w:rPr>
                                <w:color w:val="FFFFFF" w:themeColor="background1"/>
                                <w:sz w:val="22"/>
                                <w:szCs w:val="22"/>
                              </w:rPr>
                            </w:pPr>
                            <w:r w:rsidRPr="00076BD2">
                              <w:rPr>
                                <w:color w:val="FFFFFF" w:themeColor="background1"/>
                                <w:sz w:val="22"/>
                                <w:szCs w:val="22"/>
                              </w:rPr>
                              <w:t xml:space="preserve">Key </w:t>
                            </w:r>
                            <w:r w:rsidR="00076BD2" w:rsidRPr="00076BD2">
                              <w:rPr>
                                <w:color w:val="FFFFFF" w:themeColor="background1"/>
                                <w:sz w:val="22"/>
                                <w:szCs w:val="22"/>
                              </w:rPr>
                              <w:t>R</w:t>
                            </w:r>
                            <w:r w:rsidRPr="00076BD2">
                              <w:rPr>
                                <w:color w:val="FFFFFF" w:themeColor="background1"/>
                                <w:sz w:val="22"/>
                                <w:szCs w:val="22"/>
                              </w:rPr>
                              <w:t>esources</w:t>
                            </w:r>
                            <w:r w:rsidR="00076BD2" w:rsidRPr="00076BD2">
                              <w:rPr>
                                <w:color w:val="FFFFFF" w:themeColor="background1"/>
                                <w:sz w:val="22"/>
                                <w:szCs w:val="22"/>
                              </w:rPr>
                              <w:t xml:space="preserve"> –</w:t>
                            </w:r>
                          </w:p>
                          <w:p w14:paraId="225B999C" w14:textId="172E9B4D" w:rsidR="00076BD2" w:rsidRPr="00076BD2" w:rsidRDefault="00076BD2">
                            <w:pPr>
                              <w:rPr>
                                <w:color w:val="FFFFFF" w:themeColor="background1"/>
                                <w:sz w:val="22"/>
                                <w:szCs w:val="22"/>
                              </w:rPr>
                            </w:pPr>
                            <w:r w:rsidRPr="00076BD2">
                              <w:rPr>
                                <w:color w:val="FFFFFF" w:themeColor="background1"/>
                                <w:sz w:val="22"/>
                                <w:szCs w:val="22"/>
                              </w:rPr>
                              <w:t xml:space="preserve">The Key Resources that we need for our venture are the food we supply to our customers, the relationships with companies, and the location where our vending machines will serve customers. </w:t>
                            </w:r>
                          </w:p>
                          <w:p w14:paraId="18488541" w14:textId="312CDFE9" w:rsidR="00363C87" w:rsidRPr="00076BD2" w:rsidRDefault="00363C87">
                            <w:pPr>
                              <w:rPr>
                                <w:color w:val="FFFFFF" w:themeColor="background1"/>
                                <w:sz w:val="22"/>
                                <w:szCs w:val="22"/>
                              </w:rPr>
                            </w:pPr>
                          </w:p>
                          <w:p w14:paraId="2DA7085A" w14:textId="7B089C05" w:rsidR="00076BD2" w:rsidRPr="00076BD2" w:rsidRDefault="00363C87">
                            <w:pPr>
                              <w:rPr>
                                <w:color w:val="FFFFFF" w:themeColor="background1"/>
                                <w:sz w:val="22"/>
                                <w:szCs w:val="22"/>
                              </w:rPr>
                            </w:pPr>
                            <w:r w:rsidRPr="00076BD2">
                              <w:rPr>
                                <w:color w:val="FFFFFF" w:themeColor="background1"/>
                                <w:sz w:val="22"/>
                                <w:szCs w:val="22"/>
                              </w:rPr>
                              <w:t xml:space="preserve">Key Activities </w:t>
                            </w:r>
                            <w:r w:rsidR="00076BD2" w:rsidRPr="00076BD2">
                              <w:rPr>
                                <w:color w:val="FFFFFF" w:themeColor="background1"/>
                                <w:sz w:val="22"/>
                                <w:szCs w:val="22"/>
                              </w:rPr>
                              <w:t xml:space="preserve">– </w:t>
                            </w:r>
                          </w:p>
                          <w:p w14:paraId="2196CA8F" w14:textId="287E59E3" w:rsidR="00363C87" w:rsidRPr="00076BD2" w:rsidRDefault="00076BD2">
                            <w:pPr>
                              <w:rPr>
                                <w:color w:val="FFFFFF" w:themeColor="background1"/>
                                <w:sz w:val="22"/>
                                <w:szCs w:val="22"/>
                              </w:rPr>
                            </w:pPr>
                            <w:r w:rsidRPr="00076BD2">
                              <w:rPr>
                                <w:color w:val="FFFFFF" w:themeColor="background1"/>
                                <w:sz w:val="22"/>
                                <w:szCs w:val="22"/>
                              </w:rPr>
                              <w:t>Our Key Activities are</w:t>
                            </w:r>
                            <w:r w:rsidR="00363C87" w:rsidRPr="00076BD2">
                              <w:rPr>
                                <w:color w:val="FFFFFF" w:themeColor="background1"/>
                                <w:sz w:val="22"/>
                                <w:szCs w:val="22"/>
                              </w:rPr>
                              <w:t xml:space="preserve"> supply</w:t>
                            </w:r>
                            <w:r w:rsidRPr="00076BD2">
                              <w:rPr>
                                <w:color w:val="FFFFFF" w:themeColor="background1"/>
                                <w:sz w:val="22"/>
                                <w:szCs w:val="22"/>
                              </w:rPr>
                              <w:t>ing</w:t>
                            </w:r>
                            <w:r w:rsidR="00363C87" w:rsidRPr="00076BD2">
                              <w:rPr>
                                <w:color w:val="FFFFFF" w:themeColor="background1"/>
                                <w:sz w:val="22"/>
                                <w:szCs w:val="22"/>
                              </w:rPr>
                              <w:t xml:space="preserve"> food </w:t>
                            </w:r>
                            <w:r w:rsidRPr="00076BD2">
                              <w:rPr>
                                <w:color w:val="FFFFFF" w:themeColor="background1"/>
                                <w:sz w:val="22"/>
                                <w:szCs w:val="22"/>
                              </w:rPr>
                              <w:t xml:space="preserve">daily to vending machines </w:t>
                            </w:r>
                            <w:r w:rsidR="00363C87" w:rsidRPr="00076BD2">
                              <w:rPr>
                                <w:color w:val="FFFFFF" w:themeColor="background1"/>
                                <w:sz w:val="22"/>
                                <w:szCs w:val="22"/>
                              </w:rPr>
                              <w:t xml:space="preserve">and </w:t>
                            </w:r>
                            <w:r w:rsidRPr="00076BD2">
                              <w:rPr>
                                <w:color w:val="FFFFFF" w:themeColor="background1"/>
                                <w:sz w:val="22"/>
                                <w:szCs w:val="22"/>
                              </w:rPr>
                              <w:t>finding companies where we can host</w:t>
                            </w:r>
                            <w:r w:rsidR="00363C87" w:rsidRPr="00076BD2">
                              <w:rPr>
                                <w:color w:val="FFFFFF" w:themeColor="background1"/>
                                <w:sz w:val="22"/>
                                <w:szCs w:val="22"/>
                              </w:rPr>
                              <w:t xml:space="preserve"> our vending machine in their locations</w:t>
                            </w:r>
                            <w:r w:rsidRPr="00076BD2">
                              <w:rPr>
                                <w:color w:val="FFFFFF" w:themeColor="background1"/>
                                <w:sz w:val="22"/>
                                <w:szCs w:val="22"/>
                              </w:rPr>
                              <w:t>. These are the key activities that our partners will perform.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6BEA3E" id="_x0000_t202" coordsize="21600,21600" o:spt="202" path="m,l,21600r21600,l21600,xe">
                <v:stroke joinstyle="miter"/>
                <v:path gradientshapeok="t" o:connecttype="rect"/>
              </v:shapetype>
              <v:shape id="Text Box 400" o:spid="_x0000_s1026" type="#_x0000_t202" style="position:absolute;margin-left:28.7pt;margin-top:35.6pt;width:181.4pt;height:414.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" fillcolor="black [3213]" strokeweight=".5pt">
                <v:textbox>
                  <w:txbxContent>
                    <w:p w14:paraId="782A0321" w14:textId="77777777" w:rsidR="004C419D" w:rsidRPr="00076BD2" w:rsidRDefault="00363C87">
                      <w:pPr>
                        <w:rPr>
                          <w:color w:val="FFFFFF" w:themeColor="background1"/>
                          <w:sz w:val="22"/>
                          <w:szCs w:val="22"/>
                        </w:rPr>
                      </w:pPr>
                      <w:r w:rsidRPr="00076BD2">
                        <w:rPr>
                          <w:color w:val="FFFFFF" w:themeColor="background1"/>
                          <w:sz w:val="22"/>
                          <w:szCs w:val="22"/>
                        </w:rPr>
                        <w:t>Key Partners –</w:t>
                      </w:r>
                    </w:p>
                    <w:p w14:paraId="6A26D014" w14:textId="332D289B" w:rsidR="00363C87" w:rsidRPr="00076BD2" w:rsidRDefault="004C419D">
                      <w:pPr>
                        <w:rPr>
                          <w:color w:val="FFFFFF" w:themeColor="background1"/>
                          <w:sz w:val="22"/>
                          <w:szCs w:val="22"/>
                        </w:rPr>
                      </w:pPr>
                      <w:r w:rsidRPr="00076BD2">
                        <w:rPr>
                          <w:color w:val="FFFFFF" w:themeColor="background1"/>
                          <w:sz w:val="22"/>
                          <w:szCs w:val="22"/>
                        </w:rPr>
                        <w:t>Our</w:t>
                      </w:r>
                      <w:r w:rsidR="00076BD2" w:rsidRPr="00076BD2">
                        <w:rPr>
                          <w:color w:val="FFFFFF" w:themeColor="background1"/>
                          <w:sz w:val="22"/>
                          <w:szCs w:val="22"/>
                        </w:rPr>
                        <w:t xml:space="preserve"> Key Partners for this venture are</w:t>
                      </w:r>
                      <w:r w:rsidR="00363C87" w:rsidRPr="00076BD2">
                        <w:rPr>
                          <w:color w:val="FFFFFF" w:themeColor="background1"/>
                          <w:sz w:val="22"/>
                          <w:szCs w:val="22"/>
                        </w:rPr>
                        <w:t xml:space="preserve"> </w:t>
                      </w:r>
                      <w:r w:rsidR="00076BD2" w:rsidRPr="00076BD2">
                        <w:rPr>
                          <w:color w:val="FFFFFF" w:themeColor="background1"/>
                          <w:sz w:val="22"/>
                          <w:szCs w:val="22"/>
                        </w:rPr>
                        <w:t>the</w:t>
                      </w:r>
                      <w:r w:rsidR="00363C87" w:rsidRPr="00076BD2">
                        <w:rPr>
                          <w:color w:val="FFFFFF" w:themeColor="background1"/>
                          <w:sz w:val="22"/>
                          <w:szCs w:val="22"/>
                        </w:rPr>
                        <w:t xml:space="preserve"> owners of big public buildings, food suppliers –</w:t>
                      </w:r>
                      <w:r w:rsidR="00076BD2" w:rsidRPr="00076BD2">
                        <w:rPr>
                          <w:color w:val="FFFFFF" w:themeColor="background1"/>
                          <w:sz w:val="22"/>
                          <w:szCs w:val="22"/>
                        </w:rPr>
                        <w:t xml:space="preserve"> which would be ghost kitchens initially and eventually they would be made in house. </w:t>
                      </w:r>
                    </w:p>
                    <w:p w14:paraId="667B9B52" w14:textId="2F0290E7" w:rsidR="00076BD2" w:rsidRPr="00076BD2" w:rsidRDefault="00076BD2">
                      <w:pPr>
                        <w:rPr>
                          <w:color w:val="FFFFFF" w:themeColor="background1"/>
                          <w:sz w:val="22"/>
                          <w:szCs w:val="22"/>
                        </w:rPr>
                      </w:pPr>
                    </w:p>
                    <w:p w14:paraId="65E8D2A9" w14:textId="677FB84E" w:rsidR="00076BD2" w:rsidRPr="00076BD2" w:rsidRDefault="00076BD2">
                      <w:pPr>
                        <w:rPr>
                          <w:color w:val="FFFFFF" w:themeColor="background1"/>
                          <w:sz w:val="22"/>
                          <w:szCs w:val="22"/>
                        </w:rPr>
                      </w:pPr>
                      <w:r w:rsidRPr="00076BD2">
                        <w:rPr>
                          <w:color w:val="FFFFFF" w:themeColor="background1"/>
                          <w:sz w:val="22"/>
                          <w:szCs w:val="22"/>
                        </w:rPr>
                        <w:t>Key Suppliers –</w:t>
                      </w:r>
                    </w:p>
                    <w:p w14:paraId="556A6794" w14:textId="27F4B03A" w:rsidR="00076BD2" w:rsidRPr="00076BD2" w:rsidRDefault="00076BD2">
                      <w:pPr>
                        <w:rPr>
                          <w:color w:val="FFFFFF" w:themeColor="background1"/>
                          <w:sz w:val="22"/>
                          <w:szCs w:val="22"/>
                        </w:rPr>
                      </w:pPr>
                      <w:r w:rsidRPr="00076BD2">
                        <w:rPr>
                          <w:color w:val="FFFFFF" w:themeColor="background1"/>
                          <w:sz w:val="22"/>
                          <w:szCs w:val="22"/>
                        </w:rPr>
                        <w:t xml:space="preserve">Our key suppliers will be the ghost kitchens that provide us with food initially. Additionally, the company that provides us with vending machines are also key suppliers. </w:t>
                      </w:r>
                    </w:p>
                    <w:p w14:paraId="66FDE50E" w14:textId="35494292" w:rsidR="00363C87" w:rsidRPr="00076BD2" w:rsidRDefault="00363C87">
                      <w:pPr>
                        <w:rPr>
                          <w:color w:val="FFFFFF" w:themeColor="background1"/>
                          <w:sz w:val="22"/>
                          <w:szCs w:val="22"/>
                        </w:rPr>
                      </w:pPr>
                    </w:p>
                    <w:p w14:paraId="6B4531E4" w14:textId="58D0FF8D" w:rsidR="00076BD2" w:rsidRPr="00076BD2" w:rsidRDefault="00363C87">
                      <w:pPr>
                        <w:rPr>
                          <w:color w:val="FFFFFF" w:themeColor="background1"/>
                          <w:sz w:val="22"/>
                          <w:szCs w:val="22"/>
                        </w:rPr>
                      </w:pPr>
                      <w:r w:rsidRPr="00076BD2">
                        <w:rPr>
                          <w:color w:val="FFFFFF" w:themeColor="background1"/>
                          <w:sz w:val="22"/>
                          <w:szCs w:val="22"/>
                        </w:rPr>
                        <w:t xml:space="preserve">Key </w:t>
                      </w:r>
                      <w:r w:rsidR="00076BD2" w:rsidRPr="00076BD2">
                        <w:rPr>
                          <w:color w:val="FFFFFF" w:themeColor="background1"/>
                          <w:sz w:val="22"/>
                          <w:szCs w:val="22"/>
                        </w:rPr>
                        <w:t>R</w:t>
                      </w:r>
                      <w:r w:rsidRPr="00076BD2">
                        <w:rPr>
                          <w:color w:val="FFFFFF" w:themeColor="background1"/>
                          <w:sz w:val="22"/>
                          <w:szCs w:val="22"/>
                        </w:rPr>
                        <w:t>esources</w:t>
                      </w:r>
                      <w:r w:rsidR="00076BD2" w:rsidRPr="00076BD2">
                        <w:rPr>
                          <w:color w:val="FFFFFF" w:themeColor="background1"/>
                          <w:sz w:val="22"/>
                          <w:szCs w:val="22"/>
                        </w:rPr>
                        <w:t xml:space="preserve"> –</w:t>
                      </w:r>
                    </w:p>
                    <w:p w14:paraId="225B999C" w14:textId="172E9B4D" w:rsidR="00076BD2" w:rsidRPr="00076BD2" w:rsidRDefault="00076BD2">
                      <w:pPr>
                        <w:rPr>
                          <w:color w:val="FFFFFF" w:themeColor="background1"/>
                          <w:sz w:val="22"/>
                          <w:szCs w:val="22"/>
                        </w:rPr>
                      </w:pPr>
                      <w:r w:rsidRPr="00076BD2">
                        <w:rPr>
                          <w:color w:val="FFFFFF" w:themeColor="background1"/>
                          <w:sz w:val="22"/>
                          <w:szCs w:val="22"/>
                        </w:rPr>
                        <w:t xml:space="preserve">The Key Resources that we need for our venture are the food we supply to our customers, the relationships with companies, and the location where our vending machines will serve customers. </w:t>
                      </w:r>
                    </w:p>
                    <w:p w14:paraId="18488541" w14:textId="312CDFE9" w:rsidR="00363C87" w:rsidRPr="00076BD2" w:rsidRDefault="00363C87">
                      <w:pPr>
                        <w:rPr>
                          <w:color w:val="FFFFFF" w:themeColor="background1"/>
                          <w:sz w:val="22"/>
                          <w:szCs w:val="22"/>
                        </w:rPr>
                      </w:pPr>
                    </w:p>
                    <w:p w14:paraId="2DA7085A" w14:textId="7B089C05" w:rsidR="00076BD2" w:rsidRPr="00076BD2" w:rsidRDefault="00363C87">
                      <w:pPr>
                        <w:rPr>
                          <w:color w:val="FFFFFF" w:themeColor="background1"/>
                          <w:sz w:val="22"/>
                          <w:szCs w:val="22"/>
                        </w:rPr>
                      </w:pPr>
                      <w:r w:rsidRPr="00076BD2">
                        <w:rPr>
                          <w:color w:val="FFFFFF" w:themeColor="background1"/>
                          <w:sz w:val="22"/>
                          <w:szCs w:val="22"/>
                        </w:rPr>
                        <w:t xml:space="preserve">Key Activities </w:t>
                      </w:r>
                      <w:r w:rsidR="00076BD2" w:rsidRPr="00076BD2">
                        <w:rPr>
                          <w:color w:val="FFFFFF" w:themeColor="background1"/>
                          <w:sz w:val="22"/>
                          <w:szCs w:val="22"/>
                        </w:rPr>
                        <w:t xml:space="preserve">– </w:t>
                      </w:r>
                    </w:p>
                    <w:p w14:paraId="2196CA8F" w14:textId="287E59E3" w:rsidR="00363C87" w:rsidRPr="00076BD2" w:rsidRDefault="00076BD2">
                      <w:pPr>
                        <w:rPr>
                          <w:color w:val="FFFFFF" w:themeColor="background1"/>
                          <w:sz w:val="22"/>
                          <w:szCs w:val="22"/>
                        </w:rPr>
                      </w:pPr>
                      <w:r w:rsidRPr="00076BD2">
                        <w:rPr>
                          <w:color w:val="FFFFFF" w:themeColor="background1"/>
                          <w:sz w:val="22"/>
                          <w:szCs w:val="22"/>
                        </w:rPr>
                        <w:t>Our Key Activities are</w:t>
                      </w:r>
                      <w:r w:rsidR="00363C87" w:rsidRPr="00076BD2">
                        <w:rPr>
                          <w:color w:val="FFFFFF" w:themeColor="background1"/>
                          <w:sz w:val="22"/>
                          <w:szCs w:val="22"/>
                        </w:rPr>
                        <w:t xml:space="preserve"> supply</w:t>
                      </w:r>
                      <w:r w:rsidRPr="00076BD2">
                        <w:rPr>
                          <w:color w:val="FFFFFF" w:themeColor="background1"/>
                          <w:sz w:val="22"/>
                          <w:szCs w:val="22"/>
                        </w:rPr>
                        <w:t>ing</w:t>
                      </w:r>
                      <w:r w:rsidR="00363C87" w:rsidRPr="00076BD2">
                        <w:rPr>
                          <w:color w:val="FFFFFF" w:themeColor="background1"/>
                          <w:sz w:val="22"/>
                          <w:szCs w:val="22"/>
                        </w:rPr>
                        <w:t xml:space="preserve"> food </w:t>
                      </w:r>
                      <w:r w:rsidRPr="00076BD2">
                        <w:rPr>
                          <w:color w:val="FFFFFF" w:themeColor="background1"/>
                          <w:sz w:val="22"/>
                          <w:szCs w:val="22"/>
                        </w:rPr>
                        <w:t xml:space="preserve">daily to vending machines </w:t>
                      </w:r>
                      <w:r w:rsidR="00363C87" w:rsidRPr="00076BD2">
                        <w:rPr>
                          <w:color w:val="FFFFFF" w:themeColor="background1"/>
                          <w:sz w:val="22"/>
                          <w:szCs w:val="22"/>
                        </w:rPr>
                        <w:t xml:space="preserve">and </w:t>
                      </w:r>
                      <w:r w:rsidRPr="00076BD2">
                        <w:rPr>
                          <w:color w:val="FFFFFF" w:themeColor="background1"/>
                          <w:sz w:val="22"/>
                          <w:szCs w:val="22"/>
                        </w:rPr>
                        <w:t>finding companies where we can host</w:t>
                      </w:r>
                      <w:r w:rsidR="00363C87" w:rsidRPr="00076BD2">
                        <w:rPr>
                          <w:color w:val="FFFFFF" w:themeColor="background1"/>
                          <w:sz w:val="22"/>
                          <w:szCs w:val="22"/>
                        </w:rPr>
                        <w:t xml:space="preserve"> our vending machine in their locations</w:t>
                      </w:r>
                      <w:r w:rsidRPr="00076BD2">
                        <w:rPr>
                          <w:color w:val="FFFFFF" w:themeColor="background1"/>
                          <w:sz w:val="22"/>
                          <w:szCs w:val="22"/>
                        </w:rPr>
                        <w:t>. These are the key activities that our partners will perform.</w:t>
                      </w:r>
                    </w:p>
                  </w:txbxContent>
                </v:textbox>
              </v:shape>
            </w:pict>
          </mc:Fallback>
        </mc:AlternateContent>
      </w:r>
      <w:r w:rsidR="008C672B">
        <w:br w:type="column"/>
      </w:r>
      <w:r w:rsidR="008C672B">
        <w:rPr>
          <w:b/>
          <w:color w:val="BAABA7"/>
          <w:w w:val="101"/>
          <w:sz w:val="37"/>
          <w:szCs w:val="37"/>
        </w:rPr>
        <w:t>KEY</w:t>
      </w:r>
      <w:r w:rsidR="008C672B">
        <w:rPr>
          <w:b/>
          <w:color w:val="BAABA7"/>
          <w:sz w:val="37"/>
          <w:szCs w:val="37"/>
        </w:rPr>
        <w:t xml:space="preserve"> </w:t>
      </w:r>
      <w:r w:rsidR="008C672B">
        <w:rPr>
          <w:b/>
          <w:color w:val="BAABA7"/>
          <w:w w:val="101"/>
          <w:sz w:val="37"/>
          <w:szCs w:val="37"/>
        </w:rPr>
        <w:t>PROCESSES</w:t>
      </w:r>
    </w:p>
    <w:p w14:paraId="498B1580" w14:textId="77777777" w:rsidR="00577951" w:rsidRDefault="00577951">
      <w:pPr>
        <w:spacing w:before="18" w:line="200" w:lineRule="exact"/>
      </w:pPr>
    </w:p>
    <w:p w14:paraId="77C49C13" w14:textId="77777777" w:rsidR="00577951" w:rsidRDefault="008C672B">
      <w:pPr>
        <w:spacing w:line="286" w:lineRule="auto"/>
        <w:ind w:left="56" w:right="84"/>
        <w:rPr>
          <w:sz w:val="16"/>
          <w:szCs w:val="16"/>
        </w:rPr>
      </w:pPr>
      <w:r>
        <w:rPr>
          <w:i/>
          <w:color w:val="0C0000"/>
          <w:w w:val="103"/>
          <w:sz w:val="16"/>
          <w:szCs w:val="16"/>
        </w:rPr>
        <w:t>What</w:t>
      </w:r>
      <w:r>
        <w:rPr>
          <w:i/>
          <w:color w:val="0C0000"/>
          <w:sz w:val="16"/>
          <w:szCs w:val="16"/>
        </w:rPr>
        <w:t xml:space="preserve"> </w:t>
      </w:r>
      <w:r>
        <w:rPr>
          <w:i/>
          <w:color w:val="0C0000"/>
          <w:w w:val="103"/>
          <w:sz w:val="16"/>
          <w:szCs w:val="16"/>
        </w:rPr>
        <w:t>Key</w:t>
      </w:r>
      <w:r>
        <w:rPr>
          <w:i/>
          <w:color w:val="0C0000"/>
          <w:sz w:val="16"/>
          <w:szCs w:val="16"/>
        </w:rPr>
        <w:t xml:space="preserve"> </w:t>
      </w:r>
      <w:r>
        <w:rPr>
          <w:i/>
          <w:color w:val="0C0000"/>
          <w:w w:val="103"/>
          <w:sz w:val="16"/>
          <w:szCs w:val="16"/>
        </w:rPr>
        <w:t>Activities</w:t>
      </w:r>
      <w:r>
        <w:rPr>
          <w:i/>
          <w:color w:val="0C0000"/>
          <w:sz w:val="16"/>
          <w:szCs w:val="16"/>
        </w:rPr>
        <w:t xml:space="preserve"> </w:t>
      </w:r>
      <w:r>
        <w:rPr>
          <w:i/>
          <w:color w:val="0C0000"/>
          <w:w w:val="103"/>
          <w:sz w:val="16"/>
          <w:szCs w:val="16"/>
        </w:rPr>
        <w:t>do</w:t>
      </w:r>
      <w:r>
        <w:rPr>
          <w:i/>
          <w:color w:val="0C0000"/>
          <w:sz w:val="16"/>
          <w:szCs w:val="16"/>
        </w:rPr>
        <w:t xml:space="preserve"> </w:t>
      </w:r>
      <w:r>
        <w:rPr>
          <w:i/>
          <w:color w:val="0C0000"/>
          <w:w w:val="103"/>
          <w:sz w:val="16"/>
          <w:szCs w:val="16"/>
        </w:rPr>
        <w:t>our</w:t>
      </w:r>
      <w:r>
        <w:rPr>
          <w:i/>
          <w:color w:val="0C0000"/>
          <w:sz w:val="16"/>
          <w:szCs w:val="16"/>
        </w:rPr>
        <w:t xml:space="preserve"> </w:t>
      </w:r>
      <w:r>
        <w:rPr>
          <w:i/>
          <w:color w:val="0C0000"/>
          <w:w w:val="103"/>
          <w:sz w:val="16"/>
          <w:szCs w:val="16"/>
        </w:rPr>
        <w:t>Value</w:t>
      </w:r>
      <w:r>
        <w:rPr>
          <w:i/>
          <w:color w:val="0C0000"/>
          <w:sz w:val="16"/>
          <w:szCs w:val="16"/>
        </w:rPr>
        <w:t xml:space="preserve"> </w:t>
      </w:r>
      <w:r>
        <w:rPr>
          <w:i/>
          <w:color w:val="0C0000"/>
          <w:w w:val="103"/>
          <w:sz w:val="16"/>
          <w:szCs w:val="16"/>
        </w:rPr>
        <w:t>Propositions</w:t>
      </w:r>
      <w:r>
        <w:rPr>
          <w:i/>
          <w:color w:val="0C0000"/>
          <w:sz w:val="16"/>
          <w:szCs w:val="16"/>
        </w:rPr>
        <w:t xml:space="preserve"> </w:t>
      </w:r>
      <w:r>
        <w:rPr>
          <w:i/>
          <w:color w:val="0C0000"/>
          <w:w w:val="103"/>
          <w:sz w:val="16"/>
          <w:szCs w:val="16"/>
        </w:rPr>
        <w:t>require? Our</w:t>
      </w:r>
      <w:r>
        <w:rPr>
          <w:i/>
          <w:color w:val="0C0000"/>
          <w:sz w:val="16"/>
          <w:szCs w:val="16"/>
        </w:rPr>
        <w:t xml:space="preserve"> </w:t>
      </w:r>
      <w:r>
        <w:rPr>
          <w:i/>
          <w:color w:val="0C0000"/>
          <w:w w:val="103"/>
          <w:sz w:val="16"/>
          <w:szCs w:val="16"/>
        </w:rPr>
        <w:t>Distribution</w:t>
      </w:r>
      <w:r>
        <w:rPr>
          <w:i/>
          <w:color w:val="0C0000"/>
          <w:sz w:val="16"/>
          <w:szCs w:val="16"/>
        </w:rPr>
        <w:t xml:space="preserve"> </w:t>
      </w:r>
      <w:r>
        <w:rPr>
          <w:i/>
          <w:color w:val="0C0000"/>
          <w:w w:val="103"/>
          <w:sz w:val="16"/>
          <w:szCs w:val="16"/>
        </w:rPr>
        <w:t>Channels?</w:t>
      </w:r>
    </w:p>
    <w:p w14:paraId="4CA4772B" w14:textId="45571259" w:rsidR="00577951" w:rsidRDefault="008C672B">
      <w:pPr>
        <w:spacing w:before="1" w:line="286" w:lineRule="auto"/>
        <w:ind w:left="56" w:right="2484"/>
        <w:rPr>
          <w:sz w:val="16"/>
          <w:szCs w:val="16"/>
        </w:rPr>
      </w:pPr>
      <w:r>
        <w:rPr>
          <w:i/>
          <w:color w:val="0C0000"/>
          <w:w w:val="103"/>
          <w:sz w:val="16"/>
          <w:szCs w:val="16"/>
        </w:rPr>
        <w:t>Customer</w:t>
      </w:r>
      <w:r>
        <w:rPr>
          <w:i/>
          <w:color w:val="0C0000"/>
          <w:sz w:val="16"/>
          <w:szCs w:val="16"/>
        </w:rPr>
        <w:t xml:space="preserve"> </w:t>
      </w:r>
      <w:r>
        <w:rPr>
          <w:i/>
          <w:color w:val="0C0000"/>
          <w:w w:val="103"/>
          <w:sz w:val="16"/>
          <w:szCs w:val="16"/>
        </w:rPr>
        <w:t>Relationship? Revenue</w:t>
      </w:r>
      <w:r>
        <w:rPr>
          <w:i/>
          <w:color w:val="0C0000"/>
          <w:sz w:val="16"/>
          <w:szCs w:val="16"/>
        </w:rPr>
        <w:t xml:space="preserve"> </w:t>
      </w:r>
      <w:r>
        <w:rPr>
          <w:i/>
          <w:color w:val="0C0000"/>
          <w:w w:val="103"/>
          <w:sz w:val="16"/>
          <w:szCs w:val="16"/>
        </w:rPr>
        <w:t>Streams?</w:t>
      </w:r>
    </w:p>
    <w:p w14:paraId="5C7C869C" w14:textId="77777777" w:rsidR="00577951" w:rsidRDefault="00577951">
      <w:pPr>
        <w:spacing w:before="7" w:line="120" w:lineRule="exact"/>
        <w:rPr>
          <w:sz w:val="13"/>
          <w:szCs w:val="13"/>
        </w:rPr>
      </w:pPr>
    </w:p>
    <w:p w14:paraId="3044EE48" w14:textId="77777777" w:rsidR="00577951" w:rsidRDefault="00577951">
      <w:pPr>
        <w:spacing w:line="200" w:lineRule="exact"/>
      </w:pPr>
    </w:p>
    <w:p w14:paraId="5F76114D" w14:textId="30E006AE" w:rsidR="00577951" w:rsidRDefault="00363C87">
      <w:pPr>
        <w:spacing w:line="200" w:lineRule="exact"/>
      </w:pPr>
      <w:r>
        <w:rPr>
          <w:noProof/>
        </w:rPr>
        <mc:AlternateContent>
          <mc:Choice Requires="wps">
            <w:drawing>
              <wp:anchor distT="0" distB="0" distL="114300" distR="114300" simplePos="0" relativeHeight="251660288" behindDoc="0" locked="0" layoutInCell="1" allowOverlap="1" wp14:anchorId="1D6D1BE0" wp14:editId="0BAAC40D">
                <wp:simplePos x="0" y="0"/>
                <wp:positionH relativeFrom="column">
                  <wp:posOffset>169110</wp:posOffset>
                </wp:positionH>
                <wp:positionV relativeFrom="paragraph">
                  <wp:posOffset>91786</wp:posOffset>
                </wp:positionV>
                <wp:extent cx="4346305" cy="2209045"/>
                <wp:effectExtent l="0" t="0" r="10160" b="13970"/>
                <wp:wrapNone/>
                <wp:docPr id="401" name="Text Box 401"/>
                <wp:cNvGraphicFramePr/>
                <a:graphic xmlns:a="http://schemas.openxmlformats.org/drawingml/2006/main">
                  <a:graphicData uri="http://schemas.microsoft.com/office/word/2010/wordprocessingShape">
                    <wps:wsp>
                      <wps:cNvSpPr txBox="1"/>
                      <wps:spPr>
                        <a:xfrm>
                          <a:off x="0" y="0"/>
                          <a:ext cx="4346305" cy="2209045"/>
                        </a:xfrm>
                        <a:prstGeom prst="rect">
                          <a:avLst/>
                        </a:prstGeom>
                        <a:solidFill>
                          <a:schemeClr val="tx1"/>
                        </a:solidFill>
                        <a:ln w="6350">
                          <a:solidFill>
                            <a:prstClr val="black"/>
                          </a:solidFill>
                        </a:ln>
                      </wps:spPr>
                      <wps:txbx>
                        <w:txbxContent>
                          <w:p w14:paraId="326F5D16" w14:textId="1531586D" w:rsidR="00363C87" w:rsidRPr="00861CFF" w:rsidRDefault="00076BD2">
                            <w:pPr>
                              <w:rPr>
                                <w:color w:val="FFFFFF" w:themeColor="background1"/>
                                <w:sz w:val="24"/>
                                <w:szCs w:val="24"/>
                              </w:rPr>
                            </w:pPr>
                            <w:r w:rsidRPr="00861CFF">
                              <w:rPr>
                                <w:color w:val="FFFFFF" w:themeColor="background1"/>
                                <w:sz w:val="24"/>
                                <w:szCs w:val="24"/>
                              </w:rPr>
                              <w:t>The activities that our Value Propositions require are Daily</w:t>
                            </w:r>
                            <w:r w:rsidR="00363C87" w:rsidRPr="00861CFF">
                              <w:rPr>
                                <w:color w:val="FFFFFF" w:themeColor="background1"/>
                                <w:sz w:val="24"/>
                                <w:szCs w:val="24"/>
                              </w:rPr>
                              <w:t xml:space="preserve"> Food </w:t>
                            </w:r>
                            <w:r w:rsidRPr="00861CFF">
                              <w:rPr>
                                <w:color w:val="FFFFFF" w:themeColor="background1"/>
                                <w:sz w:val="24"/>
                                <w:szCs w:val="24"/>
                              </w:rPr>
                              <w:t>deliveries to our vending machines</w:t>
                            </w:r>
                            <w:r w:rsidR="00363C87" w:rsidRPr="00861CFF">
                              <w:rPr>
                                <w:color w:val="FFFFFF" w:themeColor="background1"/>
                                <w:sz w:val="24"/>
                                <w:szCs w:val="24"/>
                              </w:rPr>
                              <w:t xml:space="preserve">, </w:t>
                            </w:r>
                            <w:r w:rsidRPr="00861CFF">
                              <w:rPr>
                                <w:color w:val="FFFFFF" w:themeColor="background1"/>
                                <w:sz w:val="24"/>
                                <w:szCs w:val="24"/>
                              </w:rPr>
                              <w:t>Acquiring</w:t>
                            </w:r>
                            <w:r w:rsidR="00363C87" w:rsidRPr="00861CFF">
                              <w:rPr>
                                <w:color w:val="FFFFFF" w:themeColor="background1"/>
                                <w:sz w:val="24"/>
                                <w:szCs w:val="24"/>
                              </w:rPr>
                              <w:t xml:space="preserve"> Vending Machines, </w:t>
                            </w:r>
                            <w:r w:rsidRPr="00861CFF">
                              <w:rPr>
                                <w:color w:val="FFFFFF" w:themeColor="background1"/>
                                <w:sz w:val="24"/>
                                <w:szCs w:val="24"/>
                              </w:rPr>
                              <w:t xml:space="preserve">and developing partnerships with companies and ghost kitchens. </w:t>
                            </w:r>
                            <w:r w:rsidR="00861CFF" w:rsidRPr="00861CFF">
                              <w:rPr>
                                <w:color w:val="FFFFFF" w:themeColor="background1"/>
                                <w:sz w:val="24"/>
                                <w:szCs w:val="24"/>
                              </w:rPr>
                              <w:t>Regarding</w:t>
                            </w:r>
                            <w:r w:rsidRPr="00861CFF">
                              <w:rPr>
                                <w:color w:val="FFFFFF" w:themeColor="background1"/>
                                <w:sz w:val="24"/>
                                <w:szCs w:val="24"/>
                              </w:rPr>
                              <w:t xml:space="preserve"> our distribution channels, our key processes are getting food delivered daily to our vending machines</w:t>
                            </w:r>
                            <w:r w:rsidR="00861CFF" w:rsidRPr="00861CFF">
                              <w:rPr>
                                <w:color w:val="FFFFFF" w:themeColor="background1"/>
                                <w:sz w:val="24"/>
                                <w:szCs w:val="24"/>
                              </w:rPr>
                              <w:t xml:space="preserve">. Our key process for developing good customer relationships is getting </w:t>
                            </w:r>
                            <w:r w:rsidR="00363C87" w:rsidRPr="00861CFF">
                              <w:rPr>
                                <w:color w:val="FFFFFF" w:themeColor="background1"/>
                                <w:sz w:val="24"/>
                                <w:szCs w:val="24"/>
                              </w:rPr>
                              <w:t xml:space="preserve">feedback from </w:t>
                            </w:r>
                            <w:r w:rsidR="00861CFF" w:rsidRPr="00861CFF">
                              <w:rPr>
                                <w:color w:val="FFFFFF" w:themeColor="background1"/>
                                <w:sz w:val="24"/>
                                <w:szCs w:val="24"/>
                              </w:rPr>
                              <w:t xml:space="preserve">our </w:t>
                            </w:r>
                            <w:r w:rsidR="00363C87" w:rsidRPr="00861CFF">
                              <w:rPr>
                                <w:color w:val="FFFFFF" w:themeColor="background1"/>
                                <w:sz w:val="24"/>
                                <w:szCs w:val="24"/>
                              </w:rPr>
                              <w:t>customers of food and the process of getting food</w:t>
                            </w:r>
                            <w:r w:rsidR="00861CFF" w:rsidRPr="00861CFF">
                              <w:rPr>
                                <w:color w:val="FFFFFF" w:themeColor="background1"/>
                                <w:sz w:val="24"/>
                                <w:szCs w:val="24"/>
                              </w:rPr>
                              <w:t xml:space="preserve"> through our app. The key process in generating revenue is getting c</w:t>
                            </w:r>
                            <w:r w:rsidR="00363C87" w:rsidRPr="00861CFF">
                              <w:rPr>
                                <w:color w:val="FFFFFF" w:themeColor="background1"/>
                                <w:sz w:val="24"/>
                                <w:szCs w:val="24"/>
                              </w:rPr>
                              <w:t>ompan</w:t>
                            </w:r>
                            <w:r w:rsidR="00861CFF" w:rsidRPr="00861CFF">
                              <w:rPr>
                                <w:color w:val="FFFFFF" w:themeColor="background1"/>
                                <w:sz w:val="24"/>
                                <w:szCs w:val="24"/>
                              </w:rPr>
                              <w:t>ies to pay</w:t>
                            </w:r>
                            <w:r w:rsidR="00363C87" w:rsidRPr="00861CFF">
                              <w:rPr>
                                <w:color w:val="FFFFFF" w:themeColor="background1"/>
                                <w:sz w:val="24"/>
                                <w:szCs w:val="24"/>
                              </w:rPr>
                              <w:t xml:space="preserve"> us </w:t>
                            </w:r>
                            <w:r w:rsidR="00861CFF" w:rsidRPr="00861CFF">
                              <w:rPr>
                                <w:color w:val="FFFFFF" w:themeColor="background1"/>
                                <w:sz w:val="24"/>
                                <w:szCs w:val="24"/>
                              </w:rPr>
                              <w:t xml:space="preserve">monthly </w:t>
                            </w:r>
                            <w:r w:rsidR="00363C87" w:rsidRPr="00861CFF">
                              <w:rPr>
                                <w:color w:val="FFFFFF" w:themeColor="background1"/>
                                <w:sz w:val="24"/>
                                <w:szCs w:val="24"/>
                              </w:rPr>
                              <w:t xml:space="preserve">to host and stock the </w:t>
                            </w:r>
                            <w:r w:rsidR="00861CFF" w:rsidRPr="00861CFF">
                              <w:rPr>
                                <w:color w:val="FFFFFF" w:themeColor="background1"/>
                                <w:sz w:val="24"/>
                                <w:szCs w:val="24"/>
                              </w:rPr>
                              <w:t>machine and</w:t>
                            </w:r>
                            <w:r w:rsidR="00363C87" w:rsidRPr="00861CFF">
                              <w:rPr>
                                <w:color w:val="FFFFFF" w:themeColor="background1"/>
                                <w:sz w:val="24"/>
                                <w:szCs w:val="24"/>
                              </w:rPr>
                              <w:t xml:space="preserve"> </w:t>
                            </w:r>
                            <w:r w:rsidR="00861CFF" w:rsidRPr="00861CFF">
                              <w:rPr>
                                <w:color w:val="FFFFFF" w:themeColor="background1"/>
                                <w:sz w:val="24"/>
                                <w:szCs w:val="24"/>
                              </w:rPr>
                              <w:t>g</w:t>
                            </w:r>
                            <w:r w:rsidR="00363C87" w:rsidRPr="00861CFF">
                              <w:rPr>
                                <w:color w:val="FFFFFF" w:themeColor="background1"/>
                                <w:sz w:val="24"/>
                                <w:szCs w:val="24"/>
                              </w:rPr>
                              <w:t>e</w:t>
                            </w:r>
                            <w:r w:rsidR="00861CFF" w:rsidRPr="00861CFF">
                              <w:rPr>
                                <w:color w:val="FFFFFF" w:themeColor="background1"/>
                                <w:sz w:val="24"/>
                                <w:szCs w:val="24"/>
                              </w:rPr>
                              <w:t>tting e</w:t>
                            </w:r>
                            <w:r w:rsidR="00363C87" w:rsidRPr="00861CFF">
                              <w:rPr>
                                <w:color w:val="FFFFFF" w:themeColor="background1"/>
                                <w:sz w:val="24"/>
                                <w:szCs w:val="24"/>
                              </w:rPr>
                              <w:t>mployees</w:t>
                            </w:r>
                            <w:r w:rsidR="00861CFF" w:rsidRPr="00861CFF">
                              <w:rPr>
                                <w:color w:val="FFFFFF" w:themeColor="background1"/>
                                <w:sz w:val="24"/>
                                <w:szCs w:val="24"/>
                              </w:rPr>
                              <w:t xml:space="preserve"> to</w:t>
                            </w:r>
                            <w:r w:rsidR="00363C87" w:rsidRPr="00861CFF">
                              <w:rPr>
                                <w:color w:val="FFFFFF" w:themeColor="background1"/>
                                <w:sz w:val="24"/>
                                <w:szCs w:val="24"/>
                              </w:rPr>
                              <w:t xml:space="preserve"> pay </w:t>
                            </w:r>
                            <w:r w:rsidR="00861CFF" w:rsidRPr="00861CFF">
                              <w:rPr>
                                <w:color w:val="FFFFFF" w:themeColor="background1"/>
                                <w:sz w:val="24"/>
                                <w:szCs w:val="24"/>
                              </w:rPr>
                              <w:t xml:space="preserve">for each meal they purchase from our machines.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D1BE0" id="Text Box 401" o:spid="_x0000_s1027" type="#_x0000_t202" style="position:absolute;margin-left:13.3pt;margin-top:7.25pt;width:342.25pt;height:17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" fillcolor="black [3213]" strokeweight=".5pt">
                <v:textbox>
                  <w:txbxContent>
                    <w:p w14:paraId="326F5D16" w14:textId="1531586D" w:rsidR="00363C87" w:rsidRPr="00861CFF" w:rsidRDefault="00076BD2">
                      <w:pPr>
                        <w:rPr>
                          <w:color w:val="FFFFFF" w:themeColor="background1"/>
                          <w:sz w:val="24"/>
                          <w:szCs w:val="24"/>
                        </w:rPr>
                      </w:pPr>
                      <w:r w:rsidRPr="00861CFF">
                        <w:rPr>
                          <w:color w:val="FFFFFF" w:themeColor="background1"/>
                          <w:sz w:val="24"/>
                          <w:szCs w:val="24"/>
                        </w:rPr>
                        <w:t>The activities that our Value Propositions require are Daily</w:t>
                      </w:r>
                      <w:r w:rsidR="00363C87" w:rsidRPr="00861CFF">
                        <w:rPr>
                          <w:color w:val="FFFFFF" w:themeColor="background1"/>
                          <w:sz w:val="24"/>
                          <w:szCs w:val="24"/>
                        </w:rPr>
                        <w:t xml:space="preserve"> Food </w:t>
                      </w:r>
                      <w:r w:rsidRPr="00861CFF">
                        <w:rPr>
                          <w:color w:val="FFFFFF" w:themeColor="background1"/>
                          <w:sz w:val="24"/>
                          <w:szCs w:val="24"/>
                        </w:rPr>
                        <w:t>deliveries to our vending machines</w:t>
                      </w:r>
                      <w:r w:rsidR="00363C87" w:rsidRPr="00861CFF">
                        <w:rPr>
                          <w:color w:val="FFFFFF" w:themeColor="background1"/>
                          <w:sz w:val="24"/>
                          <w:szCs w:val="24"/>
                        </w:rPr>
                        <w:t xml:space="preserve">, </w:t>
                      </w:r>
                      <w:r w:rsidRPr="00861CFF">
                        <w:rPr>
                          <w:color w:val="FFFFFF" w:themeColor="background1"/>
                          <w:sz w:val="24"/>
                          <w:szCs w:val="24"/>
                        </w:rPr>
                        <w:t>Acquiring</w:t>
                      </w:r>
                      <w:r w:rsidR="00363C87" w:rsidRPr="00861CFF">
                        <w:rPr>
                          <w:color w:val="FFFFFF" w:themeColor="background1"/>
                          <w:sz w:val="24"/>
                          <w:szCs w:val="24"/>
                        </w:rPr>
                        <w:t xml:space="preserve"> Vending Machines, </w:t>
                      </w:r>
                      <w:r w:rsidRPr="00861CFF">
                        <w:rPr>
                          <w:color w:val="FFFFFF" w:themeColor="background1"/>
                          <w:sz w:val="24"/>
                          <w:szCs w:val="24"/>
                        </w:rPr>
                        <w:t xml:space="preserve">and developing partnerships with companies and ghost kitchens. </w:t>
                      </w:r>
                      <w:r w:rsidR="00861CFF" w:rsidRPr="00861CFF">
                        <w:rPr>
                          <w:color w:val="FFFFFF" w:themeColor="background1"/>
                          <w:sz w:val="24"/>
                          <w:szCs w:val="24"/>
                        </w:rPr>
                        <w:t>Regarding</w:t>
                      </w:r>
                      <w:r w:rsidRPr="00861CFF">
                        <w:rPr>
                          <w:color w:val="FFFFFF" w:themeColor="background1"/>
                          <w:sz w:val="24"/>
                          <w:szCs w:val="24"/>
                        </w:rPr>
                        <w:t xml:space="preserve"> our distribution channels, our key processes are getting food delivered daily to our vending machines</w:t>
                      </w:r>
                      <w:r w:rsidR="00861CFF" w:rsidRPr="00861CFF">
                        <w:rPr>
                          <w:color w:val="FFFFFF" w:themeColor="background1"/>
                          <w:sz w:val="24"/>
                          <w:szCs w:val="24"/>
                        </w:rPr>
                        <w:t xml:space="preserve">. Our key process for developing good customer relationships is getting </w:t>
                      </w:r>
                      <w:r w:rsidR="00363C87" w:rsidRPr="00861CFF">
                        <w:rPr>
                          <w:color w:val="FFFFFF" w:themeColor="background1"/>
                          <w:sz w:val="24"/>
                          <w:szCs w:val="24"/>
                        </w:rPr>
                        <w:t xml:space="preserve">feedback from </w:t>
                      </w:r>
                      <w:r w:rsidR="00861CFF" w:rsidRPr="00861CFF">
                        <w:rPr>
                          <w:color w:val="FFFFFF" w:themeColor="background1"/>
                          <w:sz w:val="24"/>
                          <w:szCs w:val="24"/>
                        </w:rPr>
                        <w:t xml:space="preserve">our </w:t>
                      </w:r>
                      <w:r w:rsidR="00363C87" w:rsidRPr="00861CFF">
                        <w:rPr>
                          <w:color w:val="FFFFFF" w:themeColor="background1"/>
                          <w:sz w:val="24"/>
                          <w:szCs w:val="24"/>
                        </w:rPr>
                        <w:t>customers of food and the process of getting food</w:t>
                      </w:r>
                      <w:r w:rsidR="00861CFF" w:rsidRPr="00861CFF">
                        <w:rPr>
                          <w:color w:val="FFFFFF" w:themeColor="background1"/>
                          <w:sz w:val="24"/>
                          <w:szCs w:val="24"/>
                        </w:rPr>
                        <w:t xml:space="preserve"> through our app. The key process in generating revenue is getting c</w:t>
                      </w:r>
                      <w:r w:rsidR="00363C87" w:rsidRPr="00861CFF">
                        <w:rPr>
                          <w:color w:val="FFFFFF" w:themeColor="background1"/>
                          <w:sz w:val="24"/>
                          <w:szCs w:val="24"/>
                        </w:rPr>
                        <w:t>ompan</w:t>
                      </w:r>
                      <w:r w:rsidR="00861CFF" w:rsidRPr="00861CFF">
                        <w:rPr>
                          <w:color w:val="FFFFFF" w:themeColor="background1"/>
                          <w:sz w:val="24"/>
                          <w:szCs w:val="24"/>
                        </w:rPr>
                        <w:t>ies to pay</w:t>
                      </w:r>
                      <w:r w:rsidR="00363C87" w:rsidRPr="00861CFF">
                        <w:rPr>
                          <w:color w:val="FFFFFF" w:themeColor="background1"/>
                          <w:sz w:val="24"/>
                          <w:szCs w:val="24"/>
                        </w:rPr>
                        <w:t xml:space="preserve"> us </w:t>
                      </w:r>
                      <w:r w:rsidR="00861CFF" w:rsidRPr="00861CFF">
                        <w:rPr>
                          <w:color w:val="FFFFFF" w:themeColor="background1"/>
                          <w:sz w:val="24"/>
                          <w:szCs w:val="24"/>
                        </w:rPr>
                        <w:t xml:space="preserve">monthly </w:t>
                      </w:r>
                      <w:r w:rsidR="00363C87" w:rsidRPr="00861CFF">
                        <w:rPr>
                          <w:color w:val="FFFFFF" w:themeColor="background1"/>
                          <w:sz w:val="24"/>
                          <w:szCs w:val="24"/>
                        </w:rPr>
                        <w:t xml:space="preserve">to host and stock the </w:t>
                      </w:r>
                      <w:r w:rsidR="00861CFF" w:rsidRPr="00861CFF">
                        <w:rPr>
                          <w:color w:val="FFFFFF" w:themeColor="background1"/>
                          <w:sz w:val="24"/>
                          <w:szCs w:val="24"/>
                        </w:rPr>
                        <w:t>machine and</w:t>
                      </w:r>
                      <w:r w:rsidR="00363C87" w:rsidRPr="00861CFF">
                        <w:rPr>
                          <w:color w:val="FFFFFF" w:themeColor="background1"/>
                          <w:sz w:val="24"/>
                          <w:szCs w:val="24"/>
                        </w:rPr>
                        <w:t xml:space="preserve"> </w:t>
                      </w:r>
                      <w:r w:rsidR="00861CFF" w:rsidRPr="00861CFF">
                        <w:rPr>
                          <w:color w:val="FFFFFF" w:themeColor="background1"/>
                          <w:sz w:val="24"/>
                          <w:szCs w:val="24"/>
                        </w:rPr>
                        <w:t>g</w:t>
                      </w:r>
                      <w:r w:rsidR="00363C87" w:rsidRPr="00861CFF">
                        <w:rPr>
                          <w:color w:val="FFFFFF" w:themeColor="background1"/>
                          <w:sz w:val="24"/>
                          <w:szCs w:val="24"/>
                        </w:rPr>
                        <w:t>e</w:t>
                      </w:r>
                      <w:r w:rsidR="00861CFF" w:rsidRPr="00861CFF">
                        <w:rPr>
                          <w:color w:val="FFFFFF" w:themeColor="background1"/>
                          <w:sz w:val="24"/>
                          <w:szCs w:val="24"/>
                        </w:rPr>
                        <w:t>tting e</w:t>
                      </w:r>
                      <w:r w:rsidR="00363C87" w:rsidRPr="00861CFF">
                        <w:rPr>
                          <w:color w:val="FFFFFF" w:themeColor="background1"/>
                          <w:sz w:val="24"/>
                          <w:szCs w:val="24"/>
                        </w:rPr>
                        <w:t>mployees</w:t>
                      </w:r>
                      <w:r w:rsidR="00861CFF" w:rsidRPr="00861CFF">
                        <w:rPr>
                          <w:color w:val="FFFFFF" w:themeColor="background1"/>
                          <w:sz w:val="24"/>
                          <w:szCs w:val="24"/>
                        </w:rPr>
                        <w:t xml:space="preserve"> to</w:t>
                      </w:r>
                      <w:r w:rsidR="00363C87" w:rsidRPr="00861CFF">
                        <w:rPr>
                          <w:color w:val="FFFFFF" w:themeColor="background1"/>
                          <w:sz w:val="24"/>
                          <w:szCs w:val="24"/>
                        </w:rPr>
                        <w:t xml:space="preserve"> pay </w:t>
                      </w:r>
                      <w:r w:rsidR="00861CFF" w:rsidRPr="00861CFF">
                        <w:rPr>
                          <w:color w:val="FFFFFF" w:themeColor="background1"/>
                          <w:sz w:val="24"/>
                          <w:szCs w:val="24"/>
                        </w:rPr>
                        <w:t xml:space="preserve">for each meal they purchase from our machines. </w:t>
                      </w:r>
                    </w:p>
                  </w:txbxContent>
                </v:textbox>
              </v:shape>
            </w:pict>
          </mc:Fallback>
        </mc:AlternateContent>
      </w:r>
    </w:p>
    <w:p w14:paraId="4F82AC4F" w14:textId="77777777" w:rsidR="00577951" w:rsidRDefault="00577951">
      <w:pPr>
        <w:spacing w:line="200" w:lineRule="exact"/>
      </w:pPr>
    </w:p>
    <w:p w14:paraId="63193DC5" w14:textId="77777777" w:rsidR="00577951" w:rsidRDefault="00577951">
      <w:pPr>
        <w:spacing w:line="200" w:lineRule="exact"/>
      </w:pPr>
    </w:p>
    <w:p w14:paraId="5A639E0F" w14:textId="77777777" w:rsidR="00577951" w:rsidRDefault="00577951">
      <w:pPr>
        <w:spacing w:line="200" w:lineRule="exact"/>
      </w:pPr>
    </w:p>
    <w:p w14:paraId="3AB38A14" w14:textId="77777777" w:rsidR="00577951" w:rsidRDefault="00577951">
      <w:pPr>
        <w:spacing w:line="200" w:lineRule="exact"/>
      </w:pPr>
    </w:p>
    <w:p w14:paraId="14C4F8EF" w14:textId="77777777" w:rsidR="00577951" w:rsidRDefault="00577951">
      <w:pPr>
        <w:spacing w:line="200" w:lineRule="exact"/>
      </w:pPr>
    </w:p>
    <w:p w14:paraId="638EB03B" w14:textId="77777777" w:rsidR="00577951" w:rsidRDefault="00577951">
      <w:pPr>
        <w:spacing w:line="200" w:lineRule="exact"/>
      </w:pPr>
    </w:p>
    <w:p w14:paraId="740BA53E" w14:textId="77777777" w:rsidR="00577951" w:rsidRDefault="00577951">
      <w:pPr>
        <w:spacing w:line="200" w:lineRule="exact"/>
      </w:pPr>
    </w:p>
    <w:p w14:paraId="7DCF253E" w14:textId="77777777" w:rsidR="00577951" w:rsidRDefault="00577951">
      <w:pPr>
        <w:spacing w:line="200" w:lineRule="exact"/>
      </w:pPr>
    </w:p>
    <w:p w14:paraId="0ED4C71E" w14:textId="77777777" w:rsidR="00577951" w:rsidRDefault="00577951">
      <w:pPr>
        <w:spacing w:line="200" w:lineRule="exact"/>
      </w:pPr>
    </w:p>
    <w:p w14:paraId="13E78CAA" w14:textId="77777777" w:rsidR="00577951" w:rsidRDefault="00577951">
      <w:pPr>
        <w:spacing w:line="200" w:lineRule="exact"/>
      </w:pPr>
    </w:p>
    <w:p w14:paraId="350C032A" w14:textId="77777777" w:rsidR="00577951" w:rsidRDefault="00577951">
      <w:pPr>
        <w:spacing w:line="200" w:lineRule="exact"/>
      </w:pPr>
    </w:p>
    <w:p w14:paraId="28E23EF2" w14:textId="77777777" w:rsidR="00577951" w:rsidRDefault="00577951">
      <w:pPr>
        <w:spacing w:line="200" w:lineRule="exact"/>
      </w:pPr>
    </w:p>
    <w:p w14:paraId="0A9597D8" w14:textId="77777777" w:rsidR="00577951" w:rsidRDefault="00577951">
      <w:pPr>
        <w:spacing w:line="200" w:lineRule="exact"/>
      </w:pPr>
    </w:p>
    <w:p w14:paraId="27EEE95A" w14:textId="77777777" w:rsidR="00577951" w:rsidRDefault="00577951">
      <w:pPr>
        <w:spacing w:line="200" w:lineRule="exact"/>
      </w:pPr>
    </w:p>
    <w:p w14:paraId="137AD7CC" w14:textId="77777777" w:rsidR="00577951" w:rsidRDefault="00577951">
      <w:pPr>
        <w:spacing w:line="200" w:lineRule="exact"/>
      </w:pPr>
    </w:p>
    <w:p w14:paraId="6AB56621" w14:textId="77777777" w:rsidR="00577951" w:rsidRDefault="00577951">
      <w:pPr>
        <w:spacing w:line="200" w:lineRule="exact"/>
      </w:pPr>
    </w:p>
    <w:p w14:paraId="4C1BE298" w14:textId="77777777" w:rsidR="00577951" w:rsidRDefault="00577951">
      <w:pPr>
        <w:spacing w:line="200" w:lineRule="exact"/>
      </w:pPr>
    </w:p>
    <w:p w14:paraId="64D0BC8E" w14:textId="77777777" w:rsidR="00577951" w:rsidRDefault="00577951">
      <w:pPr>
        <w:spacing w:line="200" w:lineRule="exact"/>
      </w:pPr>
    </w:p>
    <w:p w14:paraId="36DE7D89" w14:textId="77777777" w:rsidR="00577951" w:rsidRDefault="00577951">
      <w:pPr>
        <w:spacing w:line="200" w:lineRule="exact"/>
      </w:pPr>
    </w:p>
    <w:p w14:paraId="1082C478" w14:textId="77777777" w:rsidR="00577951" w:rsidRDefault="00577951">
      <w:pPr>
        <w:spacing w:line="200" w:lineRule="exact"/>
      </w:pPr>
    </w:p>
    <w:p w14:paraId="03B7DEF4" w14:textId="77777777" w:rsidR="00577951" w:rsidRDefault="00577951">
      <w:pPr>
        <w:spacing w:line="200" w:lineRule="exact"/>
      </w:pPr>
    </w:p>
    <w:p w14:paraId="3FF0E253" w14:textId="77777777" w:rsidR="00577951" w:rsidRDefault="00577951">
      <w:pPr>
        <w:spacing w:line="200" w:lineRule="exact"/>
      </w:pPr>
    </w:p>
    <w:p w14:paraId="17276006" w14:textId="77777777" w:rsidR="00577951" w:rsidRDefault="00577951">
      <w:pPr>
        <w:spacing w:line="200" w:lineRule="exact"/>
      </w:pPr>
    </w:p>
    <w:p w14:paraId="5C9B7FCC" w14:textId="77777777" w:rsidR="00577951" w:rsidRDefault="00577951">
      <w:pPr>
        <w:spacing w:line="200" w:lineRule="exact"/>
      </w:pPr>
    </w:p>
    <w:p w14:paraId="5482A919" w14:textId="77777777" w:rsidR="00577951" w:rsidRDefault="00577951">
      <w:pPr>
        <w:spacing w:line="200" w:lineRule="exact"/>
      </w:pPr>
    </w:p>
    <w:p w14:paraId="339E04D1" w14:textId="77777777" w:rsidR="00577951" w:rsidRDefault="00577951">
      <w:pPr>
        <w:spacing w:line="200" w:lineRule="exact"/>
      </w:pPr>
    </w:p>
    <w:p w14:paraId="502B8C82" w14:textId="77777777" w:rsidR="00577951" w:rsidRDefault="00577951">
      <w:pPr>
        <w:spacing w:line="200" w:lineRule="exact"/>
      </w:pPr>
    </w:p>
    <w:p w14:paraId="31BA351D" w14:textId="77777777" w:rsidR="00577951" w:rsidRDefault="00577951">
      <w:pPr>
        <w:spacing w:line="200" w:lineRule="exact"/>
      </w:pPr>
    </w:p>
    <w:p w14:paraId="4F9463DD" w14:textId="77777777" w:rsidR="00577951" w:rsidRDefault="00577951">
      <w:pPr>
        <w:spacing w:line="200" w:lineRule="exact"/>
      </w:pPr>
    </w:p>
    <w:p w14:paraId="0AC7F652" w14:textId="77777777" w:rsidR="00577951" w:rsidRDefault="00577951">
      <w:pPr>
        <w:spacing w:line="200" w:lineRule="exact"/>
      </w:pPr>
    </w:p>
    <w:p w14:paraId="344163E2" w14:textId="77777777" w:rsidR="00577951" w:rsidRDefault="00577951">
      <w:pPr>
        <w:spacing w:line="200" w:lineRule="exact"/>
      </w:pPr>
    </w:p>
    <w:p w14:paraId="4BA1A281" w14:textId="77777777" w:rsidR="00577951" w:rsidRDefault="008C672B">
      <w:pPr>
        <w:ind w:left="37"/>
        <w:rPr>
          <w:sz w:val="37"/>
          <w:szCs w:val="37"/>
        </w:rPr>
      </w:pPr>
      <w:r>
        <w:rPr>
          <w:b/>
          <w:color w:val="BAABA7"/>
          <w:w w:val="101"/>
          <w:sz w:val="37"/>
          <w:szCs w:val="37"/>
        </w:rPr>
        <w:t>KEY</w:t>
      </w:r>
      <w:r>
        <w:rPr>
          <w:b/>
          <w:color w:val="BAABA7"/>
          <w:sz w:val="37"/>
          <w:szCs w:val="37"/>
        </w:rPr>
        <w:t xml:space="preserve"> </w:t>
      </w:r>
      <w:r>
        <w:rPr>
          <w:b/>
          <w:color w:val="BAABA7"/>
          <w:w w:val="101"/>
          <w:sz w:val="37"/>
          <w:szCs w:val="37"/>
        </w:rPr>
        <w:t>RESOURCES</w:t>
      </w:r>
    </w:p>
    <w:p w14:paraId="12E3FAB2" w14:textId="77777777" w:rsidR="00577951" w:rsidRDefault="00577951">
      <w:pPr>
        <w:spacing w:before="7" w:line="100" w:lineRule="exact"/>
        <w:rPr>
          <w:sz w:val="10"/>
          <w:szCs w:val="10"/>
        </w:rPr>
      </w:pPr>
    </w:p>
    <w:p w14:paraId="4F152B3F" w14:textId="77777777" w:rsidR="00577951" w:rsidRDefault="008C672B">
      <w:pPr>
        <w:spacing w:line="286" w:lineRule="auto"/>
        <w:ind w:left="74" w:right="-28"/>
        <w:rPr>
          <w:sz w:val="16"/>
          <w:szCs w:val="16"/>
        </w:rPr>
      </w:pPr>
      <w:r>
        <w:rPr>
          <w:i/>
          <w:color w:val="0C0000"/>
          <w:w w:val="103"/>
          <w:sz w:val="16"/>
          <w:szCs w:val="16"/>
        </w:rPr>
        <w:t>What</w:t>
      </w:r>
      <w:r>
        <w:rPr>
          <w:i/>
          <w:color w:val="0C0000"/>
          <w:sz w:val="16"/>
          <w:szCs w:val="16"/>
        </w:rPr>
        <w:t xml:space="preserve"> </w:t>
      </w:r>
      <w:r>
        <w:rPr>
          <w:i/>
          <w:color w:val="0C0000"/>
          <w:w w:val="103"/>
          <w:sz w:val="16"/>
          <w:szCs w:val="16"/>
        </w:rPr>
        <w:t>Key</w:t>
      </w:r>
      <w:r>
        <w:rPr>
          <w:i/>
          <w:color w:val="0C0000"/>
          <w:sz w:val="16"/>
          <w:szCs w:val="16"/>
        </w:rPr>
        <w:t xml:space="preserve"> </w:t>
      </w:r>
      <w:r>
        <w:rPr>
          <w:i/>
          <w:color w:val="0C0000"/>
          <w:w w:val="103"/>
          <w:sz w:val="16"/>
          <w:szCs w:val="16"/>
        </w:rPr>
        <w:t>Resources</w:t>
      </w:r>
      <w:r>
        <w:rPr>
          <w:i/>
          <w:color w:val="0C0000"/>
          <w:sz w:val="16"/>
          <w:szCs w:val="16"/>
        </w:rPr>
        <w:t xml:space="preserve"> </w:t>
      </w:r>
      <w:r>
        <w:rPr>
          <w:i/>
          <w:color w:val="0C0000"/>
          <w:w w:val="103"/>
          <w:sz w:val="16"/>
          <w:szCs w:val="16"/>
        </w:rPr>
        <w:t>do</w:t>
      </w:r>
      <w:r>
        <w:rPr>
          <w:i/>
          <w:color w:val="0C0000"/>
          <w:sz w:val="16"/>
          <w:szCs w:val="16"/>
        </w:rPr>
        <w:t xml:space="preserve"> </w:t>
      </w:r>
      <w:r>
        <w:rPr>
          <w:i/>
          <w:color w:val="0C0000"/>
          <w:w w:val="103"/>
          <w:sz w:val="16"/>
          <w:szCs w:val="16"/>
        </w:rPr>
        <w:t>our</w:t>
      </w:r>
      <w:r>
        <w:rPr>
          <w:i/>
          <w:color w:val="0C0000"/>
          <w:sz w:val="16"/>
          <w:szCs w:val="16"/>
        </w:rPr>
        <w:t xml:space="preserve"> </w:t>
      </w:r>
      <w:r>
        <w:rPr>
          <w:i/>
          <w:color w:val="0C0000"/>
          <w:w w:val="103"/>
          <w:sz w:val="16"/>
          <w:szCs w:val="16"/>
        </w:rPr>
        <w:t>Value</w:t>
      </w:r>
      <w:r>
        <w:rPr>
          <w:i/>
          <w:color w:val="0C0000"/>
          <w:sz w:val="16"/>
          <w:szCs w:val="16"/>
        </w:rPr>
        <w:t xml:space="preserve"> </w:t>
      </w:r>
      <w:r>
        <w:rPr>
          <w:i/>
          <w:color w:val="0C0000"/>
          <w:w w:val="103"/>
          <w:sz w:val="16"/>
          <w:szCs w:val="16"/>
        </w:rPr>
        <w:t>Propositions</w:t>
      </w:r>
      <w:r>
        <w:rPr>
          <w:i/>
          <w:color w:val="0C0000"/>
          <w:sz w:val="16"/>
          <w:szCs w:val="16"/>
        </w:rPr>
        <w:t xml:space="preserve"> </w:t>
      </w:r>
      <w:r>
        <w:rPr>
          <w:i/>
          <w:color w:val="0C0000"/>
          <w:w w:val="103"/>
          <w:sz w:val="16"/>
          <w:szCs w:val="16"/>
        </w:rPr>
        <w:t>require? Our</w:t>
      </w:r>
      <w:r>
        <w:rPr>
          <w:i/>
          <w:color w:val="0C0000"/>
          <w:sz w:val="16"/>
          <w:szCs w:val="16"/>
        </w:rPr>
        <w:t xml:space="preserve"> </w:t>
      </w:r>
      <w:r>
        <w:rPr>
          <w:i/>
          <w:color w:val="0C0000"/>
          <w:w w:val="103"/>
          <w:sz w:val="16"/>
          <w:szCs w:val="16"/>
        </w:rPr>
        <w:t>Distribution</w:t>
      </w:r>
      <w:r>
        <w:rPr>
          <w:i/>
          <w:color w:val="0C0000"/>
          <w:sz w:val="16"/>
          <w:szCs w:val="16"/>
        </w:rPr>
        <w:t xml:space="preserve"> </w:t>
      </w:r>
      <w:r>
        <w:rPr>
          <w:i/>
          <w:color w:val="0C0000"/>
          <w:w w:val="103"/>
          <w:sz w:val="16"/>
          <w:szCs w:val="16"/>
        </w:rPr>
        <w:t>Channels?</w:t>
      </w:r>
    </w:p>
    <w:p w14:paraId="7A28ECA5" w14:textId="77777777" w:rsidR="00577951" w:rsidRDefault="008C672B">
      <w:pPr>
        <w:spacing w:before="1" w:line="286" w:lineRule="auto"/>
        <w:ind w:left="74" w:right="2465"/>
        <w:rPr>
          <w:sz w:val="16"/>
          <w:szCs w:val="16"/>
        </w:rPr>
      </w:pPr>
      <w:r>
        <w:rPr>
          <w:i/>
          <w:color w:val="0C0000"/>
          <w:w w:val="103"/>
          <w:sz w:val="16"/>
          <w:szCs w:val="16"/>
        </w:rPr>
        <w:t>Customer</w:t>
      </w:r>
      <w:r>
        <w:rPr>
          <w:i/>
          <w:color w:val="0C0000"/>
          <w:sz w:val="16"/>
          <w:szCs w:val="16"/>
        </w:rPr>
        <w:t xml:space="preserve"> </w:t>
      </w:r>
      <w:r>
        <w:rPr>
          <w:i/>
          <w:color w:val="0C0000"/>
          <w:w w:val="103"/>
          <w:sz w:val="16"/>
          <w:szCs w:val="16"/>
        </w:rPr>
        <w:t>Relationship? Revenue</w:t>
      </w:r>
      <w:r>
        <w:rPr>
          <w:i/>
          <w:color w:val="0C0000"/>
          <w:sz w:val="16"/>
          <w:szCs w:val="16"/>
        </w:rPr>
        <w:t xml:space="preserve"> </w:t>
      </w:r>
      <w:r>
        <w:rPr>
          <w:i/>
          <w:color w:val="0C0000"/>
          <w:w w:val="103"/>
          <w:sz w:val="16"/>
          <w:szCs w:val="16"/>
        </w:rPr>
        <w:t>Streams?</w:t>
      </w:r>
    </w:p>
    <w:p w14:paraId="0F0B7134" w14:textId="56EBA42F" w:rsidR="00577951" w:rsidRDefault="002B2B57">
      <w:pPr>
        <w:spacing w:before="9" w:line="160" w:lineRule="exact"/>
        <w:rPr>
          <w:sz w:val="17"/>
          <w:szCs w:val="17"/>
        </w:rPr>
      </w:pPr>
      <w:r>
        <w:rPr>
          <w:noProof/>
        </w:rPr>
        <mc:AlternateContent>
          <mc:Choice Requires="wps">
            <w:drawing>
              <wp:anchor distT="0" distB="0" distL="114300" distR="114300" simplePos="0" relativeHeight="251667456" behindDoc="0" locked="0" layoutInCell="1" allowOverlap="1" wp14:anchorId="56C3DBFD" wp14:editId="0B3555DE">
                <wp:simplePos x="0" y="0"/>
                <wp:positionH relativeFrom="column">
                  <wp:posOffset>503840</wp:posOffset>
                </wp:positionH>
                <wp:positionV relativeFrom="paragraph">
                  <wp:posOffset>563464</wp:posOffset>
                </wp:positionV>
                <wp:extent cx="2860040" cy="3178328"/>
                <wp:effectExtent l="0" t="0" r="10160" b="9525"/>
                <wp:wrapNone/>
                <wp:docPr id="406" name="Text Box 406"/>
                <wp:cNvGraphicFramePr/>
                <a:graphic xmlns:a="http://schemas.openxmlformats.org/drawingml/2006/main">
                  <a:graphicData uri="http://schemas.microsoft.com/office/word/2010/wordprocessingShape">
                    <wps:wsp>
                      <wps:cNvSpPr txBox="1"/>
                      <wps:spPr>
                        <a:xfrm>
                          <a:off x="0" y="0"/>
                          <a:ext cx="2860040" cy="3178328"/>
                        </a:xfrm>
                        <a:prstGeom prst="rect">
                          <a:avLst/>
                        </a:prstGeom>
                        <a:solidFill>
                          <a:schemeClr val="tx1"/>
                        </a:solidFill>
                        <a:ln w="6350">
                          <a:solidFill>
                            <a:prstClr val="black"/>
                          </a:solidFill>
                        </a:ln>
                      </wps:spPr>
                      <wps:txbx>
                        <w:txbxContent>
                          <w:p w14:paraId="4D1F2727" w14:textId="77777777" w:rsidR="00274744" w:rsidRDefault="002B2B57" w:rsidP="002B2B57">
                            <w:pPr>
                              <w:rPr>
                                <w:color w:val="FFFFFF" w:themeColor="background1"/>
                              </w:rPr>
                            </w:pPr>
                            <w:r w:rsidRPr="00274744">
                              <w:rPr>
                                <w:color w:val="FFFFFF" w:themeColor="background1"/>
                              </w:rPr>
                              <w:t xml:space="preserve">Key Resources – </w:t>
                            </w:r>
                          </w:p>
                          <w:p w14:paraId="7290CBBE" w14:textId="77777777" w:rsidR="00274744" w:rsidRDefault="00274744" w:rsidP="00274744">
                            <w:pPr>
                              <w:pStyle w:val="ListParagraph"/>
                              <w:numPr>
                                <w:ilvl w:val="0"/>
                                <w:numId w:val="7"/>
                              </w:numPr>
                              <w:rPr>
                                <w:color w:val="FFFFFF" w:themeColor="background1"/>
                              </w:rPr>
                            </w:pPr>
                            <w:r w:rsidRPr="00274744">
                              <w:rPr>
                                <w:color w:val="FFFFFF" w:themeColor="background1"/>
                              </w:rPr>
                              <w:t xml:space="preserve">The </w:t>
                            </w:r>
                            <w:r w:rsidR="002B2B57" w:rsidRPr="00274744">
                              <w:rPr>
                                <w:color w:val="FFFFFF" w:themeColor="background1"/>
                              </w:rPr>
                              <w:t>food</w:t>
                            </w:r>
                            <w:r w:rsidRPr="00274744">
                              <w:rPr>
                                <w:color w:val="FFFFFF" w:themeColor="background1"/>
                              </w:rPr>
                              <w:t xml:space="preserve"> we provide for the vending machine</w:t>
                            </w:r>
                            <w:r w:rsidR="002B2B57" w:rsidRPr="00274744">
                              <w:rPr>
                                <w:color w:val="FFFFFF" w:themeColor="background1"/>
                              </w:rPr>
                              <w:t xml:space="preserve">, </w:t>
                            </w:r>
                          </w:p>
                          <w:p w14:paraId="62180588" w14:textId="77777777" w:rsidR="00274744" w:rsidRDefault="00274744" w:rsidP="00274744">
                            <w:pPr>
                              <w:pStyle w:val="ListParagraph"/>
                              <w:numPr>
                                <w:ilvl w:val="0"/>
                                <w:numId w:val="7"/>
                              </w:numPr>
                              <w:rPr>
                                <w:color w:val="FFFFFF" w:themeColor="background1"/>
                              </w:rPr>
                            </w:pPr>
                            <w:r w:rsidRPr="00274744">
                              <w:rPr>
                                <w:color w:val="FFFFFF" w:themeColor="background1"/>
                              </w:rPr>
                              <w:t>The</w:t>
                            </w:r>
                            <w:r>
                              <w:rPr>
                                <w:color w:val="FFFFFF" w:themeColor="background1"/>
                              </w:rPr>
                              <w:t xml:space="preserve"> </w:t>
                            </w:r>
                            <w:r w:rsidR="002B2B57" w:rsidRPr="00274744">
                              <w:rPr>
                                <w:color w:val="FFFFFF" w:themeColor="background1"/>
                              </w:rPr>
                              <w:t>vending machine</w:t>
                            </w:r>
                            <w:r>
                              <w:rPr>
                                <w:color w:val="FFFFFF" w:themeColor="background1"/>
                              </w:rPr>
                              <w:t xml:space="preserve"> itself</w:t>
                            </w:r>
                            <w:r w:rsidR="002B2B57" w:rsidRPr="00274744">
                              <w:rPr>
                                <w:color w:val="FFFFFF" w:themeColor="background1"/>
                              </w:rPr>
                              <w:t xml:space="preserve"> </w:t>
                            </w:r>
                          </w:p>
                          <w:p w14:paraId="45DC06C1" w14:textId="65DB607B" w:rsidR="002B2B57" w:rsidRPr="00274744" w:rsidRDefault="00274744" w:rsidP="00274744">
                            <w:pPr>
                              <w:pStyle w:val="ListParagraph"/>
                              <w:numPr>
                                <w:ilvl w:val="0"/>
                                <w:numId w:val="7"/>
                              </w:numPr>
                              <w:rPr>
                                <w:color w:val="FFFFFF" w:themeColor="background1"/>
                              </w:rPr>
                            </w:pPr>
                            <w:r>
                              <w:rPr>
                                <w:color w:val="FFFFFF" w:themeColor="background1"/>
                              </w:rPr>
                              <w:t>S</w:t>
                            </w:r>
                            <w:r w:rsidR="002B2B57" w:rsidRPr="00274744">
                              <w:rPr>
                                <w:color w:val="FFFFFF" w:themeColor="background1"/>
                              </w:rPr>
                              <w:t>oftware to order food and pick it up</w:t>
                            </w:r>
                          </w:p>
                          <w:p w14:paraId="2BBF1229" w14:textId="77777777" w:rsidR="00274744" w:rsidRDefault="002B2B57" w:rsidP="002B2B57">
                            <w:pPr>
                              <w:rPr>
                                <w:color w:val="FFFFFF" w:themeColor="background1"/>
                              </w:rPr>
                            </w:pPr>
                            <w:r w:rsidRPr="00274744">
                              <w:rPr>
                                <w:color w:val="FFFFFF" w:themeColor="background1"/>
                              </w:rPr>
                              <w:t xml:space="preserve">Distribution channels – </w:t>
                            </w:r>
                          </w:p>
                          <w:p w14:paraId="2F66CFA7" w14:textId="67B2680A" w:rsidR="002B2B57" w:rsidRPr="00274744" w:rsidRDefault="002B2B57" w:rsidP="00274744">
                            <w:pPr>
                              <w:pStyle w:val="ListParagraph"/>
                              <w:numPr>
                                <w:ilvl w:val="0"/>
                                <w:numId w:val="7"/>
                              </w:numPr>
                              <w:rPr>
                                <w:color w:val="FFFFFF" w:themeColor="background1"/>
                              </w:rPr>
                            </w:pPr>
                            <w:r w:rsidRPr="00274744">
                              <w:rPr>
                                <w:color w:val="FFFFFF" w:themeColor="background1"/>
                              </w:rPr>
                              <w:t xml:space="preserve">partnerships with all parties involved and </w:t>
                            </w:r>
                            <w:r w:rsidR="00274744" w:rsidRPr="00274744">
                              <w:rPr>
                                <w:color w:val="FFFFFF" w:themeColor="background1"/>
                              </w:rPr>
                              <w:t>strong</w:t>
                            </w:r>
                            <w:r w:rsidRPr="00274744">
                              <w:rPr>
                                <w:color w:val="FFFFFF" w:themeColor="background1"/>
                              </w:rPr>
                              <w:t xml:space="preserve"> supply chains for food </w:t>
                            </w:r>
                            <w:r w:rsidR="00274744" w:rsidRPr="00274744">
                              <w:rPr>
                                <w:color w:val="FFFFFF" w:themeColor="background1"/>
                              </w:rPr>
                              <w:t xml:space="preserve">prep and </w:t>
                            </w:r>
                            <w:r w:rsidRPr="00274744">
                              <w:rPr>
                                <w:color w:val="FFFFFF" w:themeColor="background1"/>
                              </w:rPr>
                              <w:t xml:space="preserve">delivery </w:t>
                            </w:r>
                          </w:p>
                          <w:p w14:paraId="54A86FA3" w14:textId="77777777" w:rsidR="00274744" w:rsidRDefault="002B2B57" w:rsidP="002B2B57">
                            <w:pPr>
                              <w:rPr>
                                <w:color w:val="FFFFFF" w:themeColor="background1"/>
                              </w:rPr>
                            </w:pPr>
                            <w:r w:rsidRPr="00274744">
                              <w:rPr>
                                <w:color w:val="FFFFFF" w:themeColor="background1"/>
                              </w:rPr>
                              <w:t xml:space="preserve">Customer Relationship – </w:t>
                            </w:r>
                          </w:p>
                          <w:p w14:paraId="0C0AE50D" w14:textId="00C8FBF3" w:rsidR="002B2B57" w:rsidRPr="00274744" w:rsidRDefault="002B2B57" w:rsidP="00274744">
                            <w:pPr>
                              <w:pStyle w:val="ListParagraph"/>
                              <w:numPr>
                                <w:ilvl w:val="0"/>
                                <w:numId w:val="7"/>
                              </w:numPr>
                              <w:rPr>
                                <w:color w:val="FFFFFF" w:themeColor="background1"/>
                              </w:rPr>
                            </w:pPr>
                            <w:r w:rsidRPr="00274744">
                              <w:rPr>
                                <w:color w:val="FFFFFF" w:themeColor="background1"/>
                              </w:rPr>
                              <w:t>constant feedback on the quality of resources</w:t>
                            </w:r>
                            <w:r w:rsidR="00274744" w:rsidRPr="00274744">
                              <w:rPr>
                                <w:color w:val="FFFFFF" w:themeColor="background1"/>
                              </w:rPr>
                              <w:t>, suggestions on how we could improve our services</w:t>
                            </w:r>
                          </w:p>
                          <w:p w14:paraId="3B93F062" w14:textId="77777777" w:rsidR="00274744" w:rsidRDefault="002B2B57" w:rsidP="002B2B57">
                            <w:pPr>
                              <w:rPr>
                                <w:color w:val="FFFFFF" w:themeColor="background1"/>
                              </w:rPr>
                            </w:pPr>
                            <w:r w:rsidRPr="00274744">
                              <w:rPr>
                                <w:color w:val="FFFFFF" w:themeColor="background1"/>
                              </w:rPr>
                              <w:t>Revenue Streams –</w:t>
                            </w:r>
                          </w:p>
                          <w:p w14:paraId="4BD4008A" w14:textId="28D2F9FA" w:rsidR="002B2B57" w:rsidRPr="00274744" w:rsidRDefault="002B2B57" w:rsidP="00274744">
                            <w:pPr>
                              <w:pStyle w:val="ListParagraph"/>
                              <w:numPr>
                                <w:ilvl w:val="0"/>
                                <w:numId w:val="7"/>
                              </w:numPr>
                              <w:rPr>
                                <w:color w:val="FFFFFF" w:themeColor="background1"/>
                              </w:rPr>
                            </w:pPr>
                            <w:r w:rsidRPr="00274744">
                              <w:rPr>
                                <w:color w:val="FFFFFF" w:themeColor="background1"/>
                              </w:rPr>
                              <w:t xml:space="preserve"> contracts with companies,</w:t>
                            </w:r>
                            <w:r w:rsidR="00274744" w:rsidRPr="00274744">
                              <w:rPr>
                                <w:color w:val="FFFFFF" w:themeColor="background1"/>
                              </w:rPr>
                              <w:t xml:space="preserve"> and </w:t>
                            </w:r>
                            <w:r w:rsidRPr="00274744">
                              <w:rPr>
                                <w:color w:val="FFFFFF" w:themeColor="background1"/>
                              </w:rPr>
                              <w:t xml:space="preserve">building owners, </w:t>
                            </w:r>
                            <w:r w:rsidR="00274744" w:rsidRPr="00274744">
                              <w:rPr>
                                <w:color w:val="FFFFFF" w:themeColor="background1"/>
                              </w:rPr>
                              <w:t xml:space="preserve">Revenue from each meal sold to customers, </w:t>
                            </w:r>
                            <w:r w:rsidRPr="00274744">
                              <w:rPr>
                                <w:color w:val="FFFFFF" w:themeColor="background1"/>
                              </w:rPr>
                              <w:t xml:space="preserve">Payment in app and easy to user interface for customers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DBFD" id="Text Box 406" o:spid="_x0000_s1028" type="#_x0000_t202" style="position:absolute;margin-left:39.65pt;margin-top:44.35pt;width:225.2pt;height:2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" fillcolor="black [3213]" strokeweight=".5pt">
                <v:textbox>
                  <w:txbxContent>
                    <w:p w14:paraId="4D1F2727" w14:textId="77777777" w:rsidR="00274744" w:rsidRDefault="002B2B57" w:rsidP="002B2B57">
                      <w:pPr>
                        <w:rPr>
                          <w:color w:val="FFFFFF" w:themeColor="background1"/>
                        </w:rPr>
                      </w:pPr>
                      <w:r w:rsidRPr="00274744">
                        <w:rPr>
                          <w:color w:val="FFFFFF" w:themeColor="background1"/>
                        </w:rPr>
                        <w:t xml:space="preserve">Key Resources – </w:t>
                      </w:r>
                    </w:p>
                    <w:p w14:paraId="7290CBBE" w14:textId="77777777" w:rsidR="00274744" w:rsidRDefault="00274744" w:rsidP="00274744">
                      <w:pPr>
                        <w:pStyle w:val="ListParagraph"/>
                        <w:numPr>
                          <w:ilvl w:val="0"/>
                          <w:numId w:val="7"/>
                        </w:numPr>
                        <w:rPr>
                          <w:color w:val="FFFFFF" w:themeColor="background1"/>
                        </w:rPr>
                      </w:pPr>
                      <w:r w:rsidRPr="00274744">
                        <w:rPr>
                          <w:color w:val="FFFFFF" w:themeColor="background1"/>
                        </w:rPr>
                        <w:t xml:space="preserve">The </w:t>
                      </w:r>
                      <w:r w:rsidR="002B2B57" w:rsidRPr="00274744">
                        <w:rPr>
                          <w:color w:val="FFFFFF" w:themeColor="background1"/>
                        </w:rPr>
                        <w:t>food</w:t>
                      </w:r>
                      <w:r w:rsidRPr="00274744">
                        <w:rPr>
                          <w:color w:val="FFFFFF" w:themeColor="background1"/>
                        </w:rPr>
                        <w:t xml:space="preserve"> we provide for the vending machine</w:t>
                      </w:r>
                      <w:r w:rsidR="002B2B57" w:rsidRPr="00274744">
                        <w:rPr>
                          <w:color w:val="FFFFFF" w:themeColor="background1"/>
                        </w:rPr>
                        <w:t xml:space="preserve">, </w:t>
                      </w:r>
                    </w:p>
                    <w:p w14:paraId="62180588" w14:textId="77777777" w:rsidR="00274744" w:rsidRDefault="00274744" w:rsidP="00274744">
                      <w:pPr>
                        <w:pStyle w:val="ListParagraph"/>
                        <w:numPr>
                          <w:ilvl w:val="0"/>
                          <w:numId w:val="7"/>
                        </w:numPr>
                        <w:rPr>
                          <w:color w:val="FFFFFF" w:themeColor="background1"/>
                        </w:rPr>
                      </w:pPr>
                      <w:r w:rsidRPr="00274744">
                        <w:rPr>
                          <w:color w:val="FFFFFF" w:themeColor="background1"/>
                        </w:rPr>
                        <w:t>The</w:t>
                      </w:r>
                      <w:r>
                        <w:rPr>
                          <w:color w:val="FFFFFF" w:themeColor="background1"/>
                        </w:rPr>
                        <w:t xml:space="preserve"> </w:t>
                      </w:r>
                      <w:r w:rsidR="002B2B57" w:rsidRPr="00274744">
                        <w:rPr>
                          <w:color w:val="FFFFFF" w:themeColor="background1"/>
                        </w:rPr>
                        <w:t>vending machine</w:t>
                      </w:r>
                      <w:r>
                        <w:rPr>
                          <w:color w:val="FFFFFF" w:themeColor="background1"/>
                        </w:rPr>
                        <w:t xml:space="preserve"> itself</w:t>
                      </w:r>
                      <w:r w:rsidR="002B2B57" w:rsidRPr="00274744">
                        <w:rPr>
                          <w:color w:val="FFFFFF" w:themeColor="background1"/>
                        </w:rPr>
                        <w:t xml:space="preserve"> </w:t>
                      </w:r>
                    </w:p>
                    <w:p w14:paraId="45DC06C1" w14:textId="65DB607B" w:rsidR="002B2B57" w:rsidRPr="00274744" w:rsidRDefault="00274744" w:rsidP="00274744">
                      <w:pPr>
                        <w:pStyle w:val="ListParagraph"/>
                        <w:numPr>
                          <w:ilvl w:val="0"/>
                          <w:numId w:val="7"/>
                        </w:numPr>
                        <w:rPr>
                          <w:color w:val="FFFFFF" w:themeColor="background1"/>
                        </w:rPr>
                      </w:pPr>
                      <w:r>
                        <w:rPr>
                          <w:color w:val="FFFFFF" w:themeColor="background1"/>
                        </w:rPr>
                        <w:t>S</w:t>
                      </w:r>
                      <w:r w:rsidR="002B2B57" w:rsidRPr="00274744">
                        <w:rPr>
                          <w:color w:val="FFFFFF" w:themeColor="background1"/>
                        </w:rPr>
                        <w:t>oftware to order food and pick it up</w:t>
                      </w:r>
                    </w:p>
                    <w:p w14:paraId="2BBF1229" w14:textId="77777777" w:rsidR="00274744" w:rsidRDefault="002B2B57" w:rsidP="002B2B57">
                      <w:pPr>
                        <w:rPr>
                          <w:color w:val="FFFFFF" w:themeColor="background1"/>
                        </w:rPr>
                      </w:pPr>
                      <w:r w:rsidRPr="00274744">
                        <w:rPr>
                          <w:color w:val="FFFFFF" w:themeColor="background1"/>
                        </w:rPr>
                        <w:t xml:space="preserve">Distribution channels – </w:t>
                      </w:r>
                    </w:p>
                    <w:p w14:paraId="2F66CFA7" w14:textId="67B2680A" w:rsidR="002B2B57" w:rsidRPr="00274744" w:rsidRDefault="002B2B57" w:rsidP="00274744">
                      <w:pPr>
                        <w:pStyle w:val="ListParagraph"/>
                        <w:numPr>
                          <w:ilvl w:val="0"/>
                          <w:numId w:val="7"/>
                        </w:numPr>
                        <w:rPr>
                          <w:color w:val="FFFFFF" w:themeColor="background1"/>
                        </w:rPr>
                      </w:pPr>
                      <w:r w:rsidRPr="00274744">
                        <w:rPr>
                          <w:color w:val="FFFFFF" w:themeColor="background1"/>
                        </w:rPr>
                        <w:t xml:space="preserve">partnerships with all parties involved and </w:t>
                      </w:r>
                      <w:r w:rsidR="00274744" w:rsidRPr="00274744">
                        <w:rPr>
                          <w:color w:val="FFFFFF" w:themeColor="background1"/>
                        </w:rPr>
                        <w:t>strong</w:t>
                      </w:r>
                      <w:r w:rsidRPr="00274744">
                        <w:rPr>
                          <w:color w:val="FFFFFF" w:themeColor="background1"/>
                        </w:rPr>
                        <w:t xml:space="preserve"> supply chains for food </w:t>
                      </w:r>
                      <w:r w:rsidR="00274744" w:rsidRPr="00274744">
                        <w:rPr>
                          <w:color w:val="FFFFFF" w:themeColor="background1"/>
                        </w:rPr>
                        <w:t xml:space="preserve">prep and </w:t>
                      </w:r>
                      <w:r w:rsidRPr="00274744">
                        <w:rPr>
                          <w:color w:val="FFFFFF" w:themeColor="background1"/>
                        </w:rPr>
                        <w:t xml:space="preserve">delivery </w:t>
                      </w:r>
                    </w:p>
                    <w:p w14:paraId="54A86FA3" w14:textId="77777777" w:rsidR="00274744" w:rsidRDefault="002B2B57" w:rsidP="002B2B57">
                      <w:pPr>
                        <w:rPr>
                          <w:color w:val="FFFFFF" w:themeColor="background1"/>
                        </w:rPr>
                      </w:pPr>
                      <w:r w:rsidRPr="00274744">
                        <w:rPr>
                          <w:color w:val="FFFFFF" w:themeColor="background1"/>
                        </w:rPr>
                        <w:t xml:space="preserve">Customer Relationship – </w:t>
                      </w:r>
                    </w:p>
                    <w:p w14:paraId="0C0AE50D" w14:textId="00C8FBF3" w:rsidR="002B2B57" w:rsidRPr="00274744" w:rsidRDefault="002B2B57" w:rsidP="00274744">
                      <w:pPr>
                        <w:pStyle w:val="ListParagraph"/>
                        <w:numPr>
                          <w:ilvl w:val="0"/>
                          <w:numId w:val="7"/>
                        </w:numPr>
                        <w:rPr>
                          <w:color w:val="FFFFFF" w:themeColor="background1"/>
                        </w:rPr>
                      </w:pPr>
                      <w:r w:rsidRPr="00274744">
                        <w:rPr>
                          <w:color w:val="FFFFFF" w:themeColor="background1"/>
                        </w:rPr>
                        <w:t>constant feedback on the quality of resources</w:t>
                      </w:r>
                      <w:r w:rsidR="00274744" w:rsidRPr="00274744">
                        <w:rPr>
                          <w:color w:val="FFFFFF" w:themeColor="background1"/>
                        </w:rPr>
                        <w:t>, suggestions on how we could improve our services</w:t>
                      </w:r>
                    </w:p>
                    <w:p w14:paraId="3B93F062" w14:textId="77777777" w:rsidR="00274744" w:rsidRDefault="002B2B57" w:rsidP="002B2B57">
                      <w:pPr>
                        <w:rPr>
                          <w:color w:val="FFFFFF" w:themeColor="background1"/>
                        </w:rPr>
                      </w:pPr>
                      <w:r w:rsidRPr="00274744">
                        <w:rPr>
                          <w:color w:val="FFFFFF" w:themeColor="background1"/>
                        </w:rPr>
                        <w:t>Revenue Streams –</w:t>
                      </w:r>
                    </w:p>
                    <w:p w14:paraId="4BD4008A" w14:textId="28D2F9FA" w:rsidR="002B2B57" w:rsidRPr="00274744" w:rsidRDefault="002B2B57" w:rsidP="00274744">
                      <w:pPr>
                        <w:pStyle w:val="ListParagraph"/>
                        <w:numPr>
                          <w:ilvl w:val="0"/>
                          <w:numId w:val="7"/>
                        </w:numPr>
                        <w:rPr>
                          <w:color w:val="FFFFFF" w:themeColor="background1"/>
                        </w:rPr>
                      </w:pPr>
                      <w:r w:rsidRPr="00274744">
                        <w:rPr>
                          <w:color w:val="FFFFFF" w:themeColor="background1"/>
                        </w:rPr>
                        <w:t xml:space="preserve"> contracts with companies,</w:t>
                      </w:r>
                      <w:r w:rsidR="00274744" w:rsidRPr="00274744">
                        <w:rPr>
                          <w:color w:val="FFFFFF" w:themeColor="background1"/>
                        </w:rPr>
                        <w:t xml:space="preserve"> and </w:t>
                      </w:r>
                      <w:r w:rsidRPr="00274744">
                        <w:rPr>
                          <w:color w:val="FFFFFF" w:themeColor="background1"/>
                        </w:rPr>
                        <w:t xml:space="preserve">building owners, </w:t>
                      </w:r>
                      <w:r w:rsidR="00274744" w:rsidRPr="00274744">
                        <w:rPr>
                          <w:color w:val="FFFFFF" w:themeColor="background1"/>
                        </w:rPr>
                        <w:t xml:space="preserve">Revenue from each meal sold to customers, </w:t>
                      </w:r>
                      <w:r w:rsidRPr="00274744">
                        <w:rPr>
                          <w:color w:val="FFFFFF" w:themeColor="background1"/>
                        </w:rPr>
                        <w:t xml:space="preserve">Payment in app and easy to user interface for customers </w:t>
                      </w:r>
                    </w:p>
                  </w:txbxContent>
                </v:textbox>
              </v:shape>
            </w:pict>
          </mc:Fallback>
        </mc:AlternateContent>
      </w:r>
      <w:r w:rsidR="008C672B">
        <w:br w:type="column"/>
      </w:r>
    </w:p>
    <w:p w14:paraId="450283B9" w14:textId="77777777" w:rsidR="00577951" w:rsidRDefault="008C672B">
      <w:pPr>
        <w:ind w:left="339"/>
        <w:rPr>
          <w:sz w:val="37"/>
          <w:szCs w:val="37"/>
        </w:rPr>
      </w:pPr>
      <w:r>
        <w:rPr>
          <w:b/>
          <w:color w:val="BAABA7"/>
          <w:w w:val="101"/>
          <w:sz w:val="37"/>
          <w:szCs w:val="37"/>
        </w:rPr>
        <w:t>JOBS-TO-BE-DONE</w:t>
      </w:r>
    </w:p>
    <w:p w14:paraId="0C843404" w14:textId="77777777" w:rsidR="00577951" w:rsidRDefault="00577951">
      <w:pPr>
        <w:spacing w:line="200" w:lineRule="exact"/>
      </w:pPr>
    </w:p>
    <w:p w14:paraId="46CC2ED5" w14:textId="77777777" w:rsidR="00577951" w:rsidRDefault="00577951">
      <w:pPr>
        <w:spacing w:line="200" w:lineRule="exact"/>
      </w:pPr>
    </w:p>
    <w:p w14:paraId="222D6FC2" w14:textId="0E6D1BC8" w:rsidR="00577951" w:rsidRDefault="00577951">
      <w:pPr>
        <w:spacing w:line="200" w:lineRule="exact"/>
      </w:pPr>
    </w:p>
    <w:p w14:paraId="442518CD" w14:textId="6D1B23B2" w:rsidR="00577951" w:rsidRDefault="002B2B57">
      <w:pPr>
        <w:spacing w:line="200" w:lineRule="exact"/>
      </w:pPr>
      <w:r>
        <w:rPr>
          <w:noProof/>
        </w:rPr>
        <mc:AlternateContent>
          <mc:Choice Requires="wps">
            <w:drawing>
              <wp:anchor distT="0" distB="0" distL="114300" distR="114300" simplePos="0" relativeHeight="251661312" behindDoc="0" locked="0" layoutInCell="1" allowOverlap="1" wp14:anchorId="45355601" wp14:editId="6773C36E">
                <wp:simplePos x="0" y="0"/>
                <wp:positionH relativeFrom="column">
                  <wp:posOffset>86169</wp:posOffset>
                </wp:positionH>
                <wp:positionV relativeFrom="paragraph">
                  <wp:posOffset>81478</wp:posOffset>
                </wp:positionV>
                <wp:extent cx="2832265" cy="2889250"/>
                <wp:effectExtent l="0" t="0" r="12700" b="19050"/>
                <wp:wrapNone/>
                <wp:docPr id="402" name="Text Box 402"/>
                <wp:cNvGraphicFramePr/>
                <a:graphic xmlns:a="http://schemas.openxmlformats.org/drawingml/2006/main">
                  <a:graphicData uri="http://schemas.microsoft.com/office/word/2010/wordprocessingShape">
                    <wps:wsp>
                      <wps:cNvSpPr txBox="1"/>
                      <wps:spPr>
                        <a:xfrm>
                          <a:off x="0" y="0"/>
                          <a:ext cx="2832265" cy="2889250"/>
                        </a:xfrm>
                        <a:prstGeom prst="rect">
                          <a:avLst/>
                        </a:prstGeom>
                        <a:solidFill>
                          <a:schemeClr val="tx1"/>
                        </a:solidFill>
                        <a:ln w="6350">
                          <a:solidFill>
                            <a:prstClr val="black"/>
                          </a:solidFill>
                        </a:ln>
                      </wps:spPr>
                      <wps:txbx>
                        <w:txbxContent>
                          <w:p w14:paraId="189E7D35" w14:textId="69088224" w:rsidR="002B2B57" w:rsidRPr="00800F23" w:rsidRDefault="00861CFF">
                            <w:pPr>
                              <w:rPr>
                                <w:color w:val="FFFFFF" w:themeColor="background1"/>
                                <w:sz w:val="28"/>
                                <w:szCs w:val="28"/>
                              </w:rPr>
                            </w:pPr>
                            <w:r w:rsidRPr="00800F23">
                              <w:rPr>
                                <w:color w:val="FFFFFF" w:themeColor="background1"/>
                                <w:sz w:val="28"/>
                                <w:szCs w:val="28"/>
                              </w:rPr>
                              <w:t>The Jobs-To-Be-Done are:</w:t>
                            </w:r>
                          </w:p>
                          <w:p w14:paraId="712923B4" w14:textId="62835171" w:rsidR="00861CFF" w:rsidRPr="00800F23" w:rsidRDefault="00861CFF" w:rsidP="00861CFF">
                            <w:pPr>
                              <w:rPr>
                                <w:color w:val="FFFFFF" w:themeColor="background1"/>
                                <w:sz w:val="28"/>
                                <w:szCs w:val="28"/>
                              </w:rPr>
                            </w:pPr>
                          </w:p>
                          <w:p w14:paraId="3139B07C" w14:textId="5B6447D1" w:rsidR="00861CFF" w:rsidRPr="00800F23" w:rsidRDefault="00800F23" w:rsidP="00861CFF">
                            <w:pPr>
                              <w:pStyle w:val="ListParagraph"/>
                              <w:numPr>
                                <w:ilvl w:val="0"/>
                                <w:numId w:val="6"/>
                              </w:numPr>
                              <w:rPr>
                                <w:color w:val="FFFFFF" w:themeColor="background1"/>
                                <w:sz w:val="28"/>
                                <w:szCs w:val="28"/>
                              </w:rPr>
                            </w:pPr>
                            <w:r w:rsidRPr="00800F23">
                              <w:rPr>
                                <w:color w:val="FFFFFF" w:themeColor="background1"/>
                                <w:sz w:val="28"/>
                                <w:szCs w:val="28"/>
                              </w:rPr>
                              <w:t>Increase Access to healthier, more convenient meals options for busy working-class millennials</w:t>
                            </w:r>
                          </w:p>
                          <w:p w14:paraId="6A20A160" w14:textId="24CAE6FF" w:rsidR="00800F23" w:rsidRPr="00800F23" w:rsidRDefault="00800F23" w:rsidP="00436DF3">
                            <w:pPr>
                              <w:pStyle w:val="ListParagraph"/>
                              <w:numPr>
                                <w:ilvl w:val="0"/>
                                <w:numId w:val="6"/>
                              </w:numPr>
                              <w:rPr>
                                <w:color w:val="FFFFFF" w:themeColor="background1"/>
                                <w:sz w:val="28"/>
                                <w:szCs w:val="28"/>
                              </w:rPr>
                            </w:pPr>
                            <w:r w:rsidRPr="00800F23">
                              <w:rPr>
                                <w:color w:val="FFFFFF" w:themeColor="background1"/>
                                <w:sz w:val="28"/>
                                <w:szCs w:val="28"/>
                              </w:rPr>
                              <w:t xml:space="preserve">Help millennials maintain a healthy lifestyle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355601" id="Text Box 402" o:spid="_x0000_s1029" type="#_x0000_t202" style="position:absolute;margin-left:6.8pt;margin-top:6.4pt;width:223pt;height:22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" fillcolor="black [3213]" strokeweight=".5pt">
                <v:textbox>
                  <w:txbxContent>
                    <w:p w14:paraId="189E7D35" w14:textId="69088224" w:rsidR="002B2B57" w:rsidRPr="00800F23" w:rsidRDefault="00861CFF">
                      <w:pPr>
                        <w:rPr>
                          <w:color w:val="FFFFFF" w:themeColor="background1"/>
                          <w:sz w:val="28"/>
                          <w:szCs w:val="28"/>
                        </w:rPr>
                      </w:pPr>
                      <w:r w:rsidRPr="00800F23">
                        <w:rPr>
                          <w:color w:val="FFFFFF" w:themeColor="background1"/>
                          <w:sz w:val="28"/>
                          <w:szCs w:val="28"/>
                        </w:rPr>
                        <w:t>The Jobs-To-Be-Done are:</w:t>
                      </w:r>
                    </w:p>
                    <w:p w14:paraId="712923B4" w14:textId="62835171" w:rsidR="00861CFF" w:rsidRPr="00800F23" w:rsidRDefault="00861CFF" w:rsidP="00861CFF">
                      <w:pPr>
                        <w:rPr>
                          <w:color w:val="FFFFFF" w:themeColor="background1"/>
                          <w:sz w:val="28"/>
                          <w:szCs w:val="28"/>
                        </w:rPr>
                      </w:pPr>
                    </w:p>
                    <w:p w14:paraId="3139B07C" w14:textId="5B6447D1" w:rsidR="00861CFF" w:rsidRPr="00800F23" w:rsidRDefault="00800F23" w:rsidP="00861CFF">
                      <w:pPr>
                        <w:pStyle w:val="ListParagraph"/>
                        <w:numPr>
                          <w:ilvl w:val="0"/>
                          <w:numId w:val="6"/>
                        </w:numPr>
                        <w:rPr>
                          <w:color w:val="FFFFFF" w:themeColor="background1"/>
                          <w:sz w:val="28"/>
                          <w:szCs w:val="28"/>
                        </w:rPr>
                      </w:pPr>
                      <w:r w:rsidRPr="00800F23">
                        <w:rPr>
                          <w:color w:val="FFFFFF" w:themeColor="background1"/>
                          <w:sz w:val="28"/>
                          <w:szCs w:val="28"/>
                        </w:rPr>
                        <w:t>Increase Access to healthier, more convenient meals options for busy working-class millennials</w:t>
                      </w:r>
                    </w:p>
                    <w:p w14:paraId="6A20A160" w14:textId="24CAE6FF" w:rsidR="00800F23" w:rsidRPr="00800F23" w:rsidRDefault="00800F23" w:rsidP="00436DF3">
                      <w:pPr>
                        <w:pStyle w:val="ListParagraph"/>
                        <w:numPr>
                          <w:ilvl w:val="0"/>
                          <w:numId w:val="6"/>
                        </w:numPr>
                        <w:rPr>
                          <w:color w:val="FFFFFF" w:themeColor="background1"/>
                          <w:sz w:val="28"/>
                          <w:szCs w:val="28"/>
                        </w:rPr>
                      </w:pPr>
                      <w:r w:rsidRPr="00800F23">
                        <w:rPr>
                          <w:color w:val="FFFFFF" w:themeColor="background1"/>
                          <w:sz w:val="28"/>
                          <w:szCs w:val="28"/>
                        </w:rPr>
                        <w:t xml:space="preserve">Help millennials maintain a healthy lifestyle </w:t>
                      </w:r>
                    </w:p>
                  </w:txbxContent>
                </v:textbox>
              </v:shape>
            </w:pict>
          </mc:Fallback>
        </mc:AlternateContent>
      </w:r>
    </w:p>
    <w:p w14:paraId="5E355A92" w14:textId="77777777" w:rsidR="00577951" w:rsidRDefault="00577951">
      <w:pPr>
        <w:spacing w:line="200" w:lineRule="exact"/>
      </w:pPr>
    </w:p>
    <w:p w14:paraId="3FE074AC" w14:textId="7E15224B" w:rsidR="00577951" w:rsidRDefault="00577951">
      <w:pPr>
        <w:spacing w:line="200" w:lineRule="exact"/>
      </w:pPr>
    </w:p>
    <w:p w14:paraId="20E8B7F6" w14:textId="77777777" w:rsidR="00577951" w:rsidRDefault="00577951">
      <w:pPr>
        <w:spacing w:line="200" w:lineRule="exact"/>
      </w:pPr>
    </w:p>
    <w:p w14:paraId="1AE62B2A" w14:textId="77777777" w:rsidR="00577951" w:rsidRDefault="00577951">
      <w:pPr>
        <w:spacing w:line="200" w:lineRule="exact"/>
      </w:pPr>
    </w:p>
    <w:p w14:paraId="0B12B916" w14:textId="78432413" w:rsidR="00577951" w:rsidRDefault="00577951">
      <w:pPr>
        <w:spacing w:line="200" w:lineRule="exact"/>
      </w:pPr>
    </w:p>
    <w:p w14:paraId="685337C3" w14:textId="77777777" w:rsidR="00577951" w:rsidRDefault="00577951">
      <w:pPr>
        <w:spacing w:line="200" w:lineRule="exact"/>
      </w:pPr>
    </w:p>
    <w:p w14:paraId="5B8F2B93" w14:textId="1506B789" w:rsidR="00577951" w:rsidRDefault="00577951">
      <w:pPr>
        <w:spacing w:line="200" w:lineRule="exact"/>
      </w:pPr>
    </w:p>
    <w:p w14:paraId="1E878A49" w14:textId="77777777" w:rsidR="00577951" w:rsidRDefault="00577951">
      <w:pPr>
        <w:spacing w:line="200" w:lineRule="exact"/>
      </w:pPr>
    </w:p>
    <w:p w14:paraId="50D0CADD" w14:textId="77777777" w:rsidR="00577951" w:rsidRDefault="00577951">
      <w:pPr>
        <w:spacing w:line="200" w:lineRule="exact"/>
      </w:pPr>
    </w:p>
    <w:p w14:paraId="750370E6" w14:textId="017EE6C2" w:rsidR="00577951" w:rsidRDefault="00577951">
      <w:pPr>
        <w:spacing w:line="200" w:lineRule="exact"/>
      </w:pPr>
    </w:p>
    <w:p w14:paraId="200F27FC" w14:textId="156DE522" w:rsidR="00577951" w:rsidRDefault="00577951">
      <w:pPr>
        <w:spacing w:line="200" w:lineRule="exact"/>
      </w:pPr>
    </w:p>
    <w:p w14:paraId="007DAEEA" w14:textId="2BF89767" w:rsidR="00577951" w:rsidRDefault="00577951">
      <w:pPr>
        <w:spacing w:line="200" w:lineRule="exact"/>
      </w:pPr>
    </w:p>
    <w:p w14:paraId="70ABFB9B" w14:textId="7103658C" w:rsidR="00577951" w:rsidRDefault="00577951">
      <w:pPr>
        <w:spacing w:line="200" w:lineRule="exact"/>
      </w:pPr>
    </w:p>
    <w:p w14:paraId="10E056C9" w14:textId="76E3599B" w:rsidR="00577951" w:rsidRDefault="00577951">
      <w:pPr>
        <w:spacing w:line="200" w:lineRule="exact"/>
      </w:pPr>
    </w:p>
    <w:p w14:paraId="096E0436" w14:textId="25684FD4" w:rsidR="00577951" w:rsidRDefault="00577951">
      <w:pPr>
        <w:spacing w:line="200" w:lineRule="exact"/>
      </w:pPr>
    </w:p>
    <w:p w14:paraId="5CA43F04" w14:textId="72588D6C" w:rsidR="00577951" w:rsidRDefault="00577951">
      <w:pPr>
        <w:spacing w:line="200" w:lineRule="exact"/>
      </w:pPr>
    </w:p>
    <w:p w14:paraId="24126D86" w14:textId="77777777" w:rsidR="00577951" w:rsidRDefault="00577951">
      <w:pPr>
        <w:spacing w:line="200" w:lineRule="exact"/>
      </w:pPr>
    </w:p>
    <w:p w14:paraId="720064D3" w14:textId="77777777" w:rsidR="00577951" w:rsidRDefault="00577951">
      <w:pPr>
        <w:spacing w:line="200" w:lineRule="exact"/>
      </w:pPr>
    </w:p>
    <w:p w14:paraId="1428E6DE" w14:textId="77777777" w:rsidR="00577951" w:rsidRDefault="00577951">
      <w:pPr>
        <w:spacing w:line="200" w:lineRule="exact"/>
      </w:pPr>
    </w:p>
    <w:p w14:paraId="002DA200" w14:textId="77777777" w:rsidR="00577951" w:rsidRDefault="00577951">
      <w:pPr>
        <w:spacing w:line="200" w:lineRule="exact"/>
      </w:pPr>
    </w:p>
    <w:p w14:paraId="71AC9B2F" w14:textId="77777777" w:rsidR="00577951" w:rsidRDefault="00577951">
      <w:pPr>
        <w:spacing w:line="200" w:lineRule="exact"/>
      </w:pPr>
    </w:p>
    <w:p w14:paraId="05CA5B55" w14:textId="77777777" w:rsidR="00577951" w:rsidRDefault="00577951">
      <w:pPr>
        <w:spacing w:line="200" w:lineRule="exact"/>
      </w:pPr>
    </w:p>
    <w:p w14:paraId="3F1E741E" w14:textId="77777777" w:rsidR="00577951" w:rsidRDefault="00577951">
      <w:pPr>
        <w:spacing w:line="200" w:lineRule="exact"/>
      </w:pPr>
    </w:p>
    <w:p w14:paraId="0E596B22" w14:textId="77777777" w:rsidR="00577951" w:rsidRDefault="00577951">
      <w:pPr>
        <w:spacing w:line="200" w:lineRule="exact"/>
      </w:pPr>
    </w:p>
    <w:p w14:paraId="176FAEBA" w14:textId="77777777" w:rsidR="00577951" w:rsidRDefault="00577951">
      <w:pPr>
        <w:spacing w:line="200" w:lineRule="exact"/>
      </w:pPr>
    </w:p>
    <w:p w14:paraId="328ED1F7" w14:textId="77777777" w:rsidR="00577951" w:rsidRDefault="00577951">
      <w:pPr>
        <w:spacing w:line="200" w:lineRule="exact"/>
      </w:pPr>
    </w:p>
    <w:p w14:paraId="2C19B3A5" w14:textId="77777777" w:rsidR="00577951" w:rsidRDefault="00577951">
      <w:pPr>
        <w:spacing w:line="200" w:lineRule="exact"/>
      </w:pPr>
    </w:p>
    <w:p w14:paraId="710D7C48" w14:textId="77777777" w:rsidR="00577951" w:rsidRDefault="00577951">
      <w:pPr>
        <w:spacing w:line="200" w:lineRule="exact"/>
      </w:pPr>
    </w:p>
    <w:p w14:paraId="2D65D0F7" w14:textId="77777777" w:rsidR="00577951" w:rsidRDefault="00577951">
      <w:pPr>
        <w:spacing w:line="200" w:lineRule="exact"/>
      </w:pPr>
    </w:p>
    <w:p w14:paraId="360E627B" w14:textId="77777777" w:rsidR="00577951" w:rsidRDefault="00577951">
      <w:pPr>
        <w:spacing w:line="200" w:lineRule="exact"/>
      </w:pPr>
    </w:p>
    <w:p w14:paraId="60E4DED9" w14:textId="77777777" w:rsidR="00577951" w:rsidRDefault="00577951">
      <w:pPr>
        <w:spacing w:line="200" w:lineRule="exact"/>
      </w:pPr>
    </w:p>
    <w:p w14:paraId="474626B0" w14:textId="77777777" w:rsidR="00577951" w:rsidRDefault="00577951">
      <w:pPr>
        <w:spacing w:line="200" w:lineRule="exact"/>
      </w:pPr>
    </w:p>
    <w:p w14:paraId="69471171" w14:textId="77777777" w:rsidR="00577951" w:rsidRDefault="00577951">
      <w:pPr>
        <w:spacing w:line="200" w:lineRule="exact"/>
      </w:pPr>
    </w:p>
    <w:p w14:paraId="6674FE48" w14:textId="77777777" w:rsidR="00577951" w:rsidRDefault="00577951">
      <w:pPr>
        <w:spacing w:line="200" w:lineRule="exact"/>
      </w:pPr>
    </w:p>
    <w:p w14:paraId="314BEF04" w14:textId="77777777" w:rsidR="00577951" w:rsidRDefault="00577951">
      <w:pPr>
        <w:spacing w:line="200" w:lineRule="exact"/>
      </w:pPr>
    </w:p>
    <w:p w14:paraId="491D44A5" w14:textId="77777777" w:rsidR="00577951" w:rsidRDefault="00577951">
      <w:pPr>
        <w:spacing w:line="200" w:lineRule="exact"/>
      </w:pPr>
    </w:p>
    <w:p w14:paraId="02DF3FC4" w14:textId="77777777" w:rsidR="00577951" w:rsidRDefault="00577951">
      <w:pPr>
        <w:spacing w:line="200" w:lineRule="exact"/>
      </w:pPr>
    </w:p>
    <w:p w14:paraId="499E032A" w14:textId="77777777" w:rsidR="00577951" w:rsidRDefault="00577951">
      <w:pPr>
        <w:spacing w:line="200" w:lineRule="exact"/>
      </w:pPr>
    </w:p>
    <w:p w14:paraId="4DEC4E9B" w14:textId="77777777" w:rsidR="00577951" w:rsidRDefault="00577951">
      <w:pPr>
        <w:spacing w:line="200" w:lineRule="exact"/>
      </w:pPr>
    </w:p>
    <w:p w14:paraId="7D9073CF" w14:textId="77777777" w:rsidR="00577951" w:rsidRDefault="00577951">
      <w:pPr>
        <w:spacing w:line="200" w:lineRule="exact"/>
      </w:pPr>
    </w:p>
    <w:p w14:paraId="29B7D4CC" w14:textId="77777777" w:rsidR="00577951" w:rsidRDefault="00577951">
      <w:pPr>
        <w:spacing w:line="200" w:lineRule="exact"/>
      </w:pPr>
    </w:p>
    <w:p w14:paraId="0C6B4EAF" w14:textId="77777777" w:rsidR="00577951" w:rsidRDefault="00577951">
      <w:pPr>
        <w:spacing w:line="200" w:lineRule="exact"/>
      </w:pPr>
    </w:p>
    <w:p w14:paraId="0BB64860" w14:textId="77777777" w:rsidR="00577951" w:rsidRDefault="00577951">
      <w:pPr>
        <w:spacing w:line="200" w:lineRule="exact"/>
      </w:pPr>
    </w:p>
    <w:p w14:paraId="6B033236" w14:textId="77777777" w:rsidR="00577951" w:rsidRDefault="00577951">
      <w:pPr>
        <w:spacing w:before="1" w:line="280" w:lineRule="exact"/>
        <w:rPr>
          <w:sz w:val="28"/>
          <w:szCs w:val="28"/>
        </w:rPr>
      </w:pPr>
    </w:p>
    <w:p w14:paraId="74AA2951" w14:textId="77777777" w:rsidR="00577951" w:rsidRDefault="008C672B">
      <w:pPr>
        <w:spacing w:line="254" w:lineRule="auto"/>
        <w:ind w:right="-62"/>
        <w:rPr>
          <w:sz w:val="37"/>
          <w:szCs w:val="37"/>
        </w:rPr>
      </w:pPr>
      <w:r>
        <w:rPr>
          <w:b/>
          <w:color w:val="BAABA7"/>
          <w:w w:val="101"/>
          <w:sz w:val="37"/>
          <w:szCs w:val="37"/>
        </w:rPr>
        <w:t>SOLUTION-CUSTOMER VALUE</w:t>
      </w:r>
      <w:r>
        <w:rPr>
          <w:b/>
          <w:color w:val="BAABA7"/>
          <w:sz w:val="37"/>
          <w:szCs w:val="37"/>
        </w:rPr>
        <w:t xml:space="preserve"> </w:t>
      </w:r>
      <w:r>
        <w:rPr>
          <w:b/>
          <w:color w:val="BAABA7"/>
          <w:w w:val="101"/>
          <w:sz w:val="37"/>
          <w:szCs w:val="37"/>
        </w:rPr>
        <w:t>PROPOSITION (CVP)</w:t>
      </w:r>
    </w:p>
    <w:p w14:paraId="3EFFF140" w14:textId="77777777" w:rsidR="00577951" w:rsidRDefault="008C672B">
      <w:pPr>
        <w:spacing w:before="12" w:line="220" w:lineRule="exact"/>
        <w:rPr>
          <w:sz w:val="22"/>
          <w:szCs w:val="22"/>
        </w:rPr>
      </w:pPr>
      <w:r>
        <w:br w:type="column"/>
      </w:r>
    </w:p>
    <w:p w14:paraId="7BD70295" w14:textId="77777777" w:rsidR="00577951" w:rsidRDefault="008C672B">
      <w:pPr>
        <w:spacing w:line="285" w:lineRule="auto"/>
        <w:ind w:left="87" w:right="414" w:hanging="27"/>
        <w:rPr>
          <w:sz w:val="16"/>
          <w:szCs w:val="16"/>
        </w:rPr>
      </w:pPr>
      <w:r>
        <w:rPr>
          <w:b/>
          <w:color w:val="BAABA7"/>
          <w:w w:val="101"/>
          <w:sz w:val="37"/>
          <w:szCs w:val="37"/>
        </w:rPr>
        <w:t>CUSTOMER</w:t>
      </w:r>
      <w:r>
        <w:rPr>
          <w:b/>
          <w:color w:val="BAABA7"/>
          <w:sz w:val="37"/>
          <w:szCs w:val="37"/>
        </w:rPr>
        <w:t xml:space="preserve"> </w:t>
      </w:r>
      <w:r>
        <w:rPr>
          <w:b/>
          <w:color w:val="BAABA7"/>
          <w:w w:val="101"/>
          <w:sz w:val="37"/>
          <w:szCs w:val="37"/>
        </w:rPr>
        <w:t xml:space="preserve">RELATIONSHIPS </w:t>
      </w:r>
      <w:r>
        <w:rPr>
          <w:i/>
          <w:color w:val="000000"/>
          <w:w w:val="103"/>
          <w:sz w:val="16"/>
          <w:szCs w:val="16"/>
        </w:rPr>
        <w:t>What</w:t>
      </w:r>
      <w:r>
        <w:rPr>
          <w:i/>
          <w:color w:val="000000"/>
          <w:sz w:val="16"/>
          <w:szCs w:val="16"/>
        </w:rPr>
        <w:t xml:space="preserve"> </w:t>
      </w:r>
      <w:r>
        <w:rPr>
          <w:i/>
          <w:color w:val="000000"/>
          <w:w w:val="103"/>
          <w:sz w:val="16"/>
          <w:szCs w:val="16"/>
        </w:rPr>
        <w:t>type</w:t>
      </w:r>
      <w:r>
        <w:rPr>
          <w:i/>
          <w:color w:val="000000"/>
          <w:sz w:val="16"/>
          <w:szCs w:val="16"/>
        </w:rPr>
        <w:t xml:space="preserve"> </w:t>
      </w:r>
      <w:r>
        <w:rPr>
          <w:i/>
          <w:color w:val="000000"/>
          <w:w w:val="103"/>
          <w:sz w:val="16"/>
          <w:szCs w:val="16"/>
        </w:rPr>
        <w:t>of</w:t>
      </w:r>
      <w:r>
        <w:rPr>
          <w:i/>
          <w:color w:val="000000"/>
          <w:sz w:val="16"/>
          <w:szCs w:val="16"/>
        </w:rPr>
        <w:t xml:space="preserve"> </w:t>
      </w:r>
      <w:r>
        <w:rPr>
          <w:i/>
          <w:color w:val="000000"/>
          <w:w w:val="103"/>
          <w:sz w:val="16"/>
          <w:szCs w:val="16"/>
        </w:rPr>
        <w:t>relationships</w:t>
      </w:r>
      <w:r>
        <w:rPr>
          <w:i/>
          <w:color w:val="000000"/>
          <w:sz w:val="16"/>
          <w:szCs w:val="16"/>
        </w:rPr>
        <w:t xml:space="preserve"> </w:t>
      </w:r>
      <w:r>
        <w:rPr>
          <w:i/>
          <w:color w:val="000000"/>
          <w:w w:val="103"/>
          <w:sz w:val="16"/>
          <w:szCs w:val="16"/>
        </w:rPr>
        <w:t>does</w:t>
      </w:r>
      <w:r>
        <w:rPr>
          <w:i/>
          <w:color w:val="000000"/>
          <w:sz w:val="16"/>
          <w:szCs w:val="16"/>
        </w:rPr>
        <w:t xml:space="preserve"> </w:t>
      </w:r>
      <w:r>
        <w:rPr>
          <w:i/>
          <w:color w:val="000000"/>
          <w:w w:val="103"/>
          <w:sz w:val="16"/>
          <w:szCs w:val="16"/>
        </w:rPr>
        <w:t>each</w:t>
      </w:r>
      <w:r>
        <w:rPr>
          <w:i/>
          <w:color w:val="000000"/>
          <w:sz w:val="16"/>
          <w:szCs w:val="16"/>
        </w:rPr>
        <w:t xml:space="preserve"> </w:t>
      </w:r>
      <w:r>
        <w:rPr>
          <w:i/>
          <w:color w:val="000000"/>
          <w:w w:val="103"/>
          <w:sz w:val="16"/>
          <w:szCs w:val="16"/>
        </w:rPr>
        <w:t>of</w:t>
      </w:r>
      <w:r>
        <w:rPr>
          <w:i/>
          <w:color w:val="000000"/>
          <w:sz w:val="16"/>
          <w:szCs w:val="16"/>
        </w:rPr>
        <w:t xml:space="preserve"> </w:t>
      </w:r>
      <w:r>
        <w:rPr>
          <w:i/>
          <w:color w:val="000000"/>
          <w:w w:val="103"/>
          <w:sz w:val="16"/>
          <w:szCs w:val="16"/>
        </w:rPr>
        <w:t>our</w:t>
      </w:r>
      <w:r>
        <w:rPr>
          <w:i/>
          <w:color w:val="000000"/>
          <w:sz w:val="16"/>
          <w:szCs w:val="16"/>
        </w:rPr>
        <w:t xml:space="preserve"> </w:t>
      </w:r>
      <w:r>
        <w:rPr>
          <w:i/>
          <w:color w:val="000000"/>
          <w:w w:val="103"/>
          <w:sz w:val="16"/>
          <w:szCs w:val="16"/>
        </w:rPr>
        <w:t>Customer</w:t>
      </w:r>
      <w:r>
        <w:rPr>
          <w:i/>
          <w:color w:val="000000"/>
          <w:sz w:val="16"/>
          <w:szCs w:val="16"/>
        </w:rPr>
        <w:t xml:space="preserve"> </w:t>
      </w:r>
      <w:r>
        <w:rPr>
          <w:i/>
          <w:color w:val="000000"/>
          <w:w w:val="103"/>
          <w:sz w:val="16"/>
          <w:szCs w:val="16"/>
        </w:rPr>
        <w:t>Segments expect</w:t>
      </w:r>
      <w:r>
        <w:rPr>
          <w:i/>
          <w:color w:val="000000"/>
          <w:sz w:val="16"/>
          <w:szCs w:val="16"/>
        </w:rPr>
        <w:t xml:space="preserve"> </w:t>
      </w:r>
      <w:r>
        <w:rPr>
          <w:i/>
          <w:color w:val="000000"/>
          <w:w w:val="103"/>
          <w:sz w:val="16"/>
          <w:szCs w:val="16"/>
        </w:rPr>
        <w:t>us</w:t>
      </w:r>
      <w:r>
        <w:rPr>
          <w:i/>
          <w:color w:val="000000"/>
          <w:sz w:val="16"/>
          <w:szCs w:val="16"/>
        </w:rPr>
        <w:t xml:space="preserve"> </w:t>
      </w:r>
      <w:r>
        <w:rPr>
          <w:i/>
          <w:color w:val="000000"/>
          <w:w w:val="103"/>
          <w:sz w:val="16"/>
          <w:szCs w:val="16"/>
        </w:rPr>
        <w:t>to</w:t>
      </w:r>
      <w:r>
        <w:rPr>
          <w:i/>
          <w:color w:val="000000"/>
          <w:sz w:val="16"/>
          <w:szCs w:val="16"/>
        </w:rPr>
        <w:t xml:space="preserve"> </w:t>
      </w:r>
      <w:r>
        <w:rPr>
          <w:i/>
          <w:color w:val="000000"/>
          <w:w w:val="103"/>
          <w:sz w:val="16"/>
          <w:szCs w:val="16"/>
        </w:rPr>
        <w:t>establish</w:t>
      </w:r>
      <w:r>
        <w:rPr>
          <w:i/>
          <w:color w:val="000000"/>
          <w:sz w:val="16"/>
          <w:szCs w:val="16"/>
        </w:rPr>
        <w:t xml:space="preserve"> </w:t>
      </w:r>
      <w:r>
        <w:rPr>
          <w:i/>
          <w:color w:val="000000"/>
          <w:w w:val="103"/>
          <w:sz w:val="16"/>
          <w:szCs w:val="16"/>
        </w:rPr>
        <w:t>and</w:t>
      </w:r>
      <w:r>
        <w:rPr>
          <w:i/>
          <w:color w:val="000000"/>
          <w:sz w:val="16"/>
          <w:szCs w:val="16"/>
        </w:rPr>
        <w:t xml:space="preserve"> </w:t>
      </w:r>
      <w:r>
        <w:rPr>
          <w:i/>
          <w:color w:val="000000"/>
          <w:w w:val="103"/>
          <w:sz w:val="16"/>
          <w:szCs w:val="16"/>
        </w:rPr>
        <w:t>maintain</w:t>
      </w:r>
      <w:r>
        <w:rPr>
          <w:i/>
          <w:color w:val="000000"/>
          <w:sz w:val="16"/>
          <w:szCs w:val="16"/>
        </w:rPr>
        <w:t xml:space="preserve"> </w:t>
      </w:r>
      <w:r>
        <w:rPr>
          <w:i/>
          <w:color w:val="000000"/>
          <w:w w:val="103"/>
          <w:sz w:val="16"/>
          <w:szCs w:val="16"/>
        </w:rPr>
        <w:t>with</w:t>
      </w:r>
      <w:r>
        <w:rPr>
          <w:i/>
          <w:color w:val="000000"/>
          <w:sz w:val="16"/>
          <w:szCs w:val="16"/>
        </w:rPr>
        <w:t xml:space="preserve"> </w:t>
      </w:r>
      <w:r>
        <w:rPr>
          <w:i/>
          <w:color w:val="000000"/>
          <w:w w:val="103"/>
          <w:sz w:val="16"/>
          <w:szCs w:val="16"/>
        </w:rPr>
        <w:t>them?</w:t>
      </w:r>
    </w:p>
    <w:p w14:paraId="028B0246" w14:textId="77777777" w:rsidR="00577951" w:rsidRDefault="008C672B">
      <w:pPr>
        <w:spacing w:before="2"/>
        <w:ind w:left="87"/>
        <w:rPr>
          <w:sz w:val="16"/>
          <w:szCs w:val="16"/>
        </w:rPr>
      </w:pPr>
      <w:r>
        <w:rPr>
          <w:i/>
          <w:w w:val="103"/>
          <w:sz w:val="16"/>
          <w:szCs w:val="16"/>
        </w:rPr>
        <w:t>Which</w:t>
      </w:r>
      <w:r>
        <w:rPr>
          <w:i/>
          <w:sz w:val="16"/>
          <w:szCs w:val="16"/>
        </w:rPr>
        <w:t xml:space="preserve"> </w:t>
      </w:r>
      <w:r>
        <w:rPr>
          <w:i/>
          <w:w w:val="103"/>
          <w:sz w:val="16"/>
          <w:szCs w:val="16"/>
        </w:rPr>
        <w:t>ones</w:t>
      </w:r>
      <w:r>
        <w:rPr>
          <w:i/>
          <w:sz w:val="16"/>
          <w:szCs w:val="16"/>
        </w:rPr>
        <w:t xml:space="preserve"> </w:t>
      </w:r>
      <w:r>
        <w:rPr>
          <w:i/>
          <w:w w:val="103"/>
          <w:sz w:val="16"/>
          <w:szCs w:val="16"/>
        </w:rPr>
        <w:t>have</w:t>
      </w:r>
      <w:r>
        <w:rPr>
          <w:i/>
          <w:sz w:val="16"/>
          <w:szCs w:val="16"/>
        </w:rPr>
        <w:t xml:space="preserve"> </w:t>
      </w:r>
      <w:r>
        <w:rPr>
          <w:i/>
          <w:w w:val="103"/>
          <w:sz w:val="16"/>
          <w:szCs w:val="16"/>
        </w:rPr>
        <w:t>we</w:t>
      </w:r>
      <w:r>
        <w:rPr>
          <w:i/>
          <w:sz w:val="16"/>
          <w:szCs w:val="16"/>
        </w:rPr>
        <w:t xml:space="preserve"> </w:t>
      </w:r>
      <w:r>
        <w:rPr>
          <w:i/>
          <w:w w:val="103"/>
          <w:sz w:val="16"/>
          <w:szCs w:val="16"/>
        </w:rPr>
        <w:t>established?</w:t>
      </w:r>
    </w:p>
    <w:p w14:paraId="29E2D986" w14:textId="77777777" w:rsidR="00577951" w:rsidRDefault="008C672B">
      <w:pPr>
        <w:spacing w:before="36" w:line="286" w:lineRule="auto"/>
        <w:ind w:left="87" w:right="997"/>
        <w:rPr>
          <w:sz w:val="16"/>
          <w:szCs w:val="16"/>
        </w:rPr>
      </w:pPr>
      <w:r>
        <w:rPr>
          <w:i/>
          <w:w w:val="103"/>
          <w:sz w:val="16"/>
          <w:szCs w:val="16"/>
        </w:rPr>
        <w:t>How</w:t>
      </w:r>
      <w:r>
        <w:rPr>
          <w:i/>
          <w:sz w:val="16"/>
          <w:szCs w:val="16"/>
        </w:rPr>
        <w:t xml:space="preserve"> </w:t>
      </w:r>
      <w:r>
        <w:rPr>
          <w:i/>
          <w:w w:val="103"/>
          <w:sz w:val="16"/>
          <w:szCs w:val="16"/>
        </w:rPr>
        <w:t>are</w:t>
      </w:r>
      <w:r>
        <w:rPr>
          <w:i/>
          <w:sz w:val="16"/>
          <w:szCs w:val="16"/>
        </w:rPr>
        <w:t xml:space="preserve"> </w:t>
      </w:r>
      <w:r>
        <w:rPr>
          <w:i/>
          <w:w w:val="103"/>
          <w:sz w:val="16"/>
          <w:szCs w:val="16"/>
        </w:rPr>
        <w:t>they</w:t>
      </w:r>
      <w:r>
        <w:rPr>
          <w:i/>
          <w:sz w:val="16"/>
          <w:szCs w:val="16"/>
        </w:rPr>
        <w:t xml:space="preserve"> </w:t>
      </w:r>
      <w:r>
        <w:rPr>
          <w:i/>
          <w:w w:val="103"/>
          <w:sz w:val="16"/>
          <w:szCs w:val="16"/>
        </w:rPr>
        <w:t>integrated</w:t>
      </w:r>
      <w:r>
        <w:rPr>
          <w:i/>
          <w:sz w:val="16"/>
          <w:szCs w:val="16"/>
        </w:rPr>
        <w:t xml:space="preserve"> </w:t>
      </w:r>
      <w:r>
        <w:rPr>
          <w:i/>
          <w:w w:val="103"/>
          <w:sz w:val="16"/>
          <w:szCs w:val="16"/>
        </w:rPr>
        <w:t>with</w:t>
      </w:r>
      <w:r>
        <w:rPr>
          <w:i/>
          <w:sz w:val="16"/>
          <w:szCs w:val="16"/>
        </w:rPr>
        <w:t xml:space="preserve"> </w:t>
      </w:r>
      <w:r>
        <w:rPr>
          <w:i/>
          <w:w w:val="103"/>
          <w:sz w:val="16"/>
          <w:szCs w:val="16"/>
        </w:rPr>
        <w:t>the</w:t>
      </w:r>
      <w:r>
        <w:rPr>
          <w:i/>
          <w:sz w:val="16"/>
          <w:szCs w:val="16"/>
        </w:rPr>
        <w:t xml:space="preserve"> </w:t>
      </w:r>
      <w:r>
        <w:rPr>
          <w:i/>
          <w:w w:val="103"/>
          <w:sz w:val="16"/>
          <w:szCs w:val="16"/>
        </w:rPr>
        <w:t>rest</w:t>
      </w:r>
      <w:r>
        <w:rPr>
          <w:i/>
          <w:sz w:val="16"/>
          <w:szCs w:val="16"/>
        </w:rPr>
        <w:t xml:space="preserve"> </w:t>
      </w:r>
      <w:r>
        <w:rPr>
          <w:i/>
          <w:w w:val="103"/>
          <w:sz w:val="16"/>
          <w:szCs w:val="16"/>
        </w:rPr>
        <w:t>of</w:t>
      </w:r>
      <w:r>
        <w:rPr>
          <w:i/>
          <w:sz w:val="16"/>
          <w:szCs w:val="16"/>
        </w:rPr>
        <w:t xml:space="preserve"> </w:t>
      </w:r>
      <w:r>
        <w:rPr>
          <w:i/>
          <w:w w:val="103"/>
          <w:sz w:val="16"/>
          <w:szCs w:val="16"/>
        </w:rPr>
        <w:t>our</w:t>
      </w:r>
      <w:r>
        <w:rPr>
          <w:i/>
          <w:sz w:val="16"/>
          <w:szCs w:val="16"/>
        </w:rPr>
        <w:t xml:space="preserve"> </w:t>
      </w:r>
      <w:r>
        <w:rPr>
          <w:i/>
          <w:w w:val="103"/>
          <w:sz w:val="16"/>
          <w:szCs w:val="16"/>
        </w:rPr>
        <w:t>business</w:t>
      </w:r>
      <w:r>
        <w:rPr>
          <w:i/>
          <w:sz w:val="16"/>
          <w:szCs w:val="16"/>
        </w:rPr>
        <w:t xml:space="preserve"> </w:t>
      </w:r>
      <w:r>
        <w:rPr>
          <w:i/>
          <w:w w:val="103"/>
          <w:sz w:val="16"/>
          <w:szCs w:val="16"/>
        </w:rPr>
        <w:t>model? How</w:t>
      </w:r>
      <w:r>
        <w:rPr>
          <w:i/>
          <w:sz w:val="16"/>
          <w:szCs w:val="16"/>
        </w:rPr>
        <w:t xml:space="preserve"> </w:t>
      </w:r>
      <w:r>
        <w:rPr>
          <w:i/>
          <w:w w:val="103"/>
          <w:sz w:val="16"/>
          <w:szCs w:val="16"/>
        </w:rPr>
        <w:t>costly</w:t>
      </w:r>
      <w:r>
        <w:rPr>
          <w:i/>
          <w:sz w:val="16"/>
          <w:szCs w:val="16"/>
        </w:rPr>
        <w:t xml:space="preserve"> </w:t>
      </w:r>
      <w:r>
        <w:rPr>
          <w:i/>
          <w:w w:val="103"/>
          <w:sz w:val="16"/>
          <w:szCs w:val="16"/>
        </w:rPr>
        <w:t>are</w:t>
      </w:r>
      <w:r>
        <w:rPr>
          <w:i/>
          <w:sz w:val="16"/>
          <w:szCs w:val="16"/>
        </w:rPr>
        <w:t xml:space="preserve"> </w:t>
      </w:r>
      <w:r>
        <w:rPr>
          <w:i/>
          <w:w w:val="103"/>
          <w:sz w:val="16"/>
          <w:szCs w:val="16"/>
        </w:rPr>
        <w:t>they?</w:t>
      </w:r>
    </w:p>
    <w:p w14:paraId="7EBFB5F5" w14:textId="77777777" w:rsidR="00577951" w:rsidRDefault="00577951">
      <w:pPr>
        <w:spacing w:line="200" w:lineRule="exact"/>
      </w:pPr>
    </w:p>
    <w:p w14:paraId="1BB46567" w14:textId="70112541" w:rsidR="00577951" w:rsidRDefault="00392D87">
      <w:pPr>
        <w:spacing w:line="200" w:lineRule="exact"/>
      </w:pPr>
      <w:r>
        <w:rPr>
          <w:noProof/>
        </w:rPr>
        <mc:AlternateContent>
          <mc:Choice Requires="wps">
            <w:drawing>
              <wp:anchor distT="0" distB="0" distL="114300" distR="114300" simplePos="0" relativeHeight="251662336" behindDoc="0" locked="0" layoutInCell="1" allowOverlap="1" wp14:anchorId="07D652C2" wp14:editId="6AE46010">
                <wp:simplePos x="0" y="0"/>
                <wp:positionH relativeFrom="column">
                  <wp:posOffset>82027</wp:posOffset>
                </wp:positionH>
                <wp:positionV relativeFrom="paragraph">
                  <wp:posOffset>54047</wp:posOffset>
                </wp:positionV>
                <wp:extent cx="3376247" cy="2665828"/>
                <wp:effectExtent l="0" t="0" r="15240" b="13970"/>
                <wp:wrapNone/>
                <wp:docPr id="403" name="Text Box 403"/>
                <wp:cNvGraphicFramePr/>
                <a:graphic xmlns:a="http://schemas.openxmlformats.org/drawingml/2006/main">
                  <a:graphicData uri="http://schemas.microsoft.com/office/word/2010/wordprocessingShape">
                    <wps:wsp>
                      <wps:cNvSpPr txBox="1"/>
                      <wps:spPr>
                        <a:xfrm>
                          <a:off x="0" y="0"/>
                          <a:ext cx="3376247" cy="2665828"/>
                        </a:xfrm>
                        <a:prstGeom prst="rect">
                          <a:avLst/>
                        </a:prstGeom>
                        <a:solidFill>
                          <a:schemeClr val="tx1"/>
                        </a:solidFill>
                        <a:ln w="6350">
                          <a:solidFill>
                            <a:prstClr val="black"/>
                          </a:solidFill>
                        </a:ln>
                      </wps:spPr>
                      <wps:txbx>
                        <w:txbxContent>
                          <w:p w14:paraId="7D7A8412" w14:textId="182AD5ED" w:rsidR="00800F23" w:rsidRPr="00392D87" w:rsidRDefault="00800F23">
                            <w:pPr>
                              <w:rPr>
                                <w:color w:val="FFFFFF" w:themeColor="background1"/>
                                <w:sz w:val="24"/>
                                <w:szCs w:val="24"/>
                              </w:rPr>
                            </w:pPr>
                            <w:r w:rsidRPr="00392D87">
                              <w:rPr>
                                <w:color w:val="FFFFFF" w:themeColor="background1"/>
                                <w:sz w:val="24"/>
                                <w:szCs w:val="24"/>
                              </w:rPr>
                              <w:t xml:space="preserve">In terms of relationships there are 4 main ones that we need </w:t>
                            </w:r>
                            <w:r w:rsidR="00392D87" w:rsidRPr="00392D87">
                              <w:rPr>
                                <w:color w:val="FFFFFF" w:themeColor="background1"/>
                                <w:sz w:val="24"/>
                                <w:szCs w:val="24"/>
                              </w:rPr>
                              <w:t xml:space="preserve">to maintain. The first key relationship is with the companies and building owners. This is the first step that we need to take to start generating revenue and getting our products into the hands of customers. The next key relationship is with employees – which we have already started to do. We have interviews 50 millennials to understand what their needs are and the biggest problem they face in terms of getting easy access to healthy meals. These relationships are intertwined in different parts of our business model, and each are essential to the success of our business. </w:t>
                            </w:r>
                          </w:p>
                          <w:p w14:paraId="43373651" w14:textId="77777777" w:rsidR="002B2B57" w:rsidRPr="00392D87" w:rsidRDefault="002B2B57">
                            <w:pPr>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652C2" id="Text Box 403" o:spid="_x0000_s1030" type="#_x0000_t202" style="position:absolute;margin-left:6.45pt;margin-top:4.25pt;width:265.85pt;height:20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" fillcolor="black [3213]" strokeweight=".5pt">
                <v:textbox>
                  <w:txbxContent>
                    <w:p w14:paraId="7D7A8412" w14:textId="182AD5ED" w:rsidR="00800F23" w:rsidRPr="00392D87" w:rsidRDefault="00800F23">
                      <w:pPr>
                        <w:rPr>
                          <w:color w:val="FFFFFF" w:themeColor="background1"/>
                          <w:sz w:val="24"/>
                          <w:szCs w:val="24"/>
                        </w:rPr>
                      </w:pPr>
                      <w:r w:rsidRPr="00392D87">
                        <w:rPr>
                          <w:color w:val="FFFFFF" w:themeColor="background1"/>
                          <w:sz w:val="24"/>
                          <w:szCs w:val="24"/>
                        </w:rPr>
                        <w:t xml:space="preserve">In terms of relationships there are 4 main ones that we need </w:t>
                      </w:r>
                      <w:r w:rsidR="00392D87" w:rsidRPr="00392D87">
                        <w:rPr>
                          <w:color w:val="FFFFFF" w:themeColor="background1"/>
                          <w:sz w:val="24"/>
                          <w:szCs w:val="24"/>
                        </w:rPr>
                        <w:t xml:space="preserve">to maintain. The first key relationship is with the companies and building owners. This is the first step that we need to take to start generating revenue and getting our products into the hands of customers. The next key relationship is with employees – which we have already started to do. We have interviews 50 millennials to understand what their needs are and the biggest problem they face in terms of getting easy access to healthy meals. These relationships are intertwined in different parts of our business model, and each are essential to the success of our business. </w:t>
                      </w:r>
                    </w:p>
                    <w:p w14:paraId="43373651" w14:textId="77777777" w:rsidR="002B2B57" w:rsidRPr="00392D87" w:rsidRDefault="002B2B57">
                      <w:pPr>
                        <w:rPr>
                          <w:color w:val="FFFFFF" w:themeColor="background1"/>
                          <w:sz w:val="24"/>
                          <w:szCs w:val="24"/>
                        </w:rPr>
                      </w:pPr>
                    </w:p>
                  </w:txbxContent>
                </v:textbox>
              </v:shape>
            </w:pict>
          </mc:Fallback>
        </mc:AlternateContent>
      </w:r>
    </w:p>
    <w:p w14:paraId="72A2DB62" w14:textId="259213DF" w:rsidR="00577951" w:rsidRDefault="00577951">
      <w:pPr>
        <w:spacing w:line="200" w:lineRule="exact"/>
      </w:pPr>
    </w:p>
    <w:p w14:paraId="6CC73CEE" w14:textId="77777777" w:rsidR="00577951" w:rsidRDefault="00577951">
      <w:pPr>
        <w:spacing w:line="200" w:lineRule="exact"/>
      </w:pPr>
    </w:p>
    <w:p w14:paraId="327959E4" w14:textId="0FC39BB7" w:rsidR="00577951" w:rsidRDefault="00577951">
      <w:pPr>
        <w:spacing w:line="200" w:lineRule="exact"/>
      </w:pPr>
    </w:p>
    <w:p w14:paraId="747A5B2A" w14:textId="77777777" w:rsidR="00577951" w:rsidRDefault="00577951">
      <w:pPr>
        <w:spacing w:line="200" w:lineRule="exact"/>
      </w:pPr>
    </w:p>
    <w:p w14:paraId="15084436" w14:textId="77777777" w:rsidR="00577951" w:rsidRDefault="00577951">
      <w:pPr>
        <w:spacing w:line="200" w:lineRule="exact"/>
      </w:pPr>
    </w:p>
    <w:p w14:paraId="792D7918" w14:textId="77777777" w:rsidR="00577951" w:rsidRDefault="00577951">
      <w:pPr>
        <w:spacing w:line="200" w:lineRule="exact"/>
      </w:pPr>
    </w:p>
    <w:p w14:paraId="608B97BC" w14:textId="30B66064" w:rsidR="00577951" w:rsidRDefault="00577951">
      <w:pPr>
        <w:spacing w:line="200" w:lineRule="exact"/>
      </w:pPr>
    </w:p>
    <w:p w14:paraId="6648F79D" w14:textId="77777777" w:rsidR="00577951" w:rsidRDefault="00577951">
      <w:pPr>
        <w:spacing w:line="200" w:lineRule="exact"/>
      </w:pPr>
    </w:p>
    <w:p w14:paraId="18502697" w14:textId="7E64D55A" w:rsidR="00577951" w:rsidRDefault="00577951">
      <w:pPr>
        <w:spacing w:line="200" w:lineRule="exact"/>
      </w:pPr>
    </w:p>
    <w:p w14:paraId="55E53F8D" w14:textId="19EA88B1" w:rsidR="00577951" w:rsidRDefault="00274744">
      <w:pPr>
        <w:spacing w:line="200" w:lineRule="exact"/>
      </w:pPr>
      <w:r>
        <w:rPr>
          <w:i/>
          <w:noProof/>
          <w:sz w:val="16"/>
          <w:szCs w:val="16"/>
        </w:rPr>
        <mc:AlternateContent>
          <mc:Choice Requires="wps">
            <w:drawing>
              <wp:anchor distT="0" distB="0" distL="114300" distR="114300" simplePos="0" relativeHeight="251670528" behindDoc="0" locked="0" layoutInCell="1" allowOverlap="1" wp14:anchorId="742D885B" wp14:editId="6C6A4C55">
                <wp:simplePos x="0" y="0"/>
                <wp:positionH relativeFrom="column">
                  <wp:posOffset>4988218</wp:posOffset>
                </wp:positionH>
                <wp:positionV relativeFrom="paragraph">
                  <wp:posOffset>196415</wp:posOffset>
                </wp:positionV>
                <wp:extent cx="2467610" cy="1382395"/>
                <wp:effectExtent l="0" t="0" r="8890" b="14605"/>
                <wp:wrapNone/>
                <wp:docPr id="409" name="Text Box 409"/>
                <wp:cNvGraphicFramePr/>
                <a:graphic xmlns:a="http://schemas.openxmlformats.org/drawingml/2006/main">
                  <a:graphicData uri="http://schemas.microsoft.com/office/word/2010/wordprocessingShape">
                    <wps:wsp>
                      <wps:cNvSpPr txBox="1"/>
                      <wps:spPr>
                        <a:xfrm>
                          <a:off x="0" y="0"/>
                          <a:ext cx="2467610" cy="1382395"/>
                        </a:xfrm>
                        <a:prstGeom prst="rect">
                          <a:avLst/>
                        </a:prstGeom>
                        <a:solidFill>
                          <a:schemeClr val="tx1"/>
                        </a:solidFill>
                        <a:ln w="6350">
                          <a:solidFill>
                            <a:prstClr val="black"/>
                          </a:solidFill>
                        </a:ln>
                      </wps:spPr>
                      <wps:txbx>
                        <w:txbxContent>
                          <w:p w14:paraId="6AAF4273" w14:textId="11D7ADBA" w:rsidR="00392D87" w:rsidRPr="00274744" w:rsidRDefault="00392D87" w:rsidP="00392D87">
                            <w:pPr>
                              <w:rPr>
                                <w:color w:val="FFFFFF" w:themeColor="background1"/>
                                <w:sz w:val="24"/>
                                <w:szCs w:val="24"/>
                              </w:rPr>
                            </w:pPr>
                          </w:p>
                          <w:p w14:paraId="55E03FE4" w14:textId="4D92E231" w:rsidR="00392D87" w:rsidRPr="00274744" w:rsidRDefault="00392D87" w:rsidP="00392D87">
                            <w:pPr>
                              <w:rPr>
                                <w:color w:val="FFFFFF" w:themeColor="background1"/>
                                <w:sz w:val="24"/>
                                <w:szCs w:val="24"/>
                              </w:rPr>
                            </w:pPr>
                            <w:r w:rsidRPr="00274744">
                              <w:rPr>
                                <w:color w:val="FFFFFF" w:themeColor="background1"/>
                                <w:sz w:val="24"/>
                                <w:szCs w:val="24"/>
                              </w:rPr>
                              <w:t xml:space="preserve">Large Companies </w:t>
                            </w:r>
                            <w:r w:rsidRPr="00274744">
                              <w:rPr>
                                <w:color w:val="FFFFFF" w:themeColor="background1"/>
                                <w:sz w:val="24"/>
                                <w:szCs w:val="24"/>
                              </w:rPr>
                              <w:t xml:space="preserve">– </w:t>
                            </w:r>
                          </w:p>
                          <w:p w14:paraId="6856C1B1" w14:textId="58932DB3" w:rsidR="00392D87" w:rsidRPr="00274744" w:rsidRDefault="00392D87" w:rsidP="00392D87">
                            <w:pPr>
                              <w:rPr>
                                <w:color w:val="FFFFFF" w:themeColor="background1"/>
                                <w:sz w:val="24"/>
                                <w:szCs w:val="24"/>
                              </w:rPr>
                            </w:pPr>
                            <w:r w:rsidRPr="00274744">
                              <w:rPr>
                                <w:color w:val="FFFFFF" w:themeColor="background1"/>
                                <w:sz w:val="24"/>
                                <w:szCs w:val="24"/>
                              </w:rPr>
                              <w:t>We’re creating value for large companies because our product helps alleviate</w:t>
                            </w:r>
                            <w:r w:rsidR="00274744" w:rsidRPr="00274744">
                              <w:rPr>
                                <w:color w:val="FFFFFF" w:themeColor="background1"/>
                                <w:sz w:val="24"/>
                                <w:szCs w:val="24"/>
                              </w:rPr>
                              <w:t xml:space="preserve"> a big cost for them – catering meals for employees. </w:t>
                            </w:r>
                            <w:r w:rsidRPr="00274744">
                              <w:rPr>
                                <w:color w:val="FFFFFF" w:themeColor="background1"/>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2D885B" id="Text Box 409" o:spid="_x0000_s1031" type="#_x0000_t202" style="position:absolute;margin-left:392.75pt;margin-top:15.45pt;width:194.3pt;height:108.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" fillcolor="black [3213]" strokeweight=".5pt">
                <v:textbox>
                  <w:txbxContent>
                    <w:p w14:paraId="6AAF4273" w14:textId="11D7ADBA" w:rsidR="00392D87" w:rsidRPr="00274744" w:rsidRDefault="00392D87" w:rsidP="00392D87">
                      <w:pPr>
                        <w:rPr>
                          <w:color w:val="FFFFFF" w:themeColor="background1"/>
                          <w:sz w:val="24"/>
                          <w:szCs w:val="24"/>
                        </w:rPr>
                      </w:pPr>
                    </w:p>
                    <w:p w14:paraId="55E03FE4" w14:textId="4D92E231" w:rsidR="00392D87" w:rsidRPr="00274744" w:rsidRDefault="00392D87" w:rsidP="00392D87">
                      <w:pPr>
                        <w:rPr>
                          <w:color w:val="FFFFFF" w:themeColor="background1"/>
                          <w:sz w:val="24"/>
                          <w:szCs w:val="24"/>
                        </w:rPr>
                      </w:pPr>
                      <w:r w:rsidRPr="00274744">
                        <w:rPr>
                          <w:color w:val="FFFFFF" w:themeColor="background1"/>
                          <w:sz w:val="24"/>
                          <w:szCs w:val="24"/>
                        </w:rPr>
                        <w:t xml:space="preserve">Large Companies </w:t>
                      </w:r>
                      <w:r w:rsidRPr="00274744">
                        <w:rPr>
                          <w:color w:val="FFFFFF" w:themeColor="background1"/>
                          <w:sz w:val="24"/>
                          <w:szCs w:val="24"/>
                        </w:rPr>
                        <w:t xml:space="preserve">– </w:t>
                      </w:r>
                    </w:p>
                    <w:p w14:paraId="6856C1B1" w14:textId="58932DB3" w:rsidR="00392D87" w:rsidRPr="00274744" w:rsidRDefault="00392D87" w:rsidP="00392D87">
                      <w:pPr>
                        <w:rPr>
                          <w:color w:val="FFFFFF" w:themeColor="background1"/>
                          <w:sz w:val="24"/>
                          <w:szCs w:val="24"/>
                        </w:rPr>
                      </w:pPr>
                      <w:r w:rsidRPr="00274744">
                        <w:rPr>
                          <w:color w:val="FFFFFF" w:themeColor="background1"/>
                          <w:sz w:val="24"/>
                          <w:szCs w:val="24"/>
                        </w:rPr>
                        <w:t>We’re creating value for large companies because our product helps alleviate</w:t>
                      </w:r>
                      <w:r w:rsidR="00274744" w:rsidRPr="00274744">
                        <w:rPr>
                          <w:color w:val="FFFFFF" w:themeColor="background1"/>
                          <w:sz w:val="24"/>
                          <w:szCs w:val="24"/>
                        </w:rPr>
                        <w:t xml:space="preserve"> a big cost for them – catering meals for employees. </w:t>
                      </w:r>
                      <w:r w:rsidRPr="00274744">
                        <w:rPr>
                          <w:color w:val="FFFFFF" w:themeColor="background1"/>
                          <w:sz w:val="24"/>
                          <w:szCs w:val="24"/>
                        </w:rPr>
                        <w:t xml:space="preserve"> </w:t>
                      </w:r>
                    </w:p>
                  </w:txbxContent>
                </v:textbox>
              </v:shape>
            </w:pict>
          </mc:Fallback>
        </mc:AlternateContent>
      </w:r>
    </w:p>
    <w:p w14:paraId="56C3F61D" w14:textId="5B7C0471" w:rsidR="00577951" w:rsidRDefault="00577951">
      <w:pPr>
        <w:spacing w:line="200" w:lineRule="exact"/>
      </w:pPr>
    </w:p>
    <w:p w14:paraId="36C593F9" w14:textId="77777777" w:rsidR="00577951" w:rsidRDefault="00577951">
      <w:pPr>
        <w:spacing w:line="200" w:lineRule="exact"/>
      </w:pPr>
    </w:p>
    <w:p w14:paraId="54CA7E57" w14:textId="27F49A96" w:rsidR="00577951" w:rsidRDefault="00577951">
      <w:pPr>
        <w:spacing w:line="200" w:lineRule="exact"/>
      </w:pPr>
    </w:p>
    <w:p w14:paraId="775DA2FF" w14:textId="65F9170C" w:rsidR="00577951" w:rsidRDefault="00577951">
      <w:pPr>
        <w:spacing w:line="200" w:lineRule="exact"/>
      </w:pPr>
    </w:p>
    <w:p w14:paraId="5E431735" w14:textId="2BCDD425" w:rsidR="00577951" w:rsidRDefault="00577951">
      <w:pPr>
        <w:spacing w:line="200" w:lineRule="exact"/>
      </w:pPr>
    </w:p>
    <w:p w14:paraId="4EDE2EC9" w14:textId="3BA04212" w:rsidR="00577951" w:rsidRDefault="00577951">
      <w:pPr>
        <w:spacing w:line="200" w:lineRule="exact"/>
      </w:pPr>
    </w:p>
    <w:p w14:paraId="3CB5A964" w14:textId="55E90CDA" w:rsidR="00577951" w:rsidRDefault="00577951">
      <w:pPr>
        <w:spacing w:line="200" w:lineRule="exact"/>
      </w:pPr>
    </w:p>
    <w:p w14:paraId="20302909" w14:textId="36D8CA0B" w:rsidR="00577951" w:rsidRDefault="00577951">
      <w:pPr>
        <w:spacing w:line="200" w:lineRule="exact"/>
      </w:pPr>
    </w:p>
    <w:p w14:paraId="72A31196" w14:textId="77777777" w:rsidR="00577951" w:rsidRDefault="00577951">
      <w:pPr>
        <w:spacing w:line="200" w:lineRule="exact"/>
      </w:pPr>
    </w:p>
    <w:p w14:paraId="74E6A718" w14:textId="1DBC8DD4" w:rsidR="00577951" w:rsidRDefault="00577951">
      <w:pPr>
        <w:spacing w:line="200" w:lineRule="exact"/>
      </w:pPr>
    </w:p>
    <w:p w14:paraId="4FA52A72" w14:textId="4B9847AC" w:rsidR="00577951" w:rsidRDefault="00577951">
      <w:pPr>
        <w:spacing w:line="200" w:lineRule="exact"/>
      </w:pPr>
    </w:p>
    <w:p w14:paraId="0E5A3275" w14:textId="689EE06F" w:rsidR="00577951" w:rsidRDefault="00274744">
      <w:pPr>
        <w:spacing w:line="200" w:lineRule="exact"/>
      </w:pPr>
      <w:r>
        <w:rPr>
          <w:i/>
          <w:noProof/>
          <w:sz w:val="16"/>
          <w:szCs w:val="16"/>
        </w:rPr>
        <mc:AlternateContent>
          <mc:Choice Requires="wps">
            <w:drawing>
              <wp:anchor distT="0" distB="0" distL="114300" distR="114300" simplePos="0" relativeHeight="251672576" behindDoc="0" locked="0" layoutInCell="1" allowOverlap="1" wp14:anchorId="189DDAC5" wp14:editId="4823EDEB">
                <wp:simplePos x="0" y="0"/>
                <wp:positionH relativeFrom="column">
                  <wp:posOffset>5049520</wp:posOffset>
                </wp:positionH>
                <wp:positionV relativeFrom="paragraph">
                  <wp:posOffset>294005</wp:posOffset>
                </wp:positionV>
                <wp:extent cx="2467610" cy="1382395"/>
                <wp:effectExtent l="0" t="0" r="8890" b="14605"/>
                <wp:wrapNone/>
                <wp:docPr id="410" name="Text Box 410"/>
                <wp:cNvGraphicFramePr/>
                <a:graphic xmlns:a="http://schemas.openxmlformats.org/drawingml/2006/main">
                  <a:graphicData uri="http://schemas.microsoft.com/office/word/2010/wordprocessingShape">
                    <wps:wsp>
                      <wps:cNvSpPr txBox="1"/>
                      <wps:spPr>
                        <a:xfrm>
                          <a:off x="0" y="0"/>
                          <a:ext cx="2467610" cy="1382395"/>
                        </a:xfrm>
                        <a:prstGeom prst="rect">
                          <a:avLst/>
                        </a:prstGeom>
                        <a:solidFill>
                          <a:schemeClr val="tx1"/>
                        </a:solidFill>
                        <a:ln w="6350">
                          <a:solidFill>
                            <a:prstClr val="black"/>
                          </a:solidFill>
                        </a:ln>
                      </wps:spPr>
                      <wps:txbx>
                        <w:txbxContent>
                          <w:p w14:paraId="4765F1EE" w14:textId="68DB1406" w:rsidR="00392D87" w:rsidRPr="00274744" w:rsidRDefault="00274744" w:rsidP="00392D87">
                            <w:pPr>
                              <w:rPr>
                                <w:color w:val="FFFFFF" w:themeColor="background1"/>
                                <w:sz w:val="24"/>
                                <w:szCs w:val="24"/>
                              </w:rPr>
                            </w:pPr>
                            <w:r w:rsidRPr="00274744">
                              <w:rPr>
                                <w:color w:val="FFFFFF" w:themeColor="background1"/>
                                <w:sz w:val="24"/>
                                <w:szCs w:val="24"/>
                              </w:rPr>
                              <w:t>Millennials</w:t>
                            </w:r>
                            <w:r w:rsidR="00392D87" w:rsidRPr="00274744">
                              <w:rPr>
                                <w:color w:val="FFFFFF" w:themeColor="background1"/>
                                <w:sz w:val="24"/>
                                <w:szCs w:val="24"/>
                              </w:rPr>
                              <w:t xml:space="preserve"> in the workforce</w:t>
                            </w:r>
                            <w:r w:rsidRPr="00274744">
                              <w:rPr>
                                <w:color w:val="FFFFFF" w:themeColor="background1"/>
                                <w:sz w:val="24"/>
                                <w:szCs w:val="24"/>
                              </w:rPr>
                              <w:t xml:space="preserve"> –</w:t>
                            </w:r>
                          </w:p>
                          <w:p w14:paraId="38874E5E" w14:textId="664AC133" w:rsidR="00274744" w:rsidRPr="00274744" w:rsidRDefault="00274744" w:rsidP="00392D87">
                            <w:pPr>
                              <w:rPr>
                                <w:color w:val="FFFFFF" w:themeColor="background1"/>
                                <w:sz w:val="24"/>
                                <w:szCs w:val="24"/>
                              </w:rPr>
                            </w:pPr>
                            <w:r w:rsidRPr="00274744">
                              <w:rPr>
                                <w:color w:val="FFFFFF" w:themeColor="background1"/>
                                <w:sz w:val="24"/>
                                <w:szCs w:val="24"/>
                              </w:rPr>
                              <w:t xml:space="preserve">This is the biggest customer segment that we’re helping and through our product we are providing them with cheap, </w:t>
                            </w:r>
                            <w:proofErr w:type="gramStart"/>
                            <w:r w:rsidRPr="00274744">
                              <w:rPr>
                                <w:color w:val="FFFFFF" w:themeColor="background1"/>
                                <w:sz w:val="24"/>
                                <w:szCs w:val="24"/>
                              </w:rPr>
                              <w:t>quick</w:t>
                            </w:r>
                            <w:proofErr w:type="gramEnd"/>
                            <w:r w:rsidRPr="00274744">
                              <w:rPr>
                                <w:color w:val="FFFFFF" w:themeColor="background1"/>
                                <w:sz w:val="24"/>
                                <w:szCs w:val="24"/>
                              </w:rPr>
                              <w:t xml:space="preserve"> and healthy meals that they can purchase and eat with no hassle.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DDAC5" id="Text Box 410" o:spid="_x0000_s1032" type="#_x0000_t202" style="position:absolute;margin-left:397.6pt;margin-top:23.15pt;width:194.3pt;height:108.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" fillcolor="black [3213]" strokeweight=".5pt">
                <v:textbox>
                  <w:txbxContent>
                    <w:p w14:paraId="4765F1EE" w14:textId="68DB1406" w:rsidR="00392D87" w:rsidRPr="00274744" w:rsidRDefault="00274744" w:rsidP="00392D87">
                      <w:pPr>
                        <w:rPr>
                          <w:color w:val="FFFFFF" w:themeColor="background1"/>
                          <w:sz w:val="24"/>
                          <w:szCs w:val="24"/>
                        </w:rPr>
                      </w:pPr>
                      <w:r w:rsidRPr="00274744">
                        <w:rPr>
                          <w:color w:val="FFFFFF" w:themeColor="background1"/>
                          <w:sz w:val="24"/>
                          <w:szCs w:val="24"/>
                        </w:rPr>
                        <w:t>Millennials</w:t>
                      </w:r>
                      <w:r w:rsidR="00392D87" w:rsidRPr="00274744">
                        <w:rPr>
                          <w:color w:val="FFFFFF" w:themeColor="background1"/>
                          <w:sz w:val="24"/>
                          <w:szCs w:val="24"/>
                        </w:rPr>
                        <w:t xml:space="preserve"> in the workforce</w:t>
                      </w:r>
                      <w:r w:rsidRPr="00274744">
                        <w:rPr>
                          <w:color w:val="FFFFFF" w:themeColor="background1"/>
                          <w:sz w:val="24"/>
                          <w:szCs w:val="24"/>
                        </w:rPr>
                        <w:t xml:space="preserve"> –</w:t>
                      </w:r>
                    </w:p>
                    <w:p w14:paraId="38874E5E" w14:textId="664AC133" w:rsidR="00274744" w:rsidRPr="00274744" w:rsidRDefault="00274744" w:rsidP="00392D87">
                      <w:pPr>
                        <w:rPr>
                          <w:color w:val="FFFFFF" w:themeColor="background1"/>
                          <w:sz w:val="24"/>
                          <w:szCs w:val="24"/>
                        </w:rPr>
                      </w:pPr>
                      <w:r w:rsidRPr="00274744">
                        <w:rPr>
                          <w:color w:val="FFFFFF" w:themeColor="background1"/>
                          <w:sz w:val="24"/>
                          <w:szCs w:val="24"/>
                        </w:rPr>
                        <w:t xml:space="preserve">This is the biggest customer segment that we’re helping and through our product we are providing them with cheap, </w:t>
                      </w:r>
                      <w:proofErr w:type="gramStart"/>
                      <w:r w:rsidRPr="00274744">
                        <w:rPr>
                          <w:color w:val="FFFFFF" w:themeColor="background1"/>
                          <w:sz w:val="24"/>
                          <w:szCs w:val="24"/>
                        </w:rPr>
                        <w:t>quick</w:t>
                      </w:r>
                      <w:proofErr w:type="gramEnd"/>
                      <w:r w:rsidRPr="00274744">
                        <w:rPr>
                          <w:color w:val="FFFFFF" w:themeColor="background1"/>
                          <w:sz w:val="24"/>
                          <w:szCs w:val="24"/>
                        </w:rPr>
                        <w:t xml:space="preserve"> and healthy meals that they can purchase and eat with no hassle. </w:t>
                      </w:r>
                    </w:p>
                  </w:txbxContent>
                </v:textbox>
              </v:shape>
            </w:pict>
          </mc:Fallback>
        </mc:AlternateContent>
      </w:r>
    </w:p>
    <w:p w14:paraId="354E5A38" w14:textId="468F8DE3" w:rsidR="00577951" w:rsidRDefault="00577951">
      <w:pPr>
        <w:spacing w:line="200" w:lineRule="exact"/>
      </w:pPr>
    </w:p>
    <w:p w14:paraId="19E7D42A" w14:textId="097F41CC" w:rsidR="00577951" w:rsidRDefault="00577951">
      <w:pPr>
        <w:spacing w:line="200" w:lineRule="exact"/>
      </w:pPr>
    </w:p>
    <w:p w14:paraId="6DC2FD1D" w14:textId="3C55E86F" w:rsidR="00577951" w:rsidRDefault="00577951">
      <w:pPr>
        <w:spacing w:line="200" w:lineRule="exact"/>
      </w:pPr>
    </w:p>
    <w:p w14:paraId="6C7521AA" w14:textId="77777777" w:rsidR="00577951" w:rsidRDefault="00577951">
      <w:pPr>
        <w:spacing w:line="200" w:lineRule="exact"/>
      </w:pPr>
    </w:p>
    <w:p w14:paraId="649978C2" w14:textId="77777777" w:rsidR="00577951" w:rsidRDefault="00577951">
      <w:pPr>
        <w:spacing w:line="200" w:lineRule="exact"/>
      </w:pPr>
    </w:p>
    <w:p w14:paraId="6EBA8A02" w14:textId="77777777" w:rsidR="00577951" w:rsidRDefault="00577951">
      <w:pPr>
        <w:spacing w:line="200" w:lineRule="exact"/>
      </w:pPr>
    </w:p>
    <w:p w14:paraId="054D5F46" w14:textId="282C1681" w:rsidR="00577951" w:rsidRDefault="00577951">
      <w:pPr>
        <w:spacing w:line="200" w:lineRule="exact"/>
      </w:pPr>
    </w:p>
    <w:p w14:paraId="044CAD51" w14:textId="77777777" w:rsidR="00577951" w:rsidRDefault="00577951">
      <w:pPr>
        <w:spacing w:before="3" w:line="200" w:lineRule="exact"/>
      </w:pPr>
    </w:p>
    <w:p w14:paraId="0CA1A856" w14:textId="77777777" w:rsidR="00577951" w:rsidRDefault="008C672B">
      <w:pPr>
        <w:rPr>
          <w:sz w:val="37"/>
          <w:szCs w:val="37"/>
        </w:rPr>
      </w:pPr>
      <w:r>
        <w:rPr>
          <w:b/>
          <w:color w:val="BAABA7"/>
          <w:w w:val="101"/>
          <w:sz w:val="37"/>
          <w:szCs w:val="37"/>
        </w:rPr>
        <w:t>CHANNELS</w:t>
      </w:r>
    </w:p>
    <w:p w14:paraId="30C3AFA7" w14:textId="77777777" w:rsidR="00577951" w:rsidRDefault="008C672B">
      <w:pPr>
        <w:spacing w:before="91" w:line="286" w:lineRule="auto"/>
        <w:ind w:left="27" w:right="-28"/>
        <w:rPr>
          <w:sz w:val="16"/>
          <w:szCs w:val="16"/>
        </w:rPr>
      </w:pPr>
      <w:r>
        <w:rPr>
          <w:i/>
          <w:w w:val="103"/>
          <w:sz w:val="16"/>
          <w:szCs w:val="16"/>
        </w:rPr>
        <w:t>Through</w:t>
      </w:r>
      <w:r>
        <w:rPr>
          <w:i/>
          <w:sz w:val="16"/>
          <w:szCs w:val="16"/>
        </w:rPr>
        <w:t xml:space="preserve"> </w:t>
      </w:r>
      <w:r>
        <w:rPr>
          <w:i/>
          <w:w w:val="103"/>
          <w:sz w:val="16"/>
          <w:szCs w:val="16"/>
        </w:rPr>
        <w:t>which</w:t>
      </w:r>
      <w:r>
        <w:rPr>
          <w:i/>
          <w:sz w:val="16"/>
          <w:szCs w:val="16"/>
        </w:rPr>
        <w:t xml:space="preserve"> </w:t>
      </w:r>
      <w:proofErr w:type="spellStart"/>
      <w:r>
        <w:rPr>
          <w:i/>
          <w:w w:val="103"/>
          <w:sz w:val="16"/>
          <w:szCs w:val="16"/>
        </w:rPr>
        <w:t>Channles</w:t>
      </w:r>
      <w:proofErr w:type="spellEnd"/>
      <w:r>
        <w:rPr>
          <w:i/>
          <w:sz w:val="16"/>
          <w:szCs w:val="16"/>
        </w:rPr>
        <w:t xml:space="preserve"> </w:t>
      </w:r>
      <w:r>
        <w:rPr>
          <w:i/>
          <w:w w:val="103"/>
          <w:sz w:val="16"/>
          <w:szCs w:val="16"/>
        </w:rPr>
        <w:t>do</w:t>
      </w:r>
      <w:r>
        <w:rPr>
          <w:i/>
          <w:sz w:val="16"/>
          <w:szCs w:val="16"/>
        </w:rPr>
        <w:t xml:space="preserve"> </w:t>
      </w:r>
      <w:r>
        <w:rPr>
          <w:i/>
          <w:w w:val="103"/>
          <w:sz w:val="16"/>
          <w:szCs w:val="16"/>
        </w:rPr>
        <w:t>our</w:t>
      </w:r>
      <w:r>
        <w:rPr>
          <w:i/>
          <w:sz w:val="16"/>
          <w:szCs w:val="16"/>
        </w:rPr>
        <w:t xml:space="preserve"> </w:t>
      </w:r>
      <w:r>
        <w:rPr>
          <w:i/>
          <w:w w:val="103"/>
          <w:sz w:val="16"/>
          <w:szCs w:val="16"/>
        </w:rPr>
        <w:t>Customer</w:t>
      </w:r>
      <w:r>
        <w:rPr>
          <w:i/>
          <w:sz w:val="16"/>
          <w:szCs w:val="16"/>
        </w:rPr>
        <w:t xml:space="preserve"> </w:t>
      </w:r>
      <w:r>
        <w:rPr>
          <w:i/>
          <w:w w:val="103"/>
          <w:sz w:val="16"/>
          <w:szCs w:val="16"/>
        </w:rPr>
        <w:t>Segments</w:t>
      </w:r>
      <w:r>
        <w:rPr>
          <w:i/>
          <w:sz w:val="16"/>
          <w:szCs w:val="16"/>
        </w:rPr>
        <w:t xml:space="preserve"> </w:t>
      </w:r>
      <w:r>
        <w:rPr>
          <w:i/>
          <w:w w:val="103"/>
          <w:sz w:val="16"/>
          <w:szCs w:val="16"/>
        </w:rPr>
        <w:t>want</w:t>
      </w:r>
      <w:r>
        <w:rPr>
          <w:i/>
          <w:sz w:val="16"/>
          <w:szCs w:val="16"/>
        </w:rPr>
        <w:t xml:space="preserve"> </w:t>
      </w:r>
      <w:r>
        <w:rPr>
          <w:i/>
          <w:w w:val="103"/>
          <w:sz w:val="16"/>
          <w:szCs w:val="16"/>
        </w:rPr>
        <w:t>to</w:t>
      </w:r>
      <w:r>
        <w:rPr>
          <w:i/>
          <w:sz w:val="16"/>
          <w:szCs w:val="16"/>
        </w:rPr>
        <w:t xml:space="preserve"> </w:t>
      </w:r>
      <w:r>
        <w:rPr>
          <w:i/>
          <w:w w:val="103"/>
          <w:sz w:val="16"/>
          <w:szCs w:val="16"/>
        </w:rPr>
        <w:t>be</w:t>
      </w:r>
      <w:r>
        <w:rPr>
          <w:i/>
          <w:sz w:val="16"/>
          <w:szCs w:val="16"/>
        </w:rPr>
        <w:t xml:space="preserve"> </w:t>
      </w:r>
      <w:r>
        <w:rPr>
          <w:i/>
          <w:w w:val="103"/>
          <w:sz w:val="16"/>
          <w:szCs w:val="16"/>
        </w:rPr>
        <w:t>reached? How</w:t>
      </w:r>
      <w:r>
        <w:rPr>
          <w:i/>
          <w:sz w:val="16"/>
          <w:szCs w:val="16"/>
        </w:rPr>
        <w:t xml:space="preserve"> </w:t>
      </w:r>
      <w:r>
        <w:rPr>
          <w:i/>
          <w:w w:val="103"/>
          <w:sz w:val="16"/>
          <w:szCs w:val="16"/>
        </w:rPr>
        <w:t>are</w:t>
      </w:r>
      <w:r>
        <w:rPr>
          <w:i/>
          <w:sz w:val="16"/>
          <w:szCs w:val="16"/>
        </w:rPr>
        <w:t xml:space="preserve"> </w:t>
      </w:r>
      <w:r>
        <w:rPr>
          <w:i/>
          <w:w w:val="103"/>
          <w:sz w:val="16"/>
          <w:szCs w:val="16"/>
        </w:rPr>
        <w:t>we</w:t>
      </w:r>
      <w:r>
        <w:rPr>
          <w:i/>
          <w:sz w:val="16"/>
          <w:szCs w:val="16"/>
        </w:rPr>
        <w:t xml:space="preserve"> </w:t>
      </w:r>
      <w:r>
        <w:rPr>
          <w:i/>
          <w:w w:val="103"/>
          <w:sz w:val="16"/>
          <w:szCs w:val="16"/>
        </w:rPr>
        <w:t>reaching</w:t>
      </w:r>
      <w:r>
        <w:rPr>
          <w:i/>
          <w:sz w:val="16"/>
          <w:szCs w:val="16"/>
        </w:rPr>
        <w:t xml:space="preserve"> </w:t>
      </w:r>
      <w:r>
        <w:rPr>
          <w:i/>
          <w:w w:val="103"/>
          <w:sz w:val="16"/>
          <w:szCs w:val="16"/>
        </w:rPr>
        <w:t>them</w:t>
      </w:r>
      <w:r>
        <w:rPr>
          <w:i/>
          <w:sz w:val="16"/>
          <w:szCs w:val="16"/>
        </w:rPr>
        <w:t xml:space="preserve"> </w:t>
      </w:r>
      <w:r>
        <w:rPr>
          <w:i/>
          <w:w w:val="103"/>
          <w:sz w:val="16"/>
          <w:szCs w:val="16"/>
        </w:rPr>
        <w:t>now?</w:t>
      </w:r>
    </w:p>
    <w:p w14:paraId="5E366D49" w14:textId="77777777" w:rsidR="00577951" w:rsidRDefault="008C672B">
      <w:pPr>
        <w:spacing w:before="1" w:line="286" w:lineRule="auto"/>
        <w:ind w:left="27" w:right="3143"/>
        <w:rPr>
          <w:sz w:val="16"/>
          <w:szCs w:val="16"/>
        </w:rPr>
      </w:pPr>
      <w:r>
        <w:rPr>
          <w:i/>
          <w:w w:val="103"/>
          <w:sz w:val="16"/>
          <w:szCs w:val="16"/>
        </w:rPr>
        <w:t>How</w:t>
      </w:r>
      <w:r>
        <w:rPr>
          <w:i/>
          <w:sz w:val="16"/>
          <w:szCs w:val="16"/>
        </w:rPr>
        <w:t xml:space="preserve"> </w:t>
      </w:r>
      <w:r>
        <w:rPr>
          <w:i/>
          <w:w w:val="103"/>
          <w:sz w:val="16"/>
          <w:szCs w:val="16"/>
        </w:rPr>
        <w:t>are</w:t>
      </w:r>
      <w:r>
        <w:rPr>
          <w:i/>
          <w:sz w:val="16"/>
          <w:szCs w:val="16"/>
        </w:rPr>
        <w:t xml:space="preserve"> </w:t>
      </w:r>
      <w:r>
        <w:rPr>
          <w:i/>
          <w:w w:val="103"/>
          <w:sz w:val="16"/>
          <w:szCs w:val="16"/>
        </w:rPr>
        <w:t>our</w:t>
      </w:r>
      <w:r>
        <w:rPr>
          <w:i/>
          <w:sz w:val="16"/>
          <w:szCs w:val="16"/>
        </w:rPr>
        <w:t xml:space="preserve"> </w:t>
      </w:r>
      <w:r>
        <w:rPr>
          <w:i/>
          <w:w w:val="103"/>
          <w:sz w:val="16"/>
          <w:szCs w:val="16"/>
        </w:rPr>
        <w:t>Channels</w:t>
      </w:r>
      <w:r>
        <w:rPr>
          <w:i/>
          <w:sz w:val="16"/>
          <w:szCs w:val="16"/>
        </w:rPr>
        <w:t xml:space="preserve"> </w:t>
      </w:r>
      <w:r>
        <w:rPr>
          <w:i/>
          <w:w w:val="103"/>
          <w:sz w:val="16"/>
          <w:szCs w:val="16"/>
        </w:rPr>
        <w:t>integrated? Which</w:t>
      </w:r>
      <w:r>
        <w:rPr>
          <w:i/>
          <w:sz w:val="16"/>
          <w:szCs w:val="16"/>
        </w:rPr>
        <w:t xml:space="preserve"> </w:t>
      </w:r>
      <w:r>
        <w:rPr>
          <w:i/>
          <w:w w:val="103"/>
          <w:sz w:val="16"/>
          <w:szCs w:val="16"/>
        </w:rPr>
        <w:t>ones</w:t>
      </w:r>
      <w:r>
        <w:rPr>
          <w:i/>
          <w:sz w:val="16"/>
          <w:szCs w:val="16"/>
        </w:rPr>
        <w:t xml:space="preserve"> </w:t>
      </w:r>
      <w:r>
        <w:rPr>
          <w:i/>
          <w:w w:val="103"/>
          <w:sz w:val="16"/>
          <w:szCs w:val="16"/>
        </w:rPr>
        <w:t>work</w:t>
      </w:r>
      <w:r>
        <w:rPr>
          <w:i/>
          <w:sz w:val="16"/>
          <w:szCs w:val="16"/>
        </w:rPr>
        <w:t xml:space="preserve"> </w:t>
      </w:r>
      <w:r>
        <w:rPr>
          <w:i/>
          <w:w w:val="103"/>
          <w:sz w:val="16"/>
          <w:szCs w:val="16"/>
        </w:rPr>
        <w:t>best?</w:t>
      </w:r>
    </w:p>
    <w:p w14:paraId="690B7EA1" w14:textId="77777777" w:rsidR="00577951" w:rsidRDefault="008C672B">
      <w:pPr>
        <w:spacing w:before="1"/>
        <w:ind w:left="27"/>
        <w:rPr>
          <w:sz w:val="16"/>
          <w:szCs w:val="16"/>
        </w:rPr>
      </w:pPr>
      <w:r>
        <w:rPr>
          <w:i/>
          <w:w w:val="103"/>
          <w:sz w:val="16"/>
          <w:szCs w:val="16"/>
        </w:rPr>
        <w:t>Which</w:t>
      </w:r>
      <w:r>
        <w:rPr>
          <w:i/>
          <w:sz w:val="16"/>
          <w:szCs w:val="16"/>
        </w:rPr>
        <w:t xml:space="preserve"> </w:t>
      </w:r>
      <w:r>
        <w:rPr>
          <w:i/>
          <w:w w:val="103"/>
          <w:sz w:val="16"/>
          <w:szCs w:val="16"/>
        </w:rPr>
        <w:t>ones</w:t>
      </w:r>
      <w:r>
        <w:rPr>
          <w:i/>
          <w:sz w:val="16"/>
          <w:szCs w:val="16"/>
        </w:rPr>
        <w:t xml:space="preserve"> </w:t>
      </w:r>
      <w:r>
        <w:rPr>
          <w:i/>
          <w:w w:val="103"/>
          <w:sz w:val="16"/>
          <w:szCs w:val="16"/>
        </w:rPr>
        <w:t>are</w:t>
      </w:r>
      <w:r>
        <w:rPr>
          <w:i/>
          <w:sz w:val="16"/>
          <w:szCs w:val="16"/>
        </w:rPr>
        <w:t xml:space="preserve"> </w:t>
      </w:r>
      <w:r>
        <w:rPr>
          <w:i/>
          <w:w w:val="103"/>
          <w:sz w:val="16"/>
          <w:szCs w:val="16"/>
        </w:rPr>
        <w:t>most</w:t>
      </w:r>
      <w:r>
        <w:rPr>
          <w:i/>
          <w:sz w:val="16"/>
          <w:szCs w:val="16"/>
        </w:rPr>
        <w:t xml:space="preserve"> </w:t>
      </w:r>
      <w:r>
        <w:rPr>
          <w:i/>
          <w:w w:val="103"/>
          <w:sz w:val="16"/>
          <w:szCs w:val="16"/>
        </w:rPr>
        <w:t>cost-efficient?</w:t>
      </w:r>
    </w:p>
    <w:p w14:paraId="7905E304" w14:textId="77777777" w:rsidR="00577951" w:rsidRDefault="008C672B">
      <w:pPr>
        <w:spacing w:before="36"/>
        <w:ind w:left="27"/>
        <w:rPr>
          <w:sz w:val="16"/>
          <w:szCs w:val="16"/>
        </w:rPr>
      </w:pPr>
      <w:r>
        <w:rPr>
          <w:i/>
          <w:w w:val="103"/>
          <w:sz w:val="16"/>
          <w:szCs w:val="16"/>
        </w:rPr>
        <w:t>How</w:t>
      </w:r>
      <w:r>
        <w:rPr>
          <w:i/>
          <w:sz w:val="16"/>
          <w:szCs w:val="16"/>
        </w:rPr>
        <w:t xml:space="preserve"> </w:t>
      </w:r>
      <w:r>
        <w:rPr>
          <w:i/>
          <w:w w:val="103"/>
          <w:sz w:val="16"/>
          <w:szCs w:val="16"/>
        </w:rPr>
        <w:t>are</w:t>
      </w:r>
      <w:r>
        <w:rPr>
          <w:i/>
          <w:sz w:val="16"/>
          <w:szCs w:val="16"/>
        </w:rPr>
        <w:t xml:space="preserve"> </w:t>
      </w:r>
      <w:r>
        <w:rPr>
          <w:i/>
          <w:w w:val="103"/>
          <w:sz w:val="16"/>
          <w:szCs w:val="16"/>
        </w:rPr>
        <w:t>we</w:t>
      </w:r>
      <w:r>
        <w:rPr>
          <w:i/>
          <w:sz w:val="16"/>
          <w:szCs w:val="16"/>
        </w:rPr>
        <w:t xml:space="preserve"> </w:t>
      </w:r>
      <w:r>
        <w:rPr>
          <w:i/>
          <w:w w:val="103"/>
          <w:sz w:val="16"/>
          <w:szCs w:val="16"/>
        </w:rPr>
        <w:t>integrating</w:t>
      </w:r>
      <w:r>
        <w:rPr>
          <w:i/>
          <w:sz w:val="16"/>
          <w:szCs w:val="16"/>
        </w:rPr>
        <w:t xml:space="preserve"> </w:t>
      </w:r>
      <w:r>
        <w:rPr>
          <w:i/>
          <w:w w:val="103"/>
          <w:sz w:val="16"/>
          <w:szCs w:val="16"/>
        </w:rPr>
        <w:t>them</w:t>
      </w:r>
      <w:r>
        <w:rPr>
          <w:i/>
          <w:sz w:val="16"/>
          <w:szCs w:val="16"/>
        </w:rPr>
        <w:t xml:space="preserve"> </w:t>
      </w:r>
      <w:r>
        <w:rPr>
          <w:i/>
          <w:w w:val="103"/>
          <w:sz w:val="16"/>
          <w:szCs w:val="16"/>
        </w:rPr>
        <w:t>with</w:t>
      </w:r>
      <w:r>
        <w:rPr>
          <w:i/>
          <w:sz w:val="16"/>
          <w:szCs w:val="16"/>
        </w:rPr>
        <w:t xml:space="preserve"> </w:t>
      </w:r>
      <w:r>
        <w:rPr>
          <w:i/>
          <w:w w:val="103"/>
          <w:sz w:val="16"/>
          <w:szCs w:val="16"/>
        </w:rPr>
        <w:t>customer</w:t>
      </w:r>
      <w:r>
        <w:rPr>
          <w:i/>
          <w:sz w:val="16"/>
          <w:szCs w:val="16"/>
        </w:rPr>
        <w:t xml:space="preserve"> </w:t>
      </w:r>
      <w:r>
        <w:rPr>
          <w:i/>
          <w:w w:val="103"/>
          <w:sz w:val="16"/>
          <w:szCs w:val="16"/>
        </w:rPr>
        <w:t>routines?</w:t>
      </w:r>
    </w:p>
    <w:p w14:paraId="71E30C4F" w14:textId="44180115" w:rsidR="00577951" w:rsidRDefault="002B2B57">
      <w:pPr>
        <w:spacing w:before="6" w:line="100" w:lineRule="exact"/>
        <w:rPr>
          <w:sz w:val="10"/>
          <w:szCs w:val="10"/>
        </w:rPr>
      </w:pPr>
      <w:r>
        <w:rPr>
          <w:noProof/>
        </w:rPr>
        <mc:AlternateContent>
          <mc:Choice Requires="wps">
            <w:drawing>
              <wp:anchor distT="0" distB="0" distL="114300" distR="114300" simplePos="0" relativeHeight="251665408" behindDoc="0" locked="0" layoutInCell="1" allowOverlap="1" wp14:anchorId="67EE6D06" wp14:editId="23DE76A4">
                <wp:simplePos x="0" y="0"/>
                <wp:positionH relativeFrom="column">
                  <wp:posOffset>2653</wp:posOffset>
                </wp:positionH>
                <wp:positionV relativeFrom="paragraph">
                  <wp:posOffset>56490</wp:posOffset>
                </wp:positionV>
                <wp:extent cx="3686536" cy="2013995"/>
                <wp:effectExtent l="0" t="0" r="9525" b="18415"/>
                <wp:wrapNone/>
                <wp:docPr id="405" name="Text Box 405"/>
                <wp:cNvGraphicFramePr/>
                <a:graphic xmlns:a="http://schemas.openxmlformats.org/drawingml/2006/main">
                  <a:graphicData uri="http://schemas.microsoft.com/office/word/2010/wordprocessingShape">
                    <wps:wsp>
                      <wps:cNvSpPr txBox="1"/>
                      <wps:spPr>
                        <a:xfrm>
                          <a:off x="0" y="0"/>
                          <a:ext cx="3686536" cy="2013995"/>
                        </a:xfrm>
                        <a:prstGeom prst="rect">
                          <a:avLst/>
                        </a:prstGeom>
                        <a:solidFill>
                          <a:schemeClr val="tx1"/>
                        </a:solidFill>
                        <a:ln w="6350">
                          <a:solidFill>
                            <a:prstClr val="black"/>
                          </a:solidFill>
                        </a:ln>
                      </wps:spPr>
                      <wps:txbx>
                        <w:txbxContent>
                          <w:p w14:paraId="541BA865" w14:textId="7319E987" w:rsidR="002B2B57" w:rsidRPr="00D926F4" w:rsidRDefault="002B2B57" w:rsidP="002B2B57">
                            <w:pPr>
                              <w:rPr>
                                <w:color w:val="FFFFFF" w:themeColor="background1"/>
                              </w:rPr>
                            </w:pPr>
                            <w:r w:rsidRPr="00D926F4">
                              <w:rPr>
                                <w:color w:val="FFFFFF" w:themeColor="background1"/>
                              </w:rPr>
                              <w:t>We would reach them through their company</w:t>
                            </w:r>
                            <w:r w:rsidR="00AF0F9E" w:rsidRPr="00D926F4">
                              <w:rPr>
                                <w:color w:val="FFFFFF" w:themeColor="background1"/>
                              </w:rPr>
                              <w:t>. Since we’re installing the</w:t>
                            </w:r>
                            <w:r w:rsidR="00D926F4" w:rsidRPr="00D926F4">
                              <w:rPr>
                                <w:color w:val="FFFFFF" w:themeColor="background1"/>
                              </w:rPr>
                              <w:t xml:space="preserve">se vending machines in company offices, we can use those companies as a direct and easy way to reach our customer segments. Promotion and marketing of the product to consumers will be easy and inexpensive once we have the vending machine installed in an office. </w:t>
                            </w:r>
                          </w:p>
                          <w:p w14:paraId="4420C8B8" w14:textId="63A6C579" w:rsidR="00D926F4" w:rsidRPr="00D926F4" w:rsidRDefault="00D926F4" w:rsidP="002B2B57">
                            <w:pPr>
                              <w:rPr>
                                <w:color w:val="FFFFFF" w:themeColor="background1"/>
                              </w:rPr>
                            </w:pPr>
                            <w:r w:rsidRPr="00D926F4">
                              <w:rPr>
                                <w:color w:val="FFFFFF" w:themeColor="background1"/>
                              </w:rPr>
                              <w:t xml:space="preserve">A marketing cost that we would face is using marketing and sales channels to acquire new customers and companies. </w:t>
                            </w:r>
                          </w:p>
                          <w:p w14:paraId="2444609B" w14:textId="639DE2E4" w:rsidR="002B2B57" w:rsidRPr="00D926F4" w:rsidRDefault="00D926F4" w:rsidP="002B2B57">
                            <w:pPr>
                              <w:rPr>
                                <w:color w:val="FFFFFF" w:themeColor="background1"/>
                              </w:rPr>
                            </w:pPr>
                            <w:r w:rsidRPr="00D926F4">
                              <w:rPr>
                                <w:color w:val="FFFFFF" w:themeColor="background1"/>
                              </w:rPr>
                              <w:t>To d</w:t>
                            </w:r>
                            <w:r w:rsidR="002B2B57" w:rsidRPr="00D926F4">
                              <w:rPr>
                                <w:color w:val="FFFFFF" w:themeColor="background1"/>
                              </w:rPr>
                              <w:t>irect</w:t>
                            </w:r>
                            <w:r w:rsidRPr="00D926F4">
                              <w:rPr>
                                <w:color w:val="FFFFFF" w:themeColor="background1"/>
                              </w:rPr>
                              <w:t xml:space="preserve">ly communicate with our customers, we will use </w:t>
                            </w:r>
                            <w:r w:rsidR="002B2B57" w:rsidRPr="00D926F4">
                              <w:rPr>
                                <w:color w:val="FFFFFF" w:themeColor="background1"/>
                              </w:rPr>
                              <w:t>our app</w:t>
                            </w:r>
                            <w:r w:rsidRPr="00D926F4">
                              <w:rPr>
                                <w:color w:val="FFFFFF" w:themeColor="background1"/>
                              </w:rPr>
                              <w:t xml:space="preserve"> to show them</w:t>
                            </w:r>
                            <w:r w:rsidR="002B2B57" w:rsidRPr="00D926F4">
                              <w:rPr>
                                <w:color w:val="FFFFFF" w:themeColor="background1"/>
                              </w:rPr>
                              <w:t xml:space="preserve"> menus</w:t>
                            </w:r>
                            <w:r w:rsidRPr="00D926F4">
                              <w:rPr>
                                <w:color w:val="FFFFFF" w:themeColor="background1"/>
                              </w:rPr>
                              <w:t xml:space="preserve"> so they can</w:t>
                            </w:r>
                            <w:r w:rsidR="002B2B57" w:rsidRPr="00D926F4">
                              <w:rPr>
                                <w:color w:val="FFFFFF" w:themeColor="background1"/>
                              </w:rPr>
                              <w:t xml:space="preserve"> order </w:t>
                            </w:r>
                            <w:r w:rsidRPr="00D926F4">
                              <w:rPr>
                                <w:color w:val="FFFFFF" w:themeColor="background1"/>
                              </w:rPr>
                              <w:t xml:space="preserve">meals </w:t>
                            </w:r>
                            <w:r w:rsidR="002B2B57" w:rsidRPr="00D926F4">
                              <w:rPr>
                                <w:color w:val="FFFFFF" w:themeColor="background1"/>
                              </w:rPr>
                              <w:t xml:space="preserve">for future weeks </w:t>
                            </w:r>
                            <w:r w:rsidRPr="00D926F4">
                              <w:rPr>
                                <w:color w:val="FFFFFF" w:themeColor="background1"/>
                              </w:rPr>
                              <w:t>as well as use it to gain feedback and enhance the user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E6D06" id="Text Box 405" o:spid="_x0000_s1033" type="#_x0000_t202" style="position:absolute;margin-left:.2pt;margin-top:4.45pt;width:290.3pt;height:15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" fillcolor="black [3213]" strokeweight=".5pt">
                <v:textbox>
                  <w:txbxContent>
                    <w:p w14:paraId="541BA865" w14:textId="7319E987" w:rsidR="002B2B57" w:rsidRPr="00D926F4" w:rsidRDefault="002B2B57" w:rsidP="002B2B57">
                      <w:pPr>
                        <w:rPr>
                          <w:color w:val="FFFFFF" w:themeColor="background1"/>
                        </w:rPr>
                      </w:pPr>
                      <w:r w:rsidRPr="00D926F4">
                        <w:rPr>
                          <w:color w:val="FFFFFF" w:themeColor="background1"/>
                        </w:rPr>
                        <w:t>We would reach them through their company</w:t>
                      </w:r>
                      <w:r w:rsidR="00AF0F9E" w:rsidRPr="00D926F4">
                        <w:rPr>
                          <w:color w:val="FFFFFF" w:themeColor="background1"/>
                        </w:rPr>
                        <w:t>. Since we’re installing the</w:t>
                      </w:r>
                      <w:r w:rsidR="00D926F4" w:rsidRPr="00D926F4">
                        <w:rPr>
                          <w:color w:val="FFFFFF" w:themeColor="background1"/>
                        </w:rPr>
                        <w:t xml:space="preserve">se vending machines in company offices, we can use those companies as a direct and easy way to reach our customer segments. Promotion and marketing of the product to consumers will be easy and inexpensive once we have the vending machine installed in an office. </w:t>
                      </w:r>
                    </w:p>
                    <w:p w14:paraId="4420C8B8" w14:textId="63A6C579" w:rsidR="00D926F4" w:rsidRPr="00D926F4" w:rsidRDefault="00D926F4" w:rsidP="002B2B57">
                      <w:pPr>
                        <w:rPr>
                          <w:color w:val="FFFFFF" w:themeColor="background1"/>
                        </w:rPr>
                      </w:pPr>
                      <w:r w:rsidRPr="00D926F4">
                        <w:rPr>
                          <w:color w:val="FFFFFF" w:themeColor="background1"/>
                        </w:rPr>
                        <w:t xml:space="preserve">A marketing cost that we would face is using marketing and sales channels to acquire new customers and companies. </w:t>
                      </w:r>
                    </w:p>
                    <w:p w14:paraId="2444609B" w14:textId="639DE2E4" w:rsidR="002B2B57" w:rsidRPr="00D926F4" w:rsidRDefault="00D926F4" w:rsidP="002B2B57">
                      <w:pPr>
                        <w:rPr>
                          <w:color w:val="FFFFFF" w:themeColor="background1"/>
                        </w:rPr>
                      </w:pPr>
                      <w:r w:rsidRPr="00D926F4">
                        <w:rPr>
                          <w:color w:val="FFFFFF" w:themeColor="background1"/>
                        </w:rPr>
                        <w:t>To d</w:t>
                      </w:r>
                      <w:r w:rsidR="002B2B57" w:rsidRPr="00D926F4">
                        <w:rPr>
                          <w:color w:val="FFFFFF" w:themeColor="background1"/>
                        </w:rPr>
                        <w:t>irect</w:t>
                      </w:r>
                      <w:r w:rsidRPr="00D926F4">
                        <w:rPr>
                          <w:color w:val="FFFFFF" w:themeColor="background1"/>
                        </w:rPr>
                        <w:t xml:space="preserve">ly communicate with our customers, we will use </w:t>
                      </w:r>
                      <w:r w:rsidR="002B2B57" w:rsidRPr="00D926F4">
                        <w:rPr>
                          <w:color w:val="FFFFFF" w:themeColor="background1"/>
                        </w:rPr>
                        <w:t>our app</w:t>
                      </w:r>
                      <w:r w:rsidRPr="00D926F4">
                        <w:rPr>
                          <w:color w:val="FFFFFF" w:themeColor="background1"/>
                        </w:rPr>
                        <w:t xml:space="preserve"> to show them</w:t>
                      </w:r>
                      <w:r w:rsidR="002B2B57" w:rsidRPr="00D926F4">
                        <w:rPr>
                          <w:color w:val="FFFFFF" w:themeColor="background1"/>
                        </w:rPr>
                        <w:t xml:space="preserve"> menus</w:t>
                      </w:r>
                      <w:r w:rsidRPr="00D926F4">
                        <w:rPr>
                          <w:color w:val="FFFFFF" w:themeColor="background1"/>
                        </w:rPr>
                        <w:t xml:space="preserve"> so they can</w:t>
                      </w:r>
                      <w:r w:rsidR="002B2B57" w:rsidRPr="00D926F4">
                        <w:rPr>
                          <w:color w:val="FFFFFF" w:themeColor="background1"/>
                        </w:rPr>
                        <w:t xml:space="preserve"> order </w:t>
                      </w:r>
                      <w:r w:rsidRPr="00D926F4">
                        <w:rPr>
                          <w:color w:val="FFFFFF" w:themeColor="background1"/>
                        </w:rPr>
                        <w:t xml:space="preserve">meals </w:t>
                      </w:r>
                      <w:r w:rsidR="002B2B57" w:rsidRPr="00D926F4">
                        <w:rPr>
                          <w:color w:val="FFFFFF" w:themeColor="background1"/>
                        </w:rPr>
                        <w:t xml:space="preserve">for future weeks </w:t>
                      </w:r>
                      <w:r w:rsidRPr="00D926F4">
                        <w:rPr>
                          <w:color w:val="FFFFFF" w:themeColor="background1"/>
                        </w:rPr>
                        <w:t>as well as use it to gain feedback and enhance the user experience.</w:t>
                      </w:r>
                    </w:p>
                  </w:txbxContent>
                </v:textbox>
              </v:shape>
            </w:pict>
          </mc:Fallback>
        </mc:AlternateContent>
      </w:r>
      <w:r w:rsidR="008C672B">
        <w:br w:type="column"/>
      </w:r>
    </w:p>
    <w:p w14:paraId="2E5C1648" w14:textId="77777777" w:rsidR="00577951" w:rsidRDefault="008C672B">
      <w:pPr>
        <w:spacing w:line="254" w:lineRule="auto"/>
        <w:ind w:left="46" w:right="327"/>
        <w:rPr>
          <w:sz w:val="37"/>
          <w:szCs w:val="37"/>
        </w:rPr>
      </w:pPr>
      <w:r>
        <w:rPr>
          <w:b/>
          <w:color w:val="BAABA7"/>
          <w:w w:val="101"/>
          <w:sz w:val="37"/>
          <w:szCs w:val="37"/>
        </w:rPr>
        <w:t>CUSTOMER SEGMENTS</w:t>
      </w:r>
    </w:p>
    <w:p w14:paraId="1DCF8B12" w14:textId="77777777" w:rsidR="00577951" w:rsidRDefault="00577951">
      <w:pPr>
        <w:spacing w:before="10" w:line="220" w:lineRule="exact"/>
        <w:rPr>
          <w:sz w:val="22"/>
          <w:szCs w:val="22"/>
        </w:rPr>
      </w:pPr>
    </w:p>
    <w:p w14:paraId="3E16ECE2" w14:textId="5DF1A9B0" w:rsidR="00577951" w:rsidRDefault="002B2B57">
      <w:pPr>
        <w:rPr>
          <w:sz w:val="16"/>
          <w:szCs w:val="16"/>
        </w:rPr>
        <w:sectPr w:rsidR="00577951">
          <w:type w:val="continuous"/>
          <w:pgSz w:w="31660" w:h="23760" w:orient="landscape"/>
          <w:pgMar w:top="520" w:right="2560" w:bottom="0" w:left="180" w:header="720" w:footer="720" w:gutter="0"/>
          <w:cols w:num="5" w:space="720" w:equalWidth="0">
            <w:col w:w="4675" w:space="767"/>
            <w:col w:w="4470" w:space="3471"/>
            <w:col w:w="4483" w:space="524"/>
            <w:col w:w="5869" w:space="1989"/>
            <w:col w:w="2672"/>
          </w:cols>
        </w:sectPr>
      </w:pPr>
      <w:r>
        <w:rPr>
          <w:i/>
          <w:noProof/>
          <w:sz w:val="16"/>
          <w:szCs w:val="16"/>
        </w:rPr>
        <mc:AlternateContent>
          <mc:Choice Requires="wps">
            <w:drawing>
              <wp:anchor distT="0" distB="0" distL="114300" distR="114300" simplePos="0" relativeHeight="251663360" behindDoc="0" locked="0" layoutInCell="1" allowOverlap="1" wp14:anchorId="2EA6D716" wp14:editId="77F2DE01">
                <wp:simplePos x="0" y="0"/>
                <wp:positionH relativeFrom="column">
                  <wp:posOffset>-4081</wp:posOffset>
                </wp:positionH>
                <wp:positionV relativeFrom="paragraph">
                  <wp:posOffset>260543</wp:posOffset>
                </wp:positionV>
                <wp:extent cx="2468241" cy="1715784"/>
                <wp:effectExtent l="0" t="0" r="8890" b="11430"/>
                <wp:wrapNone/>
                <wp:docPr id="404" name="Text Box 404"/>
                <wp:cNvGraphicFramePr/>
                <a:graphic xmlns:a="http://schemas.openxmlformats.org/drawingml/2006/main">
                  <a:graphicData uri="http://schemas.microsoft.com/office/word/2010/wordprocessingShape">
                    <wps:wsp>
                      <wps:cNvSpPr txBox="1"/>
                      <wps:spPr>
                        <a:xfrm>
                          <a:off x="0" y="0"/>
                          <a:ext cx="2468241" cy="1715784"/>
                        </a:xfrm>
                        <a:prstGeom prst="rect">
                          <a:avLst/>
                        </a:prstGeom>
                        <a:solidFill>
                          <a:schemeClr val="tx1"/>
                        </a:solidFill>
                        <a:ln w="6350">
                          <a:solidFill>
                            <a:prstClr val="black"/>
                          </a:solidFill>
                        </a:ln>
                      </wps:spPr>
                      <wps:txbx>
                        <w:txbxContent>
                          <w:p w14:paraId="4D83B2E1" w14:textId="51780E15" w:rsidR="002B2B57" w:rsidRPr="00274744" w:rsidRDefault="002B2B57">
                            <w:pPr>
                              <w:rPr>
                                <w:color w:val="FFFFFF" w:themeColor="background1"/>
                                <w:sz w:val="24"/>
                                <w:szCs w:val="24"/>
                              </w:rPr>
                            </w:pPr>
                            <w:r w:rsidRPr="00274744">
                              <w:rPr>
                                <w:color w:val="FFFFFF" w:themeColor="background1"/>
                                <w:sz w:val="24"/>
                                <w:szCs w:val="24"/>
                              </w:rPr>
                              <w:t xml:space="preserve">Building owners </w:t>
                            </w:r>
                            <w:r w:rsidR="00392D87" w:rsidRPr="00274744">
                              <w:rPr>
                                <w:color w:val="FFFFFF" w:themeColor="background1"/>
                                <w:sz w:val="24"/>
                                <w:szCs w:val="24"/>
                              </w:rPr>
                              <w:t xml:space="preserve">– </w:t>
                            </w:r>
                          </w:p>
                          <w:p w14:paraId="2C2917AA" w14:textId="26F4851B" w:rsidR="00392D87" w:rsidRPr="00274744" w:rsidRDefault="00392D87">
                            <w:pPr>
                              <w:rPr>
                                <w:color w:val="FFFFFF" w:themeColor="background1"/>
                                <w:sz w:val="24"/>
                                <w:szCs w:val="24"/>
                              </w:rPr>
                            </w:pPr>
                            <w:r w:rsidRPr="00274744">
                              <w:rPr>
                                <w:color w:val="FFFFFF" w:themeColor="background1"/>
                                <w:sz w:val="24"/>
                                <w:szCs w:val="24"/>
                              </w:rPr>
                              <w:t>We are creating value for building owners as implementing our product in their buildings generates another source of revenue for owners. We will be paying building owners a percentage fee for letting us have our vending machine in their building.</w:t>
                            </w:r>
                          </w:p>
                          <w:p w14:paraId="019AAC0C" w14:textId="09554F3E" w:rsidR="002B2B57" w:rsidRPr="00274744" w:rsidRDefault="002B2B57">
                            <w:pPr>
                              <w:rPr>
                                <w:color w:val="FFFFFF" w:themeColor="background1"/>
                                <w:sz w:val="24"/>
                                <w:szCs w:val="24"/>
                              </w:rPr>
                            </w:pPr>
                          </w:p>
                          <w:p w14:paraId="07D7043F" w14:textId="77777777" w:rsidR="002B2B57" w:rsidRPr="00274744" w:rsidRDefault="002B2B57">
                            <w:pPr>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A6D716" id="Text Box 404" o:spid="_x0000_s1034" type="#_x0000_t202" style="position:absolute;margin-left:-.3pt;margin-top:20.5pt;width:194.35pt;height:135.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" fillcolor="black [3213]" strokeweight=".5pt">
                <v:textbox>
                  <w:txbxContent>
                    <w:p w14:paraId="4D83B2E1" w14:textId="51780E15" w:rsidR="002B2B57" w:rsidRPr="00274744" w:rsidRDefault="002B2B57">
                      <w:pPr>
                        <w:rPr>
                          <w:color w:val="FFFFFF" w:themeColor="background1"/>
                          <w:sz w:val="24"/>
                          <w:szCs w:val="24"/>
                        </w:rPr>
                      </w:pPr>
                      <w:r w:rsidRPr="00274744">
                        <w:rPr>
                          <w:color w:val="FFFFFF" w:themeColor="background1"/>
                          <w:sz w:val="24"/>
                          <w:szCs w:val="24"/>
                        </w:rPr>
                        <w:t xml:space="preserve">Building owners </w:t>
                      </w:r>
                      <w:r w:rsidR="00392D87" w:rsidRPr="00274744">
                        <w:rPr>
                          <w:color w:val="FFFFFF" w:themeColor="background1"/>
                          <w:sz w:val="24"/>
                          <w:szCs w:val="24"/>
                        </w:rPr>
                        <w:t xml:space="preserve">– </w:t>
                      </w:r>
                    </w:p>
                    <w:p w14:paraId="2C2917AA" w14:textId="26F4851B" w:rsidR="00392D87" w:rsidRPr="00274744" w:rsidRDefault="00392D87">
                      <w:pPr>
                        <w:rPr>
                          <w:color w:val="FFFFFF" w:themeColor="background1"/>
                          <w:sz w:val="24"/>
                          <w:szCs w:val="24"/>
                        </w:rPr>
                      </w:pPr>
                      <w:r w:rsidRPr="00274744">
                        <w:rPr>
                          <w:color w:val="FFFFFF" w:themeColor="background1"/>
                          <w:sz w:val="24"/>
                          <w:szCs w:val="24"/>
                        </w:rPr>
                        <w:t>We are creating value for building owners as implementing our product in their buildings generates another source of revenue for owners. We will be paying building owners a percentage fee for letting us have our vending machine in their building.</w:t>
                      </w:r>
                    </w:p>
                    <w:p w14:paraId="019AAC0C" w14:textId="09554F3E" w:rsidR="002B2B57" w:rsidRPr="00274744" w:rsidRDefault="002B2B57">
                      <w:pPr>
                        <w:rPr>
                          <w:color w:val="FFFFFF" w:themeColor="background1"/>
                          <w:sz w:val="24"/>
                          <w:szCs w:val="24"/>
                        </w:rPr>
                      </w:pPr>
                    </w:p>
                    <w:p w14:paraId="07D7043F" w14:textId="77777777" w:rsidR="002B2B57" w:rsidRPr="00274744" w:rsidRDefault="002B2B57">
                      <w:pPr>
                        <w:rPr>
                          <w:color w:val="FFFFFF" w:themeColor="background1"/>
                          <w:sz w:val="24"/>
                          <w:szCs w:val="24"/>
                        </w:rPr>
                      </w:pPr>
                    </w:p>
                  </w:txbxContent>
                </v:textbox>
              </v:shape>
            </w:pict>
          </mc:Fallback>
        </mc:AlternateContent>
      </w:r>
      <w:r w:rsidR="008C672B">
        <w:rPr>
          <w:i/>
          <w:w w:val="103"/>
          <w:sz w:val="16"/>
          <w:szCs w:val="16"/>
        </w:rPr>
        <w:t>For</w:t>
      </w:r>
      <w:r w:rsidR="008C672B">
        <w:rPr>
          <w:i/>
          <w:sz w:val="16"/>
          <w:szCs w:val="16"/>
        </w:rPr>
        <w:t xml:space="preserve"> </w:t>
      </w:r>
      <w:r w:rsidR="008C672B">
        <w:rPr>
          <w:i/>
          <w:w w:val="103"/>
          <w:sz w:val="16"/>
          <w:szCs w:val="16"/>
        </w:rPr>
        <w:t>whom</w:t>
      </w:r>
      <w:r w:rsidR="008C672B">
        <w:rPr>
          <w:i/>
          <w:sz w:val="16"/>
          <w:szCs w:val="16"/>
        </w:rPr>
        <w:t xml:space="preserve"> </w:t>
      </w:r>
      <w:r w:rsidR="008C672B">
        <w:rPr>
          <w:i/>
          <w:w w:val="103"/>
          <w:sz w:val="16"/>
          <w:szCs w:val="16"/>
        </w:rPr>
        <w:t>are</w:t>
      </w:r>
      <w:r w:rsidR="008C672B">
        <w:rPr>
          <w:i/>
          <w:sz w:val="16"/>
          <w:szCs w:val="16"/>
        </w:rPr>
        <w:t xml:space="preserve"> </w:t>
      </w:r>
      <w:r w:rsidR="008C672B">
        <w:rPr>
          <w:i/>
          <w:w w:val="103"/>
          <w:sz w:val="16"/>
          <w:szCs w:val="16"/>
        </w:rPr>
        <w:t>we</w:t>
      </w:r>
      <w:r w:rsidR="008C672B">
        <w:rPr>
          <w:i/>
          <w:sz w:val="16"/>
          <w:szCs w:val="16"/>
        </w:rPr>
        <w:t xml:space="preserve"> </w:t>
      </w:r>
      <w:r w:rsidR="008C672B">
        <w:rPr>
          <w:i/>
          <w:w w:val="103"/>
          <w:sz w:val="16"/>
          <w:szCs w:val="16"/>
        </w:rPr>
        <w:t>creating</w:t>
      </w:r>
      <w:r w:rsidR="008C672B">
        <w:rPr>
          <w:i/>
          <w:sz w:val="16"/>
          <w:szCs w:val="16"/>
        </w:rPr>
        <w:t xml:space="preserve"> </w:t>
      </w:r>
      <w:r w:rsidR="008C672B">
        <w:rPr>
          <w:i/>
          <w:w w:val="103"/>
          <w:sz w:val="16"/>
          <w:szCs w:val="16"/>
        </w:rPr>
        <w:t>value?</w:t>
      </w:r>
    </w:p>
    <w:p w14:paraId="108A6E8D" w14:textId="77777777" w:rsidR="00577951" w:rsidRDefault="00577951">
      <w:pPr>
        <w:spacing w:line="200" w:lineRule="exact"/>
      </w:pPr>
    </w:p>
    <w:p w14:paraId="29BFBF89" w14:textId="4BA9A6CB" w:rsidR="00577951" w:rsidRDefault="006C322B">
      <w:pPr>
        <w:spacing w:line="200" w:lineRule="exact"/>
      </w:pPr>
      <w:r>
        <w:rPr>
          <w:noProof/>
        </w:rPr>
        <mc:AlternateContent>
          <mc:Choice Requires="wps">
            <w:drawing>
              <wp:anchor distT="0" distB="0" distL="114300" distR="114300" simplePos="0" relativeHeight="251674624" behindDoc="0" locked="0" layoutInCell="1" allowOverlap="1" wp14:anchorId="4670972E" wp14:editId="2B692086">
                <wp:simplePos x="0" y="0"/>
                <wp:positionH relativeFrom="column">
                  <wp:posOffset>8585319</wp:posOffset>
                </wp:positionH>
                <wp:positionV relativeFrom="paragraph">
                  <wp:posOffset>53898</wp:posOffset>
                </wp:positionV>
                <wp:extent cx="2623559" cy="2696815"/>
                <wp:effectExtent l="0" t="0" r="18415" b="8890"/>
                <wp:wrapNone/>
                <wp:docPr id="412" name="Text Box 412"/>
                <wp:cNvGraphicFramePr/>
                <a:graphic xmlns:a="http://schemas.openxmlformats.org/drawingml/2006/main">
                  <a:graphicData uri="http://schemas.microsoft.com/office/word/2010/wordprocessingShape">
                    <wps:wsp>
                      <wps:cNvSpPr txBox="1"/>
                      <wps:spPr>
                        <a:xfrm>
                          <a:off x="0" y="0"/>
                          <a:ext cx="2623559" cy="2696815"/>
                        </a:xfrm>
                        <a:prstGeom prst="rect">
                          <a:avLst/>
                        </a:prstGeom>
                        <a:solidFill>
                          <a:schemeClr val="tx1"/>
                        </a:solidFill>
                        <a:ln w="6350">
                          <a:solidFill>
                            <a:prstClr val="black"/>
                          </a:solidFill>
                        </a:ln>
                      </wps:spPr>
                      <wps:txbx>
                        <w:txbxContent>
                          <w:p w14:paraId="536DB4C8" w14:textId="11EF7BB2" w:rsidR="006C322B" w:rsidRPr="006C322B" w:rsidRDefault="006C322B">
                            <w:pPr>
                              <w:rPr>
                                <w:color w:val="FFFFFF" w:themeColor="background1"/>
                                <w:sz w:val="22"/>
                                <w:szCs w:val="22"/>
                              </w:rPr>
                            </w:pPr>
                            <w:r w:rsidRPr="006C322B">
                              <w:rPr>
                                <w:color w:val="FFFFFF" w:themeColor="background1"/>
                                <w:sz w:val="22"/>
                                <w:szCs w:val="22"/>
                              </w:rPr>
                              <w:t>Our customer value proposition is providing healthy, quick, and easily accessible meals to millennials in their workplace. Through our vending machines customers will be able to get meals hot and ready in an instant and at an affordable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70972E" id="Text Box 412" o:spid="_x0000_s1035" type="#_x0000_t202" style="position:absolute;margin-left:676pt;margin-top:4.25pt;width:206.6pt;height:212.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" fillcolor="black [3213]" strokeweight=".5pt">
                <v:textbox>
                  <w:txbxContent>
                    <w:p w14:paraId="536DB4C8" w14:textId="11EF7BB2" w:rsidR="006C322B" w:rsidRPr="006C322B" w:rsidRDefault="006C322B">
                      <w:pPr>
                        <w:rPr>
                          <w:color w:val="FFFFFF" w:themeColor="background1"/>
                          <w:sz w:val="22"/>
                          <w:szCs w:val="22"/>
                        </w:rPr>
                      </w:pPr>
                      <w:r w:rsidRPr="006C322B">
                        <w:rPr>
                          <w:color w:val="FFFFFF" w:themeColor="background1"/>
                          <w:sz w:val="22"/>
                          <w:szCs w:val="22"/>
                        </w:rPr>
                        <w:t>Our customer value proposition is providing healthy, quick, and easily accessible meals to millennials in their workplace. Through our vending machines customers will be able to get meals hot and ready in an instant and at an affordable price.</w:t>
                      </w:r>
                    </w:p>
                  </w:txbxContent>
                </v:textbox>
              </v:shape>
            </w:pict>
          </mc:Fallback>
        </mc:AlternateContent>
      </w:r>
    </w:p>
    <w:p w14:paraId="3C23B9F8" w14:textId="77777777" w:rsidR="00577951" w:rsidRDefault="00577951">
      <w:pPr>
        <w:spacing w:line="200" w:lineRule="exact"/>
      </w:pPr>
    </w:p>
    <w:p w14:paraId="41A238B5" w14:textId="77777777" w:rsidR="00577951" w:rsidRDefault="00577951">
      <w:pPr>
        <w:spacing w:line="200" w:lineRule="exact"/>
      </w:pPr>
    </w:p>
    <w:p w14:paraId="07665AE3" w14:textId="77777777" w:rsidR="00577951" w:rsidRDefault="00577951">
      <w:pPr>
        <w:spacing w:line="200" w:lineRule="exact"/>
      </w:pPr>
    </w:p>
    <w:p w14:paraId="7CB975DA" w14:textId="77777777" w:rsidR="00577951" w:rsidRDefault="00577951">
      <w:pPr>
        <w:spacing w:line="200" w:lineRule="exact"/>
      </w:pPr>
    </w:p>
    <w:p w14:paraId="71EB1FA8" w14:textId="77777777" w:rsidR="00577951" w:rsidRDefault="00577951">
      <w:pPr>
        <w:spacing w:line="200" w:lineRule="exact"/>
      </w:pPr>
    </w:p>
    <w:p w14:paraId="642A6CC9" w14:textId="77777777" w:rsidR="00577951" w:rsidRDefault="00577951">
      <w:pPr>
        <w:spacing w:line="200" w:lineRule="exact"/>
      </w:pPr>
    </w:p>
    <w:p w14:paraId="4A9C457E" w14:textId="77777777" w:rsidR="00577951" w:rsidRDefault="00577951">
      <w:pPr>
        <w:spacing w:line="200" w:lineRule="exact"/>
      </w:pPr>
    </w:p>
    <w:p w14:paraId="6822D0E2" w14:textId="77777777" w:rsidR="00577951" w:rsidRDefault="00577951">
      <w:pPr>
        <w:spacing w:line="200" w:lineRule="exact"/>
      </w:pPr>
    </w:p>
    <w:p w14:paraId="1AB44D57" w14:textId="77777777" w:rsidR="00577951" w:rsidRDefault="00577951">
      <w:pPr>
        <w:spacing w:line="200" w:lineRule="exact"/>
      </w:pPr>
    </w:p>
    <w:p w14:paraId="1207B0EA" w14:textId="77777777" w:rsidR="00577951" w:rsidRDefault="00577951">
      <w:pPr>
        <w:spacing w:line="200" w:lineRule="exact"/>
      </w:pPr>
    </w:p>
    <w:p w14:paraId="4C1ABE39" w14:textId="77777777" w:rsidR="00577951" w:rsidRDefault="00577951">
      <w:pPr>
        <w:spacing w:line="200" w:lineRule="exact"/>
      </w:pPr>
    </w:p>
    <w:p w14:paraId="390079E8" w14:textId="77777777" w:rsidR="00577951" w:rsidRDefault="00577951">
      <w:pPr>
        <w:spacing w:line="200" w:lineRule="exact"/>
      </w:pPr>
    </w:p>
    <w:p w14:paraId="62519405" w14:textId="77777777" w:rsidR="00577951" w:rsidRDefault="00577951">
      <w:pPr>
        <w:spacing w:line="200" w:lineRule="exact"/>
      </w:pPr>
    </w:p>
    <w:p w14:paraId="6EA85C61" w14:textId="77777777" w:rsidR="00577951" w:rsidRDefault="00577951">
      <w:pPr>
        <w:spacing w:line="200" w:lineRule="exact"/>
      </w:pPr>
    </w:p>
    <w:p w14:paraId="4BECE9E7" w14:textId="77777777" w:rsidR="00577951" w:rsidRDefault="00577951">
      <w:pPr>
        <w:spacing w:line="200" w:lineRule="exact"/>
      </w:pPr>
    </w:p>
    <w:p w14:paraId="5AD615B6" w14:textId="77777777" w:rsidR="00577951" w:rsidRDefault="00577951">
      <w:pPr>
        <w:spacing w:line="200" w:lineRule="exact"/>
      </w:pPr>
    </w:p>
    <w:p w14:paraId="620BDC4E" w14:textId="77777777" w:rsidR="00577951" w:rsidRDefault="00577951">
      <w:pPr>
        <w:spacing w:line="200" w:lineRule="exact"/>
      </w:pPr>
    </w:p>
    <w:p w14:paraId="7C0F7978" w14:textId="77777777" w:rsidR="00577951" w:rsidRDefault="00577951">
      <w:pPr>
        <w:spacing w:line="200" w:lineRule="exact"/>
      </w:pPr>
    </w:p>
    <w:p w14:paraId="78B3E853" w14:textId="77777777" w:rsidR="00577951" w:rsidRDefault="00577951">
      <w:pPr>
        <w:spacing w:line="200" w:lineRule="exact"/>
      </w:pPr>
    </w:p>
    <w:p w14:paraId="28E4C28C" w14:textId="77777777" w:rsidR="00577951" w:rsidRDefault="00577951">
      <w:pPr>
        <w:spacing w:line="200" w:lineRule="exact"/>
      </w:pPr>
    </w:p>
    <w:p w14:paraId="6B083B37" w14:textId="77777777" w:rsidR="00577951" w:rsidRDefault="00577951">
      <w:pPr>
        <w:spacing w:before="11" w:line="260" w:lineRule="exact"/>
        <w:rPr>
          <w:sz w:val="26"/>
          <w:szCs w:val="26"/>
        </w:rPr>
        <w:sectPr w:rsidR="00577951">
          <w:type w:val="continuous"/>
          <w:pgSz w:w="31660" w:h="23760" w:orient="landscape"/>
          <w:pgMar w:top="520" w:right="2560" w:bottom="0" w:left="180" w:header="720" w:footer="720" w:gutter="0"/>
          <w:cols w:space="720"/>
        </w:sectPr>
      </w:pPr>
    </w:p>
    <w:p w14:paraId="35D49C53" w14:textId="77777777" w:rsidR="00577951" w:rsidRDefault="008C672B">
      <w:pPr>
        <w:spacing w:line="400" w:lineRule="exact"/>
        <w:ind w:left="426"/>
        <w:rPr>
          <w:sz w:val="37"/>
          <w:szCs w:val="37"/>
        </w:rPr>
      </w:pPr>
      <w:r>
        <w:rPr>
          <w:b/>
          <w:color w:val="BAABA7"/>
          <w:w w:val="101"/>
          <w:sz w:val="37"/>
          <w:szCs w:val="37"/>
        </w:rPr>
        <w:t>COST</w:t>
      </w:r>
      <w:r>
        <w:rPr>
          <w:b/>
          <w:color w:val="BAABA7"/>
          <w:sz w:val="37"/>
          <w:szCs w:val="37"/>
        </w:rPr>
        <w:t xml:space="preserve"> </w:t>
      </w:r>
      <w:r>
        <w:rPr>
          <w:b/>
          <w:color w:val="BAABA7"/>
          <w:w w:val="101"/>
          <w:sz w:val="37"/>
          <w:szCs w:val="37"/>
        </w:rPr>
        <w:t>STRUCTURE</w:t>
      </w:r>
    </w:p>
    <w:p w14:paraId="387DF2FF" w14:textId="77777777" w:rsidR="00577951" w:rsidRDefault="008C672B">
      <w:pPr>
        <w:spacing w:before="75" w:line="286" w:lineRule="auto"/>
        <w:ind w:left="426" w:right="-28"/>
        <w:rPr>
          <w:sz w:val="16"/>
          <w:szCs w:val="16"/>
        </w:rPr>
      </w:pPr>
      <w:r>
        <w:rPr>
          <w:i/>
          <w:w w:val="103"/>
          <w:sz w:val="16"/>
          <w:szCs w:val="16"/>
        </w:rPr>
        <w:t>What</w:t>
      </w:r>
      <w:r>
        <w:rPr>
          <w:i/>
          <w:sz w:val="16"/>
          <w:szCs w:val="16"/>
        </w:rPr>
        <w:t xml:space="preserve"> </w:t>
      </w:r>
      <w:r>
        <w:rPr>
          <w:i/>
          <w:w w:val="103"/>
          <w:sz w:val="16"/>
          <w:szCs w:val="16"/>
        </w:rPr>
        <w:t>are</w:t>
      </w:r>
      <w:r>
        <w:rPr>
          <w:i/>
          <w:sz w:val="16"/>
          <w:szCs w:val="16"/>
        </w:rPr>
        <w:t xml:space="preserve"> </w:t>
      </w:r>
      <w:r>
        <w:rPr>
          <w:i/>
          <w:w w:val="103"/>
          <w:sz w:val="16"/>
          <w:szCs w:val="16"/>
        </w:rPr>
        <w:t>the</w:t>
      </w:r>
      <w:r>
        <w:rPr>
          <w:i/>
          <w:sz w:val="16"/>
          <w:szCs w:val="16"/>
        </w:rPr>
        <w:t xml:space="preserve"> </w:t>
      </w:r>
      <w:r>
        <w:rPr>
          <w:i/>
          <w:w w:val="103"/>
          <w:sz w:val="16"/>
          <w:szCs w:val="16"/>
        </w:rPr>
        <w:t>most</w:t>
      </w:r>
      <w:r>
        <w:rPr>
          <w:i/>
          <w:sz w:val="16"/>
          <w:szCs w:val="16"/>
        </w:rPr>
        <w:t xml:space="preserve"> </w:t>
      </w:r>
      <w:r>
        <w:rPr>
          <w:i/>
          <w:w w:val="103"/>
          <w:sz w:val="16"/>
          <w:szCs w:val="16"/>
        </w:rPr>
        <w:t>important</w:t>
      </w:r>
      <w:r>
        <w:rPr>
          <w:i/>
          <w:sz w:val="16"/>
          <w:szCs w:val="16"/>
        </w:rPr>
        <w:t xml:space="preserve"> </w:t>
      </w:r>
      <w:r>
        <w:rPr>
          <w:i/>
          <w:w w:val="103"/>
          <w:sz w:val="16"/>
          <w:szCs w:val="16"/>
        </w:rPr>
        <w:t>costs</w:t>
      </w:r>
      <w:r>
        <w:rPr>
          <w:i/>
          <w:sz w:val="16"/>
          <w:szCs w:val="16"/>
        </w:rPr>
        <w:t xml:space="preserve"> </w:t>
      </w:r>
      <w:r>
        <w:rPr>
          <w:i/>
          <w:w w:val="103"/>
          <w:sz w:val="16"/>
          <w:szCs w:val="16"/>
        </w:rPr>
        <w:t>inherent</w:t>
      </w:r>
      <w:r>
        <w:rPr>
          <w:i/>
          <w:sz w:val="16"/>
          <w:szCs w:val="16"/>
        </w:rPr>
        <w:t xml:space="preserve"> </w:t>
      </w:r>
      <w:r>
        <w:rPr>
          <w:i/>
          <w:w w:val="103"/>
          <w:sz w:val="16"/>
          <w:szCs w:val="16"/>
        </w:rPr>
        <w:t>to</w:t>
      </w:r>
      <w:r>
        <w:rPr>
          <w:i/>
          <w:sz w:val="16"/>
          <w:szCs w:val="16"/>
        </w:rPr>
        <w:t xml:space="preserve"> </w:t>
      </w:r>
      <w:r>
        <w:rPr>
          <w:i/>
          <w:w w:val="103"/>
          <w:sz w:val="16"/>
          <w:szCs w:val="16"/>
        </w:rPr>
        <w:t>our</w:t>
      </w:r>
      <w:r>
        <w:rPr>
          <w:i/>
          <w:sz w:val="16"/>
          <w:szCs w:val="16"/>
        </w:rPr>
        <w:t xml:space="preserve"> </w:t>
      </w:r>
      <w:r>
        <w:rPr>
          <w:i/>
          <w:w w:val="103"/>
          <w:sz w:val="16"/>
          <w:szCs w:val="16"/>
        </w:rPr>
        <w:t>business</w:t>
      </w:r>
      <w:r>
        <w:rPr>
          <w:i/>
          <w:sz w:val="16"/>
          <w:szCs w:val="16"/>
        </w:rPr>
        <w:t xml:space="preserve"> </w:t>
      </w:r>
      <w:r>
        <w:rPr>
          <w:i/>
          <w:w w:val="103"/>
          <w:sz w:val="16"/>
          <w:szCs w:val="16"/>
        </w:rPr>
        <w:t>model? Which</w:t>
      </w:r>
      <w:r>
        <w:rPr>
          <w:i/>
          <w:sz w:val="16"/>
          <w:szCs w:val="16"/>
        </w:rPr>
        <w:t xml:space="preserve"> </w:t>
      </w:r>
      <w:r>
        <w:rPr>
          <w:i/>
          <w:w w:val="103"/>
          <w:sz w:val="16"/>
          <w:szCs w:val="16"/>
        </w:rPr>
        <w:t>Key</w:t>
      </w:r>
      <w:r>
        <w:rPr>
          <w:i/>
          <w:sz w:val="16"/>
          <w:szCs w:val="16"/>
        </w:rPr>
        <w:t xml:space="preserve"> </w:t>
      </w:r>
      <w:r>
        <w:rPr>
          <w:i/>
          <w:w w:val="103"/>
          <w:sz w:val="16"/>
          <w:szCs w:val="16"/>
        </w:rPr>
        <w:t>Resources</w:t>
      </w:r>
      <w:r>
        <w:rPr>
          <w:i/>
          <w:sz w:val="16"/>
          <w:szCs w:val="16"/>
        </w:rPr>
        <w:t xml:space="preserve"> </w:t>
      </w:r>
      <w:r>
        <w:rPr>
          <w:i/>
          <w:w w:val="103"/>
          <w:sz w:val="16"/>
          <w:szCs w:val="16"/>
        </w:rPr>
        <w:t>are</w:t>
      </w:r>
      <w:r>
        <w:rPr>
          <w:i/>
          <w:sz w:val="16"/>
          <w:szCs w:val="16"/>
        </w:rPr>
        <w:t xml:space="preserve"> </w:t>
      </w:r>
      <w:r>
        <w:rPr>
          <w:i/>
          <w:w w:val="103"/>
          <w:sz w:val="16"/>
          <w:szCs w:val="16"/>
        </w:rPr>
        <w:t>most</w:t>
      </w:r>
      <w:r>
        <w:rPr>
          <w:i/>
          <w:sz w:val="16"/>
          <w:szCs w:val="16"/>
        </w:rPr>
        <w:t xml:space="preserve"> </w:t>
      </w:r>
      <w:r>
        <w:rPr>
          <w:i/>
          <w:w w:val="103"/>
          <w:sz w:val="16"/>
          <w:szCs w:val="16"/>
        </w:rPr>
        <w:t>expensive?</w:t>
      </w:r>
    </w:p>
    <w:p w14:paraId="52DFE81E" w14:textId="77777777" w:rsidR="00577951" w:rsidRDefault="008C672B">
      <w:pPr>
        <w:spacing w:before="1"/>
        <w:ind w:left="426"/>
        <w:rPr>
          <w:sz w:val="16"/>
          <w:szCs w:val="16"/>
        </w:rPr>
      </w:pPr>
      <w:r>
        <w:rPr>
          <w:i/>
          <w:w w:val="103"/>
          <w:sz w:val="16"/>
          <w:szCs w:val="16"/>
        </w:rPr>
        <w:t>Which</w:t>
      </w:r>
      <w:r>
        <w:rPr>
          <w:i/>
          <w:sz w:val="16"/>
          <w:szCs w:val="16"/>
        </w:rPr>
        <w:t xml:space="preserve"> </w:t>
      </w:r>
      <w:r>
        <w:rPr>
          <w:i/>
          <w:w w:val="103"/>
          <w:sz w:val="16"/>
          <w:szCs w:val="16"/>
        </w:rPr>
        <w:t>Key</w:t>
      </w:r>
      <w:r>
        <w:rPr>
          <w:i/>
          <w:sz w:val="16"/>
          <w:szCs w:val="16"/>
        </w:rPr>
        <w:t xml:space="preserve"> </w:t>
      </w:r>
      <w:r>
        <w:rPr>
          <w:i/>
          <w:w w:val="103"/>
          <w:sz w:val="16"/>
          <w:szCs w:val="16"/>
        </w:rPr>
        <w:t>Activities</w:t>
      </w:r>
      <w:r>
        <w:rPr>
          <w:i/>
          <w:sz w:val="16"/>
          <w:szCs w:val="16"/>
        </w:rPr>
        <w:t xml:space="preserve"> </w:t>
      </w:r>
      <w:r>
        <w:rPr>
          <w:i/>
          <w:w w:val="103"/>
          <w:sz w:val="16"/>
          <w:szCs w:val="16"/>
        </w:rPr>
        <w:t>are</w:t>
      </w:r>
      <w:r>
        <w:rPr>
          <w:i/>
          <w:sz w:val="16"/>
          <w:szCs w:val="16"/>
        </w:rPr>
        <w:t xml:space="preserve"> </w:t>
      </w:r>
      <w:r>
        <w:rPr>
          <w:i/>
          <w:w w:val="103"/>
          <w:sz w:val="16"/>
          <w:szCs w:val="16"/>
        </w:rPr>
        <w:t>most</w:t>
      </w:r>
      <w:r>
        <w:rPr>
          <w:i/>
          <w:sz w:val="16"/>
          <w:szCs w:val="16"/>
        </w:rPr>
        <w:t xml:space="preserve"> </w:t>
      </w:r>
      <w:r>
        <w:rPr>
          <w:i/>
          <w:w w:val="103"/>
          <w:sz w:val="16"/>
          <w:szCs w:val="16"/>
        </w:rPr>
        <w:t>expensive?</w:t>
      </w:r>
    </w:p>
    <w:p w14:paraId="72D8ABAD" w14:textId="42895D3F" w:rsidR="00577951" w:rsidRDefault="00AF0F9E">
      <w:pPr>
        <w:spacing w:line="400" w:lineRule="exact"/>
        <w:rPr>
          <w:sz w:val="37"/>
          <w:szCs w:val="37"/>
        </w:rPr>
      </w:pPr>
      <w:r>
        <w:rPr>
          <w:noProof/>
        </w:rPr>
        <mc:AlternateContent>
          <mc:Choice Requires="wps">
            <w:drawing>
              <wp:anchor distT="0" distB="0" distL="114300" distR="114300" simplePos="0" relativeHeight="251668480" behindDoc="0" locked="0" layoutInCell="1" allowOverlap="1" wp14:anchorId="799F2543" wp14:editId="0D96C639">
                <wp:simplePos x="0" y="0"/>
                <wp:positionH relativeFrom="column">
                  <wp:posOffset>328930</wp:posOffset>
                </wp:positionH>
                <wp:positionV relativeFrom="paragraph">
                  <wp:posOffset>238760</wp:posOffset>
                </wp:positionV>
                <wp:extent cx="4323715" cy="2039620"/>
                <wp:effectExtent l="0" t="0" r="6985" b="17780"/>
                <wp:wrapNone/>
                <wp:docPr id="407" name="Text Box 407"/>
                <wp:cNvGraphicFramePr/>
                <a:graphic xmlns:a="http://schemas.openxmlformats.org/drawingml/2006/main">
                  <a:graphicData uri="http://schemas.microsoft.com/office/word/2010/wordprocessingShape">
                    <wps:wsp>
                      <wps:cNvSpPr txBox="1"/>
                      <wps:spPr>
                        <a:xfrm>
                          <a:off x="0" y="0"/>
                          <a:ext cx="4323715" cy="2039620"/>
                        </a:xfrm>
                        <a:prstGeom prst="rect">
                          <a:avLst/>
                        </a:prstGeom>
                        <a:solidFill>
                          <a:schemeClr val="tx1"/>
                        </a:solidFill>
                        <a:ln w="6350">
                          <a:solidFill>
                            <a:prstClr val="black"/>
                          </a:solidFill>
                        </a:ln>
                      </wps:spPr>
                      <wps:txbx>
                        <w:txbxContent>
                          <w:p w14:paraId="40D7C163" w14:textId="256604A0" w:rsidR="002B2B57" w:rsidRPr="00AF0F9E" w:rsidRDefault="002B2B57">
                            <w:pPr>
                              <w:rPr>
                                <w:color w:val="FFFFFF" w:themeColor="background1"/>
                              </w:rPr>
                            </w:pPr>
                            <w:r w:rsidRPr="00AF0F9E">
                              <w:rPr>
                                <w:color w:val="FFFFFF" w:themeColor="background1"/>
                              </w:rPr>
                              <w:t xml:space="preserve">Most important costs – </w:t>
                            </w:r>
                            <w:r w:rsidR="00274744" w:rsidRPr="00AF0F9E">
                              <w:rPr>
                                <w:color w:val="FFFFFF" w:themeColor="background1"/>
                              </w:rPr>
                              <w:t xml:space="preserve">cost to buy the </w:t>
                            </w:r>
                            <w:r w:rsidRPr="00AF0F9E">
                              <w:rPr>
                                <w:color w:val="FFFFFF" w:themeColor="background1"/>
                              </w:rPr>
                              <w:t>vending machine</w:t>
                            </w:r>
                            <w:r w:rsidR="00274744" w:rsidRPr="00AF0F9E">
                              <w:rPr>
                                <w:color w:val="FFFFFF" w:themeColor="background1"/>
                              </w:rPr>
                              <w:t>s</w:t>
                            </w:r>
                            <w:r w:rsidRPr="00AF0F9E">
                              <w:rPr>
                                <w:color w:val="FFFFFF" w:themeColor="background1"/>
                              </w:rPr>
                              <w:t>,</w:t>
                            </w:r>
                            <w:r w:rsidR="00274744" w:rsidRPr="00AF0F9E">
                              <w:rPr>
                                <w:color w:val="FFFFFF" w:themeColor="background1"/>
                              </w:rPr>
                              <w:t xml:space="preserve"> cost of </w:t>
                            </w:r>
                            <w:r w:rsidR="00AF0F9E" w:rsidRPr="00AF0F9E">
                              <w:rPr>
                                <w:color w:val="FFFFFF" w:themeColor="background1"/>
                              </w:rPr>
                              <w:t>developing the food</w:t>
                            </w:r>
                            <w:r w:rsidRPr="00AF0F9E">
                              <w:rPr>
                                <w:color w:val="FFFFFF" w:themeColor="background1"/>
                              </w:rPr>
                              <w:t xml:space="preserve"> </w:t>
                            </w:r>
                            <w:r w:rsidR="00AF0F9E" w:rsidRPr="00AF0F9E">
                              <w:rPr>
                                <w:color w:val="FFFFFF" w:themeColor="background1"/>
                              </w:rPr>
                              <w:t xml:space="preserve">and company </w:t>
                            </w:r>
                            <w:r w:rsidRPr="00AF0F9E">
                              <w:rPr>
                                <w:color w:val="FFFFFF" w:themeColor="background1"/>
                              </w:rPr>
                              <w:t>partnership</w:t>
                            </w:r>
                            <w:r w:rsidR="00AF0F9E" w:rsidRPr="00AF0F9E">
                              <w:rPr>
                                <w:color w:val="FFFFFF" w:themeColor="background1"/>
                              </w:rPr>
                              <w:t>s</w:t>
                            </w:r>
                            <w:r w:rsidRPr="00AF0F9E">
                              <w:rPr>
                                <w:color w:val="FFFFFF" w:themeColor="background1"/>
                              </w:rPr>
                              <w:t xml:space="preserve">, </w:t>
                            </w:r>
                            <w:r w:rsidR="00AF0F9E" w:rsidRPr="00AF0F9E">
                              <w:rPr>
                                <w:color w:val="FFFFFF" w:themeColor="background1"/>
                              </w:rPr>
                              <w:t xml:space="preserve">the </w:t>
                            </w:r>
                            <w:r w:rsidRPr="00AF0F9E">
                              <w:rPr>
                                <w:color w:val="FFFFFF" w:themeColor="background1"/>
                              </w:rPr>
                              <w:t>cost to restock</w:t>
                            </w:r>
                            <w:r w:rsidR="00AF0F9E" w:rsidRPr="00AF0F9E">
                              <w:rPr>
                                <w:color w:val="FFFFFF" w:themeColor="background1"/>
                              </w:rPr>
                              <w:t xml:space="preserve"> our meals weekly</w:t>
                            </w:r>
                            <w:r w:rsidRPr="00AF0F9E">
                              <w:rPr>
                                <w:color w:val="FFFFFF" w:themeColor="background1"/>
                              </w:rPr>
                              <w:t xml:space="preserve">, </w:t>
                            </w:r>
                            <w:r w:rsidR="00AF0F9E" w:rsidRPr="00AF0F9E">
                              <w:rPr>
                                <w:color w:val="FFFFFF" w:themeColor="background1"/>
                              </w:rPr>
                              <w:t xml:space="preserve">general </w:t>
                            </w:r>
                            <w:r w:rsidRPr="00AF0F9E">
                              <w:rPr>
                                <w:color w:val="FFFFFF" w:themeColor="background1"/>
                              </w:rPr>
                              <w:t>maintenance</w:t>
                            </w:r>
                            <w:r w:rsidR="00AF0F9E" w:rsidRPr="00AF0F9E">
                              <w:rPr>
                                <w:color w:val="FFFFFF" w:themeColor="background1"/>
                              </w:rPr>
                              <w:t xml:space="preserve"> of the vending machines</w:t>
                            </w:r>
                            <w:r w:rsidRPr="00AF0F9E">
                              <w:rPr>
                                <w:color w:val="FFFFFF" w:themeColor="background1"/>
                              </w:rPr>
                              <w:t xml:space="preserve">, </w:t>
                            </w:r>
                            <w:r w:rsidR="00AF0F9E" w:rsidRPr="00AF0F9E">
                              <w:rPr>
                                <w:color w:val="FFFFFF" w:themeColor="background1"/>
                              </w:rPr>
                              <w:t>rent we must pay</w:t>
                            </w:r>
                            <w:r w:rsidRPr="00AF0F9E">
                              <w:rPr>
                                <w:color w:val="FFFFFF" w:themeColor="background1"/>
                              </w:rPr>
                              <w:t xml:space="preserve"> the building owner to host vending machine</w:t>
                            </w:r>
                          </w:p>
                          <w:p w14:paraId="750D26E3" w14:textId="1499DA3D" w:rsidR="002B2B57" w:rsidRPr="00AF0F9E" w:rsidRDefault="002B2B57">
                            <w:pPr>
                              <w:rPr>
                                <w:color w:val="FFFFFF" w:themeColor="background1"/>
                              </w:rPr>
                            </w:pPr>
                          </w:p>
                          <w:p w14:paraId="10ADA462" w14:textId="7285C731" w:rsidR="002B2B57" w:rsidRPr="00AF0F9E" w:rsidRDefault="00AF0F9E">
                            <w:pPr>
                              <w:rPr>
                                <w:color w:val="FFFFFF" w:themeColor="background1"/>
                              </w:rPr>
                            </w:pPr>
                            <w:r w:rsidRPr="00AF0F9E">
                              <w:rPr>
                                <w:color w:val="FFFFFF" w:themeColor="background1"/>
                              </w:rPr>
                              <w:t xml:space="preserve">The most expensive resource that we need to setup this venture is the cost to buy the vending machines. </w:t>
                            </w:r>
                          </w:p>
                          <w:p w14:paraId="11378556" w14:textId="1A02E253" w:rsidR="00AF0F9E" w:rsidRPr="00AF0F9E" w:rsidRDefault="00AF0F9E">
                            <w:pPr>
                              <w:rPr>
                                <w:color w:val="FFFFFF" w:themeColor="background1"/>
                              </w:rPr>
                            </w:pPr>
                          </w:p>
                          <w:p w14:paraId="7BB158D3" w14:textId="574365C7" w:rsidR="00AF0F9E" w:rsidRPr="00AF0F9E" w:rsidRDefault="00AF0F9E">
                            <w:pPr>
                              <w:rPr>
                                <w:color w:val="FFFFFF" w:themeColor="background1"/>
                              </w:rPr>
                            </w:pPr>
                            <w:r w:rsidRPr="00AF0F9E">
                              <w:rPr>
                                <w:color w:val="FFFFFF" w:themeColor="background1"/>
                              </w:rPr>
                              <w:t>The Key Activities that are going to cost us the most are restocking the meals as well as buying the meals from our suppliers each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9F2543" id="Text Box 407" o:spid="_x0000_s1036" type="#_x0000_t202" style="position:absolute;margin-left:25.9pt;margin-top:18.8pt;width:340.45pt;height:160.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" fillcolor="black [3213]" strokeweight=".5pt">
                <v:textbox>
                  <w:txbxContent>
                    <w:p w14:paraId="40D7C163" w14:textId="256604A0" w:rsidR="002B2B57" w:rsidRPr="00AF0F9E" w:rsidRDefault="002B2B57">
                      <w:pPr>
                        <w:rPr>
                          <w:color w:val="FFFFFF" w:themeColor="background1"/>
                        </w:rPr>
                      </w:pPr>
                      <w:r w:rsidRPr="00AF0F9E">
                        <w:rPr>
                          <w:color w:val="FFFFFF" w:themeColor="background1"/>
                        </w:rPr>
                        <w:t xml:space="preserve">Most important costs – </w:t>
                      </w:r>
                      <w:r w:rsidR="00274744" w:rsidRPr="00AF0F9E">
                        <w:rPr>
                          <w:color w:val="FFFFFF" w:themeColor="background1"/>
                        </w:rPr>
                        <w:t xml:space="preserve">cost to buy the </w:t>
                      </w:r>
                      <w:r w:rsidRPr="00AF0F9E">
                        <w:rPr>
                          <w:color w:val="FFFFFF" w:themeColor="background1"/>
                        </w:rPr>
                        <w:t>vending machine</w:t>
                      </w:r>
                      <w:r w:rsidR="00274744" w:rsidRPr="00AF0F9E">
                        <w:rPr>
                          <w:color w:val="FFFFFF" w:themeColor="background1"/>
                        </w:rPr>
                        <w:t>s</w:t>
                      </w:r>
                      <w:r w:rsidRPr="00AF0F9E">
                        <w:rPr>
                          <w:color w:val="FFFFFF" w:themeColor="background1"/>
                        </w:rPr>
                        <w:t>,</w:t>
                      </w:r>
                      <w:r w:rsidR="00274744" w:rsidRPr="00AF0F9E">
                        <w:rPr>
                          <w:color w:val="FFFFFF" w:themeColor="background1"/>
                        </w:rPr>
                        <w:t xml:space="preserve"> cost of </w:t>
                      </w:r>
                      <w:r w:rsidR="00AF0F9E" w:rsidRPr="00AF0F9E">
                        <w:rPr>
                          <w:color w:val="FFFFFF" w:themeColor="background1"/>
                        </w:rPr>
                        <w:t>developing the food</w:t>
                      </w:r>
                      <w:r w:rsidRPr="00AF0F9E">
                        <w:rPr>
                          <w:color w:val="FFFFFF" w:themeColor="background1"/>
                        </w:rPr>
                        <w:t xml:space="preserve"> </w:t>
                      </w:r>
                      <w:r w:rsidR="00AF0F9E" w:rsidRPr="00AF0F9E">
                        <w:rPr>
                          <w:color w:val="FFFFFF" w:themeColor="background1"/>
                        </w:rPr>
                        <w:t xml:space="preserve">and company </w:t>
                      </w:r>
                      <w:r w:rsidRPr="00AF0F9E">
                        <w:rPr>
                          <w:color w:val="FFFFFF" w:themeColor="background1"/>
                        </w:rPr>
                        <w:t>partnership</w:t>
                      </w:r>
                      <w:r w:rsidR="00AF0F9E" w:rsidRPr="00AF0F9E">
                        <w:rPr>
                          <w:color w:val="FFFFFF" w:themeColor="background1"/>
                        </w:rPr>
                        <w:t>s</w:t>
                      </w:r>
                      <w:r w:rsidRPr="00AF0F9E">
                        <w:rPr>
                          <w:color w:val="FFFFFF" w:themeColor="background1"/>
                        </w:rPr>
                        <w:t xml:space="preserve">, </w:t>
                      </w:r>
                      <w:r w:rsidR="00AF0F9E" w:rsidRPr="00AF0F9E">
                        <w:rPr>
                          <w:color w:val="FFFFFF" w:themeColor="background1"/>
                        </w:rPr>
                        <w:t xml:space="preserve">the </w:t>
                      </w:r>
                      <w:r w:rsidRPr="00AF0F9E">
                        <w:rPr>
                          <w:color w:val="FFFFFF" w:themeColor="background1"/>
                        </w:rPr>
                        <w:t>cost to restock</w:t>
                      </w:r>
                      <w:r w:rsidR="00AF0F9E" w:rsidRPr="00AF0F9E">
                        <w:rPr>
                          <w:color w:val="FFFFFF" w:themeColor="background1"/>
                        </w:rPr>
                        <w:t xml:space="preserve"> our meals weekly</w:t>
                      </w:r>
                      <w:r w:rsidRPr="00AF0F9E">
                        <w:rPr>
                          <w:color w:val="FFFFFF" w:themeColor="background1"/>
                        </w:rPr>
                        <w:t xml:space="preserve">, </w:t>
                      </w:r>
                      <w:r w:rsidR="00AF0F9E" w:rsidRPr="00AF0F9E">
                        <w:rPr>
                          <w:color w:val="FFFFFF" w:themeColor="background1"/>
                        </w:rPr>
                        <w:t xml:space="preserve">general </w:t>
                      </w:r>
                      <w:r w:rsidRPr="00AF0F9E">
                        <w:rPr>
                          <w:color w:val="FFFFFF" w:themeColor="background1"/>
                        </w:rPr>
                        <w:t>maintenance</w:t>
                      </w:r>
                      <w:r w:rsidR="00AF0F9E" w:rsidRPr="00AF0F9E">
                        <w:rPr>
                          <w:color w:val="FFFFFF" w:themeColor="background1"/>
                        </w:rPr>
                        <w:t xml:space="preserve"> of the vending machines</w:t>
                      </w:r>
                      <w:r w:rsidRPr="00AF0F9E">
                        <w:rPr>
                          <w:color w:val="FFFFFF" w:themeColor="background1"/>
                        </w:rPr>
                        <w:t xml:space="preserve">, </w:t>
                      </w:r>
                      <w:r w:rsidR="00AF0F9E" w:rsidRPr="00AF0F9E">
                        <w:rPr>
                          <w:color w:val="FFFFFF" w:themeColor="background1"/>
                        </w:rPr>
                        <w:t>rent we must pay</w:t>
                      </w:r>
                      <w:r w:rsidRPr="00AF0F9E">
                        <w:rPr>
                          <w:color w:val="FFFFFF" w:themeColor="background1"/>
                        </w:rPr>
                        <w:t xml:space="preserve"> the building owner to host vending machine</w:t>
                      </w:r>
                    </w:p>
                    <w:p w14:paraId="750D26E3" w14:textId="1499DA3D" w:rsidR="002B2B57" w:rsidRPr="00AF0F9E" w:rsidRDefault="002B2B57">
                      <w:pPr>
                        <w:rPr>
                          <w:color w:val="FFFFFF" w:themeColor="background1"/>
                        </w:rPr>
                      </w:pPr>
                    </w:p>
                    <w:p w14:paraId="10ADA462" w14:textId="7285C731" w:rsidR="002B2B57" w:rsidRPr="00AF0F9E" w:rsidRDefault="00AF0F9E">
                      <w:pPr>
                        <w:rPr>
                          <w:color w:val="FFFFFF" w:themeColor="background1"/>
                        </w:rPr>
                      </w:pPr>
                      <w:r w:rsidRPr="00AF0F9E">
                        <w:rPr>
                          <w:color w:val="FFFFFF" w:themeColor="background1"/>
                        </w:rPr>
                        <w:t xml:space="preserve">The most expensive resource that we need to setup this venture is the cost to buy the vending machines. </w:t>
                      </w:r>
                    </w:p>
                    <w:p w14:paraId="11378556" w14:textId="1A02E253" w:rsidR="00AF0F9E" w:rsidRPr="00AF0F9E" w:rsidRDefault="00AF0F9E">
                      <w:pPr>
                        <w:rPr>
                          <w:color w:val="FFFFFF" w:themeColor="background1"/>
                        </w:rPr>
                      </w:pPr>
                    </w:p>
                    <w:p w14:paraId="7BB158D3" w14:textId="574365C7" w:rsidR="00AF0F9E" w:rsidRPr="00AF0F9E" w:rsidRDefault="00AF0F9E">
                      <w:pPr>
                        <w:rPr>
                          <w:color w:val="FFFFFF" w:themeColor="background1"/>
                        </w:rPr>
                      </w:pPr>
                      <w:r w:rsidRPr="00AF0F9E">
                        <w:rPr>
                          <w:color w:val="FFFFFF" w:themeColor="background1"/>
                        </w:rPr>
                        <w:t>The Key Activities that are going to cost us the most are restocking the meals as well as buying the meals from our suppliers each week.</w:t>
                      </w:r>
                    </w:p>
                  </w:txbxContent>
                </v:textbox>
              </v:shape>
            </w:pict>
          </mc:Fallback>
        </mc:AlternateContent>
      </w:r>
      <w:r w:rsidR="008C672B">
        <w:br w:type="column"/>
      </w:r>
      <w:r w:rsidR="008C672B">
        <w:rPr>
          <w:b/>
          <w:color w:val="BAABA7"/>
          <w:w w:val="101"/>
          <w:sz w:val="37"/>
          <w:szCs w:val="37"/>
        </w:rPr>
        <w:t>REVENUE</w:t>
      </w:r>
      <w:r w:rsidR="008C672B">
        <w:rPr>
          <w:b/>
          <w:color w:val="BAABA7"/>
          <w:sz w:val="37"/>
          <w:szCs w:val="37"/>
        </w:rPr>
        <w:t xml:space="preserve"> </w:t>
      </w:r>
      <w:r w:rsidR="008C672B">
        <w:rPr>
          <w:b/>
          <w:color w:val="BAABA7"/>
          <w:w w:val="101"/>
          <w:sz w:val="37"/>
          <w:szCs w:val="37"/>
        </w:rPr>
        <w:t>STREAMS</w:t>
      </w:r>
    </w:p>
    <w:p w14:paraId="7D3EF172" w14:textId="77777777" w:rsidR="00577951" w:rsidRDefault="008C672B">
      <w:pPr>
        <w:spacing w:before="91" w:line="286" w:lineRule="auto"/>
        <w:ind w:right="6139"/>
        <w:rPr>
          <w:sz w:val="16"/>
          <w:szCs w:val="16"/>
        </w:rPr>
      </w:pPr>
      <w:r>
        <w:rPr>
          <w:i/>
          <w:w w:val="103"/>
          <w:sz w:val="16"/>
          <w:szCs w:val="16"/>
        </w:rPr>
        <w:t>For</w:t>
      </w:r>
      <w:r>
        <w:rPr>
          <w:i/>
          <w:sz w:val="16"/>
          <w:szCs w:val="16"/>
        </w:rPr>
        <w:t xml:space="preserve"> </w:t>
      </w:r>
      <w:r>
        <w:rPr>
          <w:i/>
          <w:w w:val="103"/>
          <w:sz w:val="16"/>
          <w:szCs w:val="16"/>
        </w:rPr>
        <w:t>what</w:t>
      </w:r>
      <w:r>
        <w:rPr>
          <w:i/>
          <w:sz w:val="16"/>
          <w:szCs w:val="16"/>
        </w:rPr>
        <w:t xml:space="preserve"> </w:t>
      </w:r>
      <w:r>
        <w:rPr>
          <w:i/>
          <w:w w:val="103"/>
          <w:sz w:val="16"/>
          <w:szCs w:val="16"/>
        </w:rPr>
        <w:t>value</w:t>
      </w:r>
      <w:r>
        <w:rPr>
          <w:i/>
          <w:sz w:val="16"/>
          <w:szCs w:val="16"/>
        </w:rPr>
        <w:t xml:space="preserve"> </w:t>
      </w:r>
      <w:r>
        <w:rPr>
          <w:i/>
          <w:w w:val="103"/>
          <w:sz w:val="16"/>
          <w:szCs w:val="16"/>
        </w:rPr>
        <w:t>are</w:t>
      </w:r>
      <w:r>
        <w:rPr>
          <w:i/>
          <w:sz w:val="16"/>
          <w:szCs w:val="16"/>
        </w:rPr>
        <w:t xml:space="preserve"> </w:t>
      </w:r>
      <w:r>
        <w:rPr>
          <w:i/>
          <w:w w:val="103"/>
          <w:sz w:val="16"/>
          <w:szCs w:val="16"/>
        </w:rPr>
        <w:t>our</w:t>
      </w:r>
      <w:r>
        <w:rPr>
          <w:i/>
          <w:sz w:val="16"/>
          <w:szCs w:val="16"/>
        </w:rPr>
        <w:t xml:space="preserve"> </w:t>
      </w:r>
      <w:r>
        <w:rPr>
          <w:i/>
          <w:w w:val="103"/>
          <w:sz w:val="16"/>
          <w:szCs w:val="16"/>
        </w:rPr>
        <w:t>customers</w:t>
      </w:r>
      <w:r>
        <w:rPr>
          <w:i/>
          <w:sz w:val="16"/>
          <w:szCs w:val="16"/>
        </w:rPr>
        <w:t xml:space="preserve"> </w:t>
      </w:r>
      <w:r>
        <w:rPr>
          <w:i/>
          <w:w w:val="103"/>
          <w:sz w:val="16"/>
          <w:szCs w:val="16"/>
        </w:rPr>
        <w:t>really</w:t>
      </w:r>
      <w:r>
        <w:rPr>
          <w:i/>
          <w:sz w:val="16"/>
          <w:szCs w:val="16"/>
        </w:rPr>
        <w:t xml:space="preserve"> </w:t>
      </w:r>
      <w:r>
        <w:rPr>
          <w:i/>
          <w:w w:val="103"/>
          <w:sz w:val="16"/>
          <w:szCs w:val="16"/>
        </w:rPr>
        <w:t>willing</w:t>
      </w:r>
      <w:r>
        <w:rPr>
          <w:i/>
          <w:sz w:val="16"/>
          <w:szCs w:val="16"/>
        </w:rPr>
        <w:t xml:space="preserve"> </w:t>
      </w:r>
      <w:r>
        <w:rPr>
          <w:i/>
          <w:w w:val="103"/>
          <w:sz w:val="16"/>
          <w:szCs w:val="16"/>
        </w:rPr>
        <w:t>to</w:t>
      </w:r>
      <w:r>
        <w:rPr>
          <w:i/>
          <w:sz w:val="16"/>
          <w:szCs w:val="16"/>
        </w:rPr>
        <w:t xml:space="preserve"> </w:t>
      </w:r>
      <w:r>
        <w:rPr>
          <w:i/>
          <w:w w:val="103"/>
          <w:sz w:val="16"/>
          <w:szCs w:val="16"/>
        </w:rPr>
        <w:t>pay? For</w:t>
      </w:r>
      <w:r>
        <w:rPr>
          <w:i/>
          <w:sz w:val="16"/>
          <w:szCs w:val="16"/>
        </w:rPr>
        <w:t xml:space="preserve"> </w:t>
      </w:r>
      <w:r>
        <w:rPr>
          <w:i/>
          <w:w w:val="103"/>
          <w:sz w:val="16"/>
          <w:szCs w:val="16"/>
        </w:rPr>
        <w:t>what</w:t>
      </w:r>
      <w:r>
        <w:rPr>
          <w:i/>
          <w:sz w:val="16"/>
          <w:szCs w:val="16"/>
        </w:rPr>
        <w:t xml:space="preserve"> </w:t>
      </w:r>
      <w:r>
        <w:rPr>
          <w:i/>
          <w:w w:val="103"/>
          <w:sz w:val="16"/>
          <w:szCs w:val="16"/>
        </w:rPr>
        <w:t>do</w:t>
      </w:r>
      <w:r>
        <w:rPr>
          <w:i/>
          <w:sz w:val="16"/>
          <w:szCs w:val="16"/>
        </w:rPr>
        <w:t xml:space="preserve"> </w:t>
      </w:r>
      <w:r>
        <w:rPr>
          <w:i/>
          <w:w w:val="103"/>
          <w:sz w:val="16"/>
          <w:szCs w:val="16"/>
        </w:rPr>
        <w:t>they</w:t>
      </w:r>
      <w:r>
        <w:rPr>
          <w:i/>
          <w:sz w:val="16"/>
          <w:szCs w:val="16"/>
        </w:rPr>
        <w:t xml:space="preserve"> </w:t>
      </w:r>
      <w:r>
        <w:rPr>
          <w:i/>
          <w:w w:val="103"/>
          <w:sz w:val="16"/>
          <w:szCs w:val="16"/>
        </w:rPr>
        <w:t>currently</w:t>
      </w:r>
      <w:r>
        <w:rPr>
          <w:i/>
          <w:sz w:val="16"/>
          <w:szCs w:val="16"/>
        </w:rPr>
        <w:t xml:space="preserve"> </w:t>
      </w:r>
      <w:r>
        <w:rPr>
          <w:i/>
          <w:w w:val="103"/>
          <w:sz w:val="16"/>
          <w:szCs w:val="16"/>
        </w:rPr>
        <w:t>pay?</w:t>
      </w:r>
    </w:p>
    <w:p w14:paraId="72C1AE4D" w14:textId="77777777" w:rsidR="00577951" w:rsidRDefault="008C672B">
      <w:pPr>
        <w:spacing w:before="1" w:line="286" w:lineRule="auto"/>
        <w:ind w:right="7924"/>
        <w:rPr>
          <w:sz w:val="16"/>
          <w:szCs w:val="16"/>
        </w:rPr>
      </w:pPr>
      <w:r>
        <w:rPr>
          <w:i/>
          <w:w w:val="103"/>
          <w:sz w:val="16"/>
          <w:szCs w:val="16"/>
        </w:rPr>
        <w:t>How</w:t>
      </w:r>
      <w:r>
        <w:rPr>
          <w:i/>
          <w:sz w:val="16"/>
          <w:szCs w:val="16"/>
        </w:rPr>
        <w:t xml:space="preserve"> </w:t>
      </w:r>
      <w:r>
        <w:rPr>
          <w:i/>
          <w:w w:val="103"/>
          <w:sz w:val="16"/>
          <w:szCs w:val="16"/>
        </w:rPr>
        <w:t>are</w:t>
      </w:r>
      <w:r>
        <w:rPr>
          <w:i/>
          <w:sz w:val="16"/>
          <w:szCs w:val="16"/>
        </w:rPr>
        <w:t xml:space="preserve"> </w:t>
      </w:r>
      <w:r>
        <w:rPr>
          <w:i/>
          <w:w w:val="103"/>
          <w:sz w:val="16"/>
          <w:szCs w:val="16"/>
        </w:rPr>
        <w:t>they</w:t>
      </w:r>
      <w:r>
        <w:rPr>
          <w:i/>
          <w:sz w:val="16"/>
          <w:szCs w:val="16"/>
        </w:rPr>
        <w:t xml:space="preserve"> </w:t>
      </w:r>
      <w:r>
        <w:rPr>
          <w:i/>
          <w:w w:val="103"/>
          <w:sz w:val="16"/>
          <w:szCs w:val="16"/>
        </w:rPr>
        <w:t>currently</w:t>
      </w:r>
      <w:r>
        <w:rPr>
          <w:i/>
          <w:sz w:val="16"/>
          <w:szCs w:val="16"/>
        </w:rPr>
        <w:t xml:space="preserve"> </w:t>
      </w:r>
      <w:r>
        <w:rPr>
          <w:i/>
          <w:w w:val="103"/>
          <w:sz w:val="16"/>
          <w:szCs w:val="16"/>
        </w:rPr>
        <w:t>paying? How</w:t>
      </w:r>
      <w:r>
        <w:rPr>
          <w:i/>
          <w:sz w:val="16"/>
          <w:szCs w:val="16"/>
        </w:rPr>
        <w:t xml:space="preserve"> </w:t>
      </w:r>
      <w:r>
        <w:rPr>
          <w:i/>
          <w:w w:val="103"/>
          <w:sz w:val="16"/>
          <w:szCs w:val="16"/>
        </w:rPr>
        <w:t>would</w:t>
      </w:r>
      <w:r>
        <w:rPr>
          <w:i/>
          <w:sz w:val="16"/>
          <w:szCs w:val="16"/>
        </w:rPr>
        <w:t xml:space="preserve"> </w:t>
      </w:r>
      <w:r>
        <w:rPr>
          <w:i/>
          <w:w w:val="103"/>
          <w:sz w:val="16"/>
          <w:szCs w:val="16"/>
        </w:rPr>
        <w:t>they</w:t>
      </w:r>
      <w:r>
        <w:rPr>
          <w:i/>
          <w:sz w:val="16"/>
          <w:szCs w:val="16"/>
        </w:rPr>
        <w:t xml:space="preserve"> </w:t>
      </w:r>
      <w:r>
        <w:rPr>
          <w:i/>
          <w:w w:val="103"/>
          <w:sz w:val="16"/>
          <w:szCs w:val="16"/>
        </w:rPr>
        <w:t>prefer</w:t>
      </w:r>
      <w:r>
        <w:rPr>
          <w:i/>
          <w:sz w:val="16"/>
          <w:szCs w:val="16"/>
        </w:rPr>
        <w:t xml:space="preserve"> </w:t>
      </w:r>
      <w:r>
        <w:rPr>
          <w:i/>
          <w:w w:val="103"/>
          <w:sz w:val="16"/>
          <w:szCs w:val="16"/>
        </w:rPr>
        <w:t>to</w:t>
      </w:r>
      <w:r>
        <w:rPr>
          <w:i/>
          <w:sz w:val="16"/>
          <w:szCs w:val="16"/>
        </w:rPr>
        <w:t xml:space="preserve"> </w:t>
      </w:r>
      <w:r>
        <w:rPr>
          <w:i/>
          <w:w w:val="103"/>
          <w:sz w:val="16"/>
          <w:szCs w:val="16"/>
        </w:rPr>
        <w:t>pay?</w:t>
      </w:r>
    </w:p>
    <w:p w14:paraId="0B48C4F9" w14:textId="77777777" w:rsidR="00577951" w:rsidRDefault="008C672B">
      <w:pPr>
        <w:spacing w:before="1"/>
        <w:rPr>
          <w:sz w:val="16"/>
          <w:szCs w:val="16"/>
        </w:rPr>
        <w:sectPr w:rsidR="00577951">
          <w:type w:val="continuous"/>
          <w:pgSz w:w="31660" w:h="23760" w:orient="landscape"/>
          <w:pgMar w:top="520" w:right="2560" w:bottom="0" w:left="180" w:header="720" w:footer="720" w:gutter="0"/>
          <w:cols w:num="2" w:space="720" w:equalWidth="0">
            <w:col w:w="5719" w:space="12827"/>
            <w:col w:w="10374"/>
          </w:cols>
        </w:sectPr>
      </w:pPr>
      <w:r>
        <w:rPr>
          <w:i/>
          <w:w w:val="103"/>
          <w:sz w:val="16"/>
          <w:szCs w:val="16"/>
        </w:rPr>
        <w:t>How</w:t>
      </w:r>
      <w:r>
        <w:rPr>
          <w:i/>
          <w:sz w:val="16"/>
          <w:szCs w:val="16"/>
        </w:rPr>
        <w:t xml:space="preserve"> </w:t>
      </w:r>
      <w:r>
        <w:rPr>
          <w:i/>
          <w:w w:val="103"/>
          <w:sz w:val="16"/>
          <w:szCs w:val="16"/>
        </w:rPr>
        <w:t>much</w:t>
      </w:r>
      <w:r>
        <w:rPr>
          <w:i/>
          <w:sz w:val="16"/>
          <w:szCs w:val="16"/>
        </w:rPr>
        <w:t xml:space="preserve"> </w:t>
      </w:r>
      <w:r>
        <w:rPr>
          <w:i/>
          <w:w w:val="103"/>
          <w:sz w:val="16"/>
          <w:szCs w:val="16"/>
        </w:rPr>
        <w:t>does</w:t>
      </w:r>
      <w:r>
        <w:rPr>
          <w:i/>
          <w:sz w:val="16"/>
          <w:szCs w:val="16"/>
        </w:rPr>
        <w:t xml:space="preserve"> </w:t>
      </w:r>
      <w:r>
        <w:rPr>
          <w:i/>
          <w:w w:val="103"/>
          <w:sz w:val="16"/>
          <w:szCs w:val="16"/>
        </w:rPr>
        <w:t>each</w:t>
      </w:r>
      <w:r>
        <w:rPr>
          <w:i/>
          <w:sz w:val="16"/>
          <w:szCs w:val="16"/>
        </w:rPr>
        <w:t xml:space="preserve"> </w:t>
      </w:r>
      <w:r>
        <w:rPr>
          <w:i/>
          <w:w w:val="103"/>
          <w:sz w:val="16"/>
          <w:szCs w:val="16"/>
        </w:rPr>
        <w:t>revenue</w:t>
      </w:r>
      <w:r>
        <w:rPr>
          <w:i/>
          <w:sz w:val="16"/>
          <w:szCs w:val="16"/>
        </w:rPr>
        <w:t xml:space="preserve"> </w:t>
      </w:r>
      <w:r>
        <w:rPr>
          <w:i/>
          <w:w w:val="103"/>
          <w:sz w:val="16"/>
          <w:szCs w:val="16"/>
        </w:rPr>
        <w:t>stream</w:t>
      </w:r>
      <w:r>
        <w:rPr>
          <w:i/>
          <w:sz w:val="16"/>
          <w:szCs w:val="16"/>
        </w:rPr>
        <w:t xml:space="preserve"> </w:t>
      </w:r>
      <w:r>
        <w:rPr>
          <w:i/>
          <w:w w:val="103"/>
          <w:sz w:val="16"/>
          <w:szCs w:val="16"/>
        </w:rPr>
        <w:t>contribute</w:t>
      </w:r>
      <w:r>
        <w:rPr>
          <w:i/>
          <w:sz w:val="16"/>
          <w:szCs w:val="16"/>
        </w:rPr>
        <w:t xml:space="preserve"> </w:t>
      </w:r>
      <w:r>
        <w:rPr>
          <w:i/>
          <w:w w:val="103"/>
          <w:sz w:val="16"/>
          <w:szCs w:val="16"/>
        </w:rPr>
        <w:t>to</w:t>
      </w:r>
      <w:r>
        <w:rPr>
          <w:i/>
          <w:sz w:val="16"/>
          <w:szCs w:val="16"/>
        </w:rPr>
        <w:t xml:space="preserve"> </w:t>
      </w:r>
      <w:r>
        <w:rPr>
          <w:i/>
          <w:w w:val="103"/>
          <w:sz w:val="16"/>
          <w:szCs w:val="16"/>
        </w:rPr>
        <w:t>overall</w:t>
      </w:r>
      <w:r>
        <w:rPr>
          <w:i/>
          <w:sz w:val="16"/>
          <w:szCs w:val="16"/>
        </w:rPr>
        <w:t xml:space="preserve"> </w:t>
      </w:r>
      <w:r>
        <w:rPr>
          <w:i/>
          <w:w w:val="103"/>
          <w:sz w:val="16"/>
          <w:szCs w:val="16"/>
        </w:rPr>
        <w:t>revenues?</w:t>
      </w:r>
    </w:p>
    <w:p w14:paraId="01B947D2" w14:textId="57230787" w:rsidR="00577951" w:rsidRDefault="008C672B">
      <w:pPr>
        <w:spacing w:line="200" w:lineRule="exact"/>
      </w:pPr>
      <w:r>
        <w:pict w14:anchorId="78A6AD5A">
          <v:group id="_x0000_s1026" alt="" style="position:absolute;margin-left:13.55pt;margin-top:16.5pt;width:1553.5pt;height:1157pt;z-index:-251658240;mso-position-horizontal-relative:page;mso-position-vertical-relative:page" coordorigin="271,330" coordsize="31070,23140">
            <v:shape id="_x0000_s1027" alt="" style="position:absolute;left:13298;top:1237;width:5085;height:10149" coordorigin="13298,1237" coordsize="5085,10149" path="m18383,11386r-5085,l13298,1237r5085,e" filled="f" strokeweight="1.9pt">
              <v:path arrowok="t"/>
            </v:shape>
            <v:shape id="_x0000_s1028" alt="" style="position:absolute;left:18383;top:1328;width:0;height:10057" coordorigin="18383,1328" coordsize="0,10057" path="m18383,1328r,10058e" filled="f" strokeweight="1.9pt">
              <v:path arrowok="t"/>
            </v:shape>
            <v:shape id="_x0000_s1029" alt="" style="position:absolute;left:325;top:1328;width:12973;height:22087" coordorigin="325,1328" coordsize="12973,22087" path="m325,23415r12973,l13298,1328r-12973,l325,23415xe" fillcolor="black" stroked="f">
              <v:path arrowok="t"/>
            </v:shape>
            <v:shape id="_x0000_s1030" alt="" style="position:absolute;left:10293;top:5562;width:27;height:27" coordorigin="10293,5562" coordsize="27,27" path="m10320,5562r,27l10293,5589e" filled="f" strokeweight=".16158mm">
              <v:path arrowok="t"/>
            </v:shape>
            <v:shape id="_x0000_s1031" alt="" style="position:absolute;left:8396;top:5589;width:1841;height:0" coordorigin="8396,5589" coordsize="1841,0" path="m10238,5589r-1842,e" filled="f" strokeweight=".16158mm">
              <v:stroke dashstyle="longDash"/>
              <v:path arrowok="t"/>
            </v:shape>
            <v:shape id="_x0000_s1032" alt="" style="position:absolute;left:8341;top:5562;width:27;height:27" coordorigin="8341,5562" coordsize="27,27" path="m8369,5589r-28,l8341,5562e" filled="f" strokeweight=".16158mm">
              <v:path arrowok="t"/>
            </v:shape>
            <v:shape id="_x0000_s1033" alt="" style="position:absolute;left:8341;top:3665;width:0;height:1841" coordorigin="8341,3665" coordsize="0,1841" path="m8341,5507r,-1842e" filled="f" strokeweight=".16158mm">
              <v:stroke dashstyle="longDash"/>
              <v:path arrowok="t"/>
            </v:shape>
            <v:shape id="_x0000_s1034" alt="" style="position:absolute;left:8341;top:3611;width:27;height:27" coordorigin="8341,3611" coordsize="27,27" path="m8341,3638r,-27l8369,3611e" filled="f" strokeweight=".16158mm">
              <v:path arrowok="t"/>
            </v:shape>
            <v:shape id="_x0000_s1035" alt="" style="position:absolute;left:8424;top:3611;width:1841;height:0" coordorigin="8424,3611" coordsize="1841,0" path="m8424,3611r1841,e" filled="f" strokeweight=".16158mm">
              <v:stroke dashstyle="longDash"/>
              <v:path arrowok="t"/>
            </v:shape>
            <v:shape id="_x0000_s1036" alt="" style="position:absolute;left:10293;top:3611;width:27;height:27" coordorigin="10293,3611" coordsize="27,27" path="m10293,3611r27,l10320,3638e" filled="f" strokeweight=".16158mm">
              <v:path arrowok="t"/>
            </v:shape>
            <v:shape id="_x0000_s1037" alt="" style="position:absolute;left:10320;top:3693;width:0;height:1841" coordorigin="10320,3693" coordsize="0,1841" path="m10320,3693r,1841e" filled="f" strokeweight=".16158mm">
              <v:stroke dashstyle="longDash"/>
              <v:path arrowok="t"/>
            </v:shape>
            <v:shape id="_x0000_s1038" alt="" style="position:absolute;left:2631;top:5562;width:27;height:27" coordorigin="2631,5562" coordsize="27,27" path="m2658,5562r,27l2631,5589e" filled="f" strokeweight=".16158mm">
              <v:path arrowok="t"/>
            </v:shape>
            <v:shape id="_x0000_s1039" alt="" style="position:absolute;left:734;top:5589;width:1841;height:0" coordorigin="734,5589" coordsize="1841,0" path="m2576,5589r-1842,e" filled="f" strokeweight=".16158mm">
              <v:stroke dashstyle="longDash"/>
              <v:path arrowok="t"/>
            </v:shape>
            <v:shape id="_x0000_s1040" alt="" style="position:absolute;left:679;top:5562;width:27;height:27" coordorigin="679,5562" coordsize="27,27" path="m707,5589r-28,l679,5562e" filled="f" strokeweight=".16158mm">
              <v:path arrowok="t"/>
            </v:shape>
            <v:shape id="_x0000_s1041" alt="" style="position:absolute;left:679;top:3665;width:0;height:1841" coordorigin="679,3665" coordsize="0,1841" path="m679,5507r,-1842e" filled="f" strokeweight=".16158mm">
              <v:stroke dashstyle="longDash"/>
              <v:path arrowok="t"/>
            </v:shape>
            <v:shape id="_x0000_s1042" alt="" style="position:absolute;left:679;top:3611;width:27;height:27" coordorigin="679,3611" coordsize="27,27" path="m679,3638r,-27l707,3611e" filled="f" strokeweight=".16158mm">
              <v:path arrowok="t"/>
            </v:shape>
            <v:shape id="_x0000_s1043" alt="" style="position:absolute;left:762;top:3611;width:1841;height:0" coordorigin="762,3611" coordsize="1841,0" path="m762,3611r1841,e" filled="f" strokeweight=".16158mm">
              <v:stroke dashstyle="longDash"/>
              <v:path arrowok="t"/>
            </v:shape>
            <v:shape id="_x0000_s1044" alt="" style="position:absolute;left:2631;top:3611;width:27;height:27" coordorigin="2631,3611" coordsize="27,27" path="m2631,3611r27,l2658,3638e" filled="f" strokeweight=".16158mm">
              <v:path arrowok="t"/>
            </v:shape>
            <v:shape id="_x0000_s1045" alt="" style="position:absolute;left:2658;top:3693;width:0;height:1841" coordorigin="2658,3693" coordsize="0,1841" path="m2658,3693r,1841e" filled="f" strokeweight=".16158mm">
              <v:stroke dashstyle="longDash"/>
              <v:path arrowok="t"/>
            </v:shape>
            <v:shape id="_x0000_s1046" alt="" style="position:absolute;left:5086;top:5562;width:27;height:27" coordorigin="5086,5562" coordsize="27,27" path="m5113,5562r,27l5086,5589e" filled="f" strokeweight=".16158mm">
              <v:path arrowok="t"/>
            </v:shape>
            <v:shape id="_x0000_s1047" alt="" style="position:absolute;left:3189;top:5589;width:1841;height:0" coordorigin="3189,5589" coordsize="1841,0" path="m5031,5589r-1842,e" filled="f" strokeweight=".16158mm">
              <v:stroke dashstyle="longDash"/>
              <v:path arrowok="t"/>
            </v:shape>
            <v:shape id="_x0000_s1048" alt="" style="position:absolute;left:3134;top:5562;width:27;height:27" coordorigin="3134,5562" coordsize="27,27" path="m3162,5589r-28,l3134,5562e" filled="f" strokeweight=".16158mm">
              <v:path arrowok="t"/>
            </v:shape>
            <v:shape id="_x0000_s1049" alt="" style="position:absolute;left:3134;top:3665;width:0;height:1841" coordorigin="3134,3665" coordsize="0,1841" path="m3134,5507r,-1842e" filled="f" strokeweight=".16158mm">
              <v:stroke dashstyle="longDash"/>
              <v:path arrowok="t"/>
            </v:shape>
            <v:shape id="_x0000_s1050" alt="" style="position:absolute;left:3134;top:3611;width:27;height:27" coordorigin="3134,3611" coordsize="27,27" path="m3134,3638r,-27l3162,3611e" filled="f" strokeweight=".16158mm">
              <v:path arrowok="t"/>
            </v:shape>
            <v:shape id="_x0000_s1051" alt="" style="position:absolute;left:3217;top:3611;width:1841;height:0" coordorigin="3217,3611" coordsize="1841,0" path="m3217,3611r1841,e" filled="f" strokeweight=".16158mm">
              <v:stroke dashstyle="longDash"/>
              <v:path arrowok="t"/>
            </v:shape>
            <v:shape id="_x0000_s1052" alt="" style="position:absolute;left:5086;top:3611;width:27;height:27" coordorigin="5086,3611" coordsize="27,27" path="m5086,3611r27,l5113,3638e" filled="f" strokeweight=".16158mm">
              <v:path arrowok="t"/>
            </v:shape>
            <v:shape id="_x0000_s1053" alt="" style="position:absolute;left:5113;top:3693;width:0;height:1841" coordorigin="5113,3693" coordsize="0,1841" path="m5113,3693r,1841e" filled="f" strokeweight=".16158mm">
              <v:stroke dashstyle="longDash"/>
              <v:path arrowok="t"/>
            </v:shape>
            <v:shape id="_x0000_s1054" alt="" style="position:absolute;left:7838;top:5562;width:27;height:27" coordorigin="7838,5562" coordsize="27,27" path="m7865,5562r,27l7838,5589e" filled="f" strokeweight=".16158mm">
              <v:path arrowok="t"/>
            </v:shape>
            <v:shape id="_x0000_s1055" alt="" style="position:absolute;left:5941;top:5589;width:1841;height:0" coordorigin="5941,5589" coordsize="1841,0" path="m7783,5589r-1842,e" filled="f" strokeweight=".16158mm">
              <v:stroke dashstyle="longDash"/>
              <v:path arrowok="t"/>
            </v:shape>
            <v:shape id="_x0000_s1056" alt="" style="position:absolute;left:5886;top:5562;width:27;height:27" coordorigin="5886,5562" coordsize="27,27" path="m5914,5589r-28,l5886,5562e" filled="f" strokeweight=".16158mm">
              <v:path arrowok="t"/>
            </v:shape>
            <v:shape id="_x0000_s1057" alt="" style="position:absolute;left:5886;top:3665;width:0;height:1841" coordorigin="5886,3665" coordsize="0,1841" path="m5886,5507r,-1842e" filled="f" strokeweight=".16158mm">
              <v:stroke dashstyle="longDash"/>
              <v:path arrowok="t"/>
            </v:shape>
            <v:shape id="_x0000_s1058" alt="" style="position:absolute;left:5886;top:3611;width:27;height:27" coordorigin="5886,3611" coordsize="27,27" path="m5886,3638r,-27l5914,3611e" filled="f" strokeweight=".16158mm">
              <v:path arrowok="t"/>
            </v:shape>
            <v:shape id="_x0000_s1059" alt="" style="position:absolute;left:5969;top:3611;width:1841;height:0" coordorigin="5969,3611" coordsize="1841,0" path="m5969,3611r1841,e" filled="f" strokeweight=".16158mm">
              <v:stroke dashstyle="longDash"/>
              <v:path arrowok="t"/>
            </v:shape>
            <v:shape id="_x0000_s1060" alt="" style="position:absolute;left:7838;top:3611;width:27;height:27" coordorigin="7838,3611" coordsize="27,27" path="m7838,3611r27,l7865,3638e" filled="f" strokeweight=".16158mm">
              <v:path arrowok="t"/>
            </v:shape>
            <v:shape id="_x0000_s1061" alt="" style="position:absolute;left:7865;top:3693;width:0;height:1841" coordorigin="7865,3693" coordsize="0,1841" path="m7865,3693r,1841e" filled="f" strokeweight=".16158mm">
              <v:stroke dashstyle="longDash"/>
              <v:path arrowok="t"/>
            </v:shape>
            <v:shape id="_x0000_s1062" alt="" style="position:absolute;left:10293;top:7999;width:27;height:27" coordorigin="10293,7999" coordsize="27,27" path="m10320,7999r,27l10293,8026e" filled="f" strokeweight=".16158mm">
              <v:path arrowok="t"/>
            </v:shape>
            <v:shape id="_x0000_s1063" alt="" style="position:absolute;left:8396;top:8026;width:1841;height:0" coordorigin="8396,8026" coordsize="1841,0" path="m10238,8026r-1842,e" filled="f" strokeweight=".16158mm">
              <v:stroke dashstyle="longDash"/>
              <v:path arrowok="t"/>
            </v:shape>
            <v:shape id="_x0000_s1064" alt="" style="position:absolute;left:8341;top:7999;width:27;height:27" coordorigin="8341,7999" coordsize="27,27" path="m8369,8026r-28,l8341,7999e" filled="f" strokeweight=".16158mm">
              <v:path arrowok="t"/>
            </v:shape>
            <v:shape id="_x0000_s1065" alt="" style="position:absolute;left:8341;top:6102;width:0;height:1841" coordorigin="8341,6102" coordsize="0,1841" path="m8341,7944r,-1842e" filled="f" strokeweight=".16158mm">
              <v:stroke dashstyle="longDash"/>
              <v:path arrowok="t"/>
            </v:shape>
            <v:shape id="_x0000_s1066" alt="" style="position:absolute;left:8341;top:6047;width:27;height:27" coordorigin="8341,6047" coordsize="27,27" path="m8341,6075r,-28l8369,6047e" filled="f" strokeweight=".16158mm">
              <v:path arrowok="t"/>
            </v:shape>
            <v:shape id="_x0000_s1067" alt="" style="position:absolute;left:8424;top:6047;width:1841;height:0" coordorigin="8424,6047" coordsize="1841,0" path="m8424,6047r1841,e" filled="f" strokeweight=".16158mm">
              <v:stroke dashstyle="longDash"/>
              <v:path arrowok="t"/>
            </v:shape>
            <v:shape id="_x0000_s1068" alt="" style="position:absolute;left:10293;top:6047;width:27;height:27" coordorigin="10293,6047" coordsize="27,27" path="m10293,6047r27,l10320,6075e" filled="f" strokeweight=".16158mm">
              <v:path arrowok="t"/>
            </v:shape>
            <v:shape id="_x0000_s1069" alt="" style="position:absolute;left:10320;top:6130;width:0;height:1841" coordorigin="10320,6130" coordsize="0,1841" path="m10320,6130r,1841e" filled="f" strokeweight=".16158mm">
              <v:stroke dashstyle="longDash"/>
              <v:path arrowok="t"/>
            </v:shape>
            <v:shape id="_x0000_s1070" alt="" style="position:absolute;left:12788;top:5562;width:27;height:27" coordorigin="12788,5562" coordsize="27,27" path="m12816,5562r,27l12788,5589e" filled="f" strokeweight=".16158mm">
              <v:path arrowok="t"/>
            </v:shape>
            <v:shape id="_x0000_s1071" alt="" style="position:absolute;left:10892;top:5589;width:1841;height:0" coordorigin="10892,5589" coordsize="1841,0" path="m12733,5589r-1841,e" filled="f" strokeweight=".16158mm">
              <v:stroke dashstyle="longDash"/>
              <v:path arrowok="t"/>
            </v:shape>
            <v:shape id="_x0000_s1072" alt="" style="position:absolute;left:10837;top:5562;width:27;height:27" coordorigin="10837,5562" coordsize="27,27" path="m10864,5589r-27,l10837,5562e" filled="f" strokeweight=".16158mm">
              <v:path arrowok="t"/>
            </v:shape>
            <v:shape id="_x0000_s1073" alt="" style="position:absolute;left:10837;top:3665;width:0;height:1841" coordorigin="10837,3665" coordsize="0,1841" path="m10837,5507r,-1842e" filled="f" strokeweight=".16158mm">
              <v:stroke dashstyle="longDash"/>
              <v:path arrowok="t"/>
            </v:shape>
            <v:shape id="_x0000_s1074" alt="" style="position:absolute;left:10837;top:3611;width:27;height:27" coordorigin="10837,3611" coordsize="27,27" path="m10837,3638r,-27l10864,3611e" filled="f" strokeweight=".16158mm">
              <v:path arrowok="t"/>
            </v:shape>
            <v:shape id="_x0000_s1075" alt="" style="position:absolute;left:10919;top:3611;width:1841;height:0" coordorigin="10919,3611" coordsize="1841,0" path="m10919,3611r1842,e" filled="f" strokeweight=".16158mm">
              <v:stroke dashstyle="longDash"/>
              <v:path arrowok="t"/>
            </v:shape>
            <v:shape id="_x0000_s1076" alt="" style="position:absolute;left:12788;top:3611;width:27;height:27" coordorigin="12788,3611" coordsize="27,27" path="m12788,3611r28,l12816,3638e" filled="f" strokeweight=".16158mm">
              <v:path arrowok="t"/>
            </v:shape>
            <v:shape id="_x0000_s1077" alt="" style="position:absolute;left:12816;top:3693;width:0;height:1841" coordorigin="12816,3693" coordsize="0,1841" path="m12816,3693r,1841e" filled="f" strokeweight=".16158mm">
              <v:stroke dashstyle="longDash"/>
              <v:path arrowok="t"/>
            </v:shape>
            <v:shape id="_x0000_s1078" alt="" style="position:absolute;left:12788;top:7999;width:27;height:27" coordorigin="12788,7999" coordsize="27,27" path="m12816,7999r,27l12788,8026e" filled="f" strokeweight=".16158mm">
              <v:path arrowok="t"/>
            </v:shape>
            <v:shape id="_x0000_s1079" alt="" style="position:absolute;left:10892;top:8026;width:1841;height:0" coordorigin="10892,8026" coordsize="1841,0" path="m12733,8026r-1841,e" filled="f" strokeweight=".16158mm">
              <v:stroke dashstyle="longDash"/>
              <v:path arrowok="t"/>
            </v:shape>
            <v:shape id="_x0000_s1080" alt="" style="position:absolute;left:10837;top:7999;width:27;height:27" coordorigin="10837,7999" coordsize="27,27" path="m10864,8026r-27,l10837,7999e" filled="f" strokeweight=".16158mm">
              <v:path arrowok="t"/>
            </v:shape>
            <v:shape id="_x0000_s1081" alt="" style="position:absolute;left:10837;top:6102;width:0;height:1841" coordorigin="10837,6102" coordsize="0,1841" path="m10837,7944r,-1842e" filled="f" strokeweight=".16158mm">
              <v:stroke dashstyle="longDash"/>
              <v:path arrowok="t"/>
            </v:shape>
            <v:shape id="_x0000_s1082" alt="" style="position:absolute;left:10837;top:6047;width:27;height:27" coordorigin="10837,6047" coordsize="27,27" path="m10837,6075r,-28l10864,6047e" filled="f" strokeweight=".16158mm">
              <v:path arrowok="t"/>
            </v:shape>
            <v:shape id="_x0000_s1083" alt="" style="position:absolute;left:10919;top:6047;width:1841;height:0" coordorigin="10919,6047" coordsize="1841,0" path="m10919,6047r1842,e" filled="f" strokeweight=".16158mm">
              <v:stroke dashstyle="longDash"/>
              <v:path arrowok="t"/>
            </v:shape>
            <v:shape id="_x0000_s1084" alt="" style="position:absolute;left:12788;top:6047;width:27;height:27" coordorigin="12788,6047" coordsize="27,27" path="m12788,6047r28,l12816,6075e" filled="f" strokeweight=".16158mm">
              <v:path arrowok="t"/>
            </v:shape>
            <v:shape id="_x0000_s1085" alt="" style="position:absolute;left:12816;top:6130;width:0;height:1841" coordorigin="12816,6130" coordsize="0,1841" path="m12816,6130r,1841e" filled="f" strokeweight=".16158mm">
              <v:stroke dashstyle="longDash"/>
              <v:path arrowok="t"/>
            </v:shape>
            <v:shape id="_x0000_s1086" alt="" style="position:absolute;left:2631;top:7999;width:27;height:27" coordorigin="2631,7999" coordsize="27,27" path="m2658,7999r,27l2631,8026e" filled="f" strokeweight=".16158mm">
              <v:path arrowok="t"/>
            </v:shape>
            <v:shape id="_x0000_s1087" alt="" style="position:absolute;left:734;top:8026;width:1841;height:0" coordorigin="734,8026" coordsize="1841,0" path="m2576,8026r-1842,e" filled="f" strokeweight=".16158mm">
              <v:stroke dashstyle="longDash"/>
              <v:path arrowok="t"/>
            </v:shape>
            <v:shape id="_x0000_s1088" alt="" style="position:absolute;left:679;top:7999;width:27;height:27" coordorigin="679,7999" coordsize="27,27" path="m707,8026r-28,l679,7999e" filled="f" strokeweight=".16158mm">
              <v:path arrowok="t"/>
            </v:shape>
            <v:shape id="_x0000_s1089" alt="" style="position:absolute;left:679;top:6102;width:0;height:1841" coordorigin="679,6102" coordsize="0,1841" path="m679,7944r,-1842e" filled="f" strokeweight=".16158mm">
              <v:stroke dashstyle="longDash"/>
              <v:path arrowok="t"/>
            </v:shape>
            <v:shape id="_x0000_s1090" alt="" style="position:absolute;left:679;top:6047;width:27;height:27" coordorigin="679,6047" coordsize="27,27" path="m679,6075r,-28l707,6047e" filled="f" strokeweight=".16158mm">
              <v:path arrowok="t"/>
            </v:shape>
            <v:shape id="_x0000_s1091" alt="" style="position:absolute;left:762;top:6047;width:1841;height:0" coordorigin="762,6047" coordsize="1841,0" path="m762,6047r1841,e" filled="f" strokeweight=".16158mm">
              <v:stroke dashstyle="longDash"/>
              <v:path arrowok="t"/>
            </v:shape>
            <v:shape id="_x0000_s1092" alt="" style="position:absolute;left:2631;top:6047;width:27;height:27" coordorigin="2631,6047" coordsize="27,27" path="m2631,6047r27,l2658,6075e" filled="f" strokeweight=".16158mm">
              <v:path arrowok="t"/>
            </v:shape>
            <v:shape id="_x0000_s1093" alt="" style="position:absolute;left:2658;top:6130;width:0;height:1841" coordorigin="2658,6130" coordsize="0,1841" path="m2658,6130r,1841e" filled="f" strokeweight=".16158mm">
              <v:stroke dashstyle="longDash"/>
              <v:path arrowok="t"/>
            </v:shape>
            <v:shape id="_x0000_s1094" alt="" style="position:absolute;left:5086;top:7999;width:27;height:27" coordorigin="5086,7999" coordsize="27,27" path="m5113,7999r,27l5086,8026e" filled="f" strokeweight=".16158mm">
              <v:path arrowok="t"/>
            </v:shape>
            <v:shape id="_x0000_s1095" alt="" style="position:absolute;left:3189;top:8026;width:1841;height:0" coordorigin="3189,8026" coordsize="1841,0" path="m5031,8026r-1842,e" filled="f" strokeweight=".16158mm">
              <v:stroke dashstyle="longDash"/>
              <v:path arrowok="t"/>
            </v:shape>
            <v:shape id="_x0000_s1096" alt="" style="position:absolute;left:3134;top:7999;width:27;height:27" coordorigin="3134,7999" coordsize="27,27" path="m3162,8026r-28,l3134,7999e" filled="f" strokeweight=".16158mm">
              <v:path arrowok="t"/>
            </v:shape>
            <v:shape id="_x0000_s1097" alt="" style="position:absolute;left:3134;top:6102;width:0;height:1841" coordorigin="3134,6102" coordsize="0,1841" path="m3134,7944r,-1842e" filled="f" strokeweight=".16158mm">
              <v:stroke dashstyle="longDash"/>
              <v:path arrowok="t"/>
            </v:shape>
            <v:shape id="_x0000_s1098" alt="" style="position:absolute;left:3134;top:6047;width:27;height:27" coordorigin="3134,6047" coordsize="27,27" path="m3134,6075r,-28l3162,6047e" filled="f" strokeweight=".16158mm">
              <v:path arrowok="t"/>
            </v:shape>
            <v:shape id="_x0000_s1099" alt="" style="position:absolute;left:3217;top:6047;width:1841;height:0" coordorigin="3217,6047" coordsize="1841,0" path="m3217,6047r1841,e" filled="f" strokeweight=".16158mm">
              <v:stroke dashstyle="longDash"/>
              <v:path arrowok="t"/>
            </v:shape>
            <v:shape id="_x0000_s1100" alt="" style="position:absolute;left:5086;top:6047;width:27;height:27" coordorigin="5086,6047" coordsize="27,27" path="m5086,6047r27,l5113,6075e" filled="f" strokeweight=".16158mm">
              <v:path arrowok="t"/>
            </v:shape>
            <v:shape id="_x0000_s1101" alt="" style="position:absolute;left:5113;top:6130;width:0;height:1841" coordorigin="5113,6130" coordsize="0,1841" path="m5113,6130r,1841e" filled="f" strokeweight=".16158mm">
              <v:stroke dashstyle="longDash"/>
              <v:path arrowok="t"/>
            </v:shape>
            <v:shape id="_x0000_s1102" alt="" style="position:absolute;left:2631;top:10465;width:27;height:27" coordorigin="2631,10465" coordsize="27,27" path="m2658,10465r,27l2631,10492e" filled="f" strokeweight=".16158mm">
              <v:path arrowok="t"/>
            </v:shape>
            <v:shape id="_x0000_s1103" alt="" style="position:absolute;left:734;top:10492;width:1841;height:0" coordorigin="734,10492" coordsize="1841,0" path="m2576,10492r-1842,e" filled="f" strokeweight=".16158mm">
              <v:stroke dashstyle="longDash"/>
              <v:path arrowok="t"/>
            </v:shape>
            <v:shape id="_x0000_s1104" alt="" style="position:absolute;left:679;top:10465;width:27;height:27" coordorigin="679,10465" coordsize="27,27" path="m707,10492r-28,l679,10465e" filled="f" strokeweight=".16158mm">
              <v:path arrowok="t"/>
            </v:shape>
            <v:shape id="_x0000_s1105" alt="" style="position:absolute;left:679;top:8568;width:0;height:1841" coordorigin="679,8568" coordsize="0,1841" path="m679,10410r,-1842e" filled="f" strokeweight=".16158mm">
              <v:stroke dashstyle="longDash"/>
              <v:path arrowok="t"/>
            </v:shape>
            <v:shape id="_x0000_s1106" alt="" style="position:absolute;left:679;top:8513;width:27;height:27" coordorigin="679,8513" coordsize="27,27" path="m679,8541r,-28l707,8513e" filled="f" strokeweight=".16158mm">
              <v:path arrowok="t"/>
            </v:shape>
            <v:shape id="_x0000_s1107" alt="" style="position:absolute;left:762;top:8513;width:1841;height:0" coordorigin="762,8513" coordsize="1841,0" path="m762,8513r1841,e" filled="f" strokeweight=".16158mm">
              <v:stroke dashstyle="longDash"/>
              <v:path arrowok="t"/>
            </v:shape>
            <v:shape id="_x0000_s1108" alt="" style="position:absolute;left:2631;top:8513;width:27;height:27" coordorigin="2631,8513" coordsize="27,27" path="m2631,8513r27,l2658,8541e" filled="f" strokeweight=".16158mm">
              <v:path arrowok="t"/>
            </v:shape>
            <v:shape id="_x0000_s1109" alt="" style="position:absolute;left:2658;top:8596;width:0;height:1841" coordorigin="2658,8596" coordsize="0,1841" path="m2658,8596r,1841e" filled="f" strokeweight=".16158mm">
              <v:stroke dashstyle="longDash"/>
              <v:path arrowok="t"/>
            </v:shape>
            <v:shape id="_x0000_s1110" alt="" style="position:absolute;left:5086;top:10465;width:27;height:27" coordorigin="5086,10465" coordsize="27,27" path="m5113,10465r,27l5086,10492e" filled="f" strokeweight=".16158mm">
              <v:path arrowok="t"/>
            </v:shape>
            <v:shape id="_x0000_s1111" alt="" style="position:absolute;left:3189;top:10492;width:1841;height:0" coordorigin="3189,10492" coordsize="1841,0" path="m5031,10492r-1842,e" filled="f" strokeweight=".16158mm">
              <v:stroke dashstyle="longDash"/>
              <v:path arrowok="t"/>
            </v:shape>
            <v:shape id="_x0000_s1112" alt="" style="position:absolute;left:3134;top:10465;width:27;height:27" coordorigin="3134,10465" coordsize="27,27" path="m3162,10492r-28,l3134,10465e" filled="f" strokeweight=".16158mm">
              <v:path arrowok="t"/>
            </v:shape>
            <v:shape id="_x0000_s1113" alt="" style="position:absolute;left:3134;top:8568;width:0;height:1841" coordorigin="3134,8568" coordsize="0,1841" path="m3134,10410r,-1842e" filled="f" strokeweight=".16158mm">
              <v:stroke dashstyle="longDash"/>
              <v:path arrowok="t"/>
            </v:shape>
            <v:shape id="_x0000_s1114" alt="" style="position:absolute;left:3134;top:8513;width:27;height:27" coordorigin="3134,8513" coordsize="27,27" path="m3134,8541r,-28l3162,8513e" filled="f" strokeweight=".16158mm">
              <v:path arrowok="t"/>
            </v:shape>
            <v:shape id="_x0000_s1115" alt="" style="position:absolute;left:3217;top:8513;width:1841;height:0" coordorigin="3217,8513" coordsize="1841,0" path="m3217,8513r1841,e" filled="f" strokeweight=".16158mm">
              <v:stroke dashstyle="longDash"/>
              <v:path arrowok="t"/>
            </v:shape>
            <v:shape id="_x0000_s1116" alt="" style="position:absolute;left:5086;top:8513;width:27;height:27" coordorigin="5086,8513" coordsize="27,27" path="m5086,8513r27,l5113,8541e" filled="f" strokeweight=".16158mm">
              <v:path arrowok="t"/>
            </v:shape>
            <v:shape id="_x0000_s1117" alt="" style="position:absolute;left:5113;top:8596;width:0;height:1841" coordorigin="5113,8596" coordsize="0,1841" path="m5113,8596r,1841e" filled="f" strokeweight=".16158mm">
              <v:stroke dashstyle="longDash"/>
              <v:path arrowok="t"/>
            </v:shape>
            <v:shape id="_x0000_s1118" alt="" style="position:absolute;left:2631;top:12901;width:27;height:27" coordorigin="2631,12901" coordsize="27,27" path="m2658,12901r,28l2631,12929e" filled="f" strokeweight=".16158mm">
              <v:path arrowok="t"/>
            </v:shape>
            <v:shape id="_x0000_s1119" alt="" style="position:absolute;left:734;top:12929;width:1841;height:0" coordorigin="734,12929" coordsize="1841,0" path="m2576,12929r-1842,e" filled="f" strokeweight=".16158mm">
              <v:stroke dashstyle="longDash"/>
              <v:path arrowok="t"/>
            </v:shape>
            <v:shape id="_x0000_s1120" alt="" style="position:absolute;left:679;top:12901;width:27;height:27" coordorigin="679,12901" coordsize="27,27" path="m707,12929r-28,l679,12901e" filled="f" strokeweight=".16158mm">
              <v:path arrowok="t"/>
            </v:shape>
            <v:shape id="_x0000_s1121" alt="" style="position:absolute;left:679;top:11005;width:0;height:1841" coordorigin="679,11005" coordsize="0,1841" path="m679,12846r,-1841e" filled="f" strokeweight=".16158mm">
              <v:stroke dashstyle="longDash"/>
              <v:path arrowok="t"/>
            </v:shape>
            <v:shape id="_x0000_s1122" alt="" style="position:absolute;left:679;top:10950;width:27;height:27" coordorigin="679,10950" coordsize="27,27" path="m679,10978r,-28l707,10950e" filled="f" strokeweight=".16158mm">
              <v:path arrowok="t"/>
            </v:shape>
            <v:shape id="_x0000_s1123" alt="" style="position:absolute;left:762;top:10950;width:1841;height:0" coordorigin="762,10950" coordsize="1841,0" path="m762,10950r1841,e" filled="f" strokeweight=".16158mm">
              <v:stroke dashstyle="longDash"/>
              <v:path arrowok="t"/>
            </v:shape>
            <v:shape id="_x0000_s1124" alt="" style="position:absolute;left:2631;top:10950;width:27;height:27" coordorigin="2631,10950" coordsize="27,27" path="m2631,10950r27,l2658,10978e" filled="f" strokeweight=".16158mm">
              <v:path arrowok="t"/>
            </v:shape>
            <v:shape id="_x0000_s1125" alt="" style="position:absolute;left:2658;top:11033;width:0;height:1841" coordorigin="2658,11033" coordsize="0,1841" path="m2658,11033r,1841e" filled="f" strokeweight=".16158mm">
              <v:stroke dashstyle="longDash"/>
              <v:path arrowok="t"/>
            </v:shape>
            <v:shape id="_x0000_s1126" alt="" style="position:absolute;left:5086;top:12901;width:27;height:27" coordorigin="5086,12901" coordsize="27,27" path="m5113,12901r,28l5086,12929e" filled="f" strokeweight=".16158mm">
              <v:path arrowok="t"/>
            </v:shape>
            <v:shape id="_x0000_s1127" alt="" style="position:absolute;left:3189;top:12929;width:1841;height:0" coordorigin="3189,12929" coordsize="1841,0" path="m5031,12929r-1842,e" filled="f" strokeweight=".16158mm">
              <v:stroke dashstyle="longDash"/>
              <v:path arrowok="t"/>
            </v:shape>
            <v:shape id="_x0000_s1128" alt="" style="position:absolute;left:3134;top:12901;width:27;height:27" coordorigin="3134,12901" coordsize="27,27" path="m3162,12929r-28,l3134,12901e" filled="f" strokeweight=".16158mm">
              <v:path arrowok="t"/>
            </v:shape>
            <v:shape id="_x0000_s1129" alt="" style="position:absolute;left:3134;top:11005;width:0;height:1841" coordorigin="3134,11005" coordsize="0,1841" path="m3134,12846r,-1841e" filled="f" strokeweight=".16158mm">
              <v:stroke dashstyle="longDash"/>
              <v:path arrowok="t"/>
            </v:shape>
            <v:shape id="_x0000_s1130" alt="" style="position:absolute;left:3134;top:10950;width:27;height:27" coordorigin="3134,10950" coordsize="27,27" path="m3134,10978r,-28l3162,10950e" filled="f" strokeweight=".16158mm">
              <v:path arrowok="t"/>
            </v:shape>
            <v:shape id="_x0000_s1131" alt="" style="position:absolute;left:3217;top:10950;width:1841;height:0" coordorigin="3217,10950" coordsize="1841,0" path="m3217,10950r1841,e" filled="f" strokeweight=".16158mm">
              <v:stroke dashstyle="longDash"/>
              <v:path arrowok="t"/>
            </v:shape>
            <v:shape id="_x0000_s1132" alt="" style="position:absolute;left:5086;top:10950;width:27;height:27" coordorigin="5086,10950" coordsize="27,27" path="m5086,10950r27,l5113,10978e" filled="f" strokeweight=".16158mm">
              <v:path arrowok="t"/>
            </v:shape>
            <v:shape id="_x0000_s1133" alt="" style="position:absolute;left:5113;top:11033;width:0;height:1841" coordorigin="5113,11033" coordsize="0,1841" path="m5113,11033r,1841e" filled="f" strokeweight=".16158mm">
              <v:stroke dashstyle="longDash"/>
              <v:path arrowok="t"/>
            </v:shape>
            <v:shape id="_x0000_s1134" alt="" style="position:absolute;left:2631;top:15406;width:27;height:27" coordorigin="2631,15406" coordsize="27,27" path="m2658,15406r,28l2631,15434e" filled="f" strokeweight=".16158mm">
              <v:path arrowok="t"/>
            </v:shape>
            <v:shape id="_x0000_s1135" alt="" style="position:absolute;left:734;top:15434;width:1841;height:0" coordorigin="734,15434" coordsize="1841,0" path="m2576,15434r-1842,e" filled="f" strokeweight=".16158mm">
              <v:stroke dashstyle="longDash"/>
              <v:path arrowok="t"/>
            </v:shape>
            <v:shape id="_x0000_s1136" alt="" style="position:absolute;left:679;top:15406;width:27;height:27" coordorigin="679,15406" coordsize="27,27" path="m707,15434r-28,l679,15406e" filled="f" strokeweight=".16158mm">
              <v:path arrowok="t"/>
            </v:shape>
            <v:shape id="_x0000_s1137" alt="" style="position:absolute;left:679;top:13510;width:0;height:1841" coordorigin="679,13510" coordsize="0,1841" path="m679,15351r,-1841e" filled="f" strokeweight=".16158mm">
              <v:stroke dashstyle="longDash"/>
              <v:path arrowok="t"/>
            </v:shape>
            <v:shape id="_x0000_s1138" alt="" style="position:absolute;left:679;top:13455;width:27;height:27" coordorigin="679,13455" coordsize="27,27" path="m679,13483r,-28l707,13455e" filled="f" strokeweight=".16158mm">
              <v:path arrowok="t"/>
            </v:shape>
            <v:shape id="_x0000_s1139" alt="" style="position:absolute;left:762;top:13455;width:1841;height:0" coordorigin="762,13455" coordsize="1841,0" path="m762,13455r1841,e" filled="f" strokeweight=".16158mm">
              <v:stroke dashstyle="longDash"/>
              <v:path arrowok="t"/>
            </v:shape>
            <v:shape id="_x0000_s1140" alt="" style="position:absolute;left:2631;top:13455;width:27;height:27" coordorigin="2631,13455" coordsize="27,27" path="m2631,13455r27,l2658,13483e" filled="f" strokeweight=".16158mm">
              <v:path arrowok="t"/>
            </v:shape>
            <v:shape id="_x0000_s1141" alt="" style="position:absolute;left:2658;top:13538;width:0;height:1841" coordorigin="2658,13538" coordsize="0,1841" path="m2658,13538r,1841e" filled="f" strokeweight=".16158mm">
              <v:stroke dashstyle="longDash"/>
              <v:path arrowok="t"/>
            </v:shape>
            <v:shape id="_x0000_s1142" alt="" style="position:absolute;left:5086;top:15406;width:27;height:27" coordorigin="5086,15406" coordsize="27,27" path="m5113,15406r,28l5086,15434e" filled="f" strokeweight=".16158mm">
              <v:path arrowok="t"/>
            </v:shape>
            <v:shape id="_x0000_s1143" alt="" style="position:absolute;left:3189;top:15434;width:1841;height:0" coordorigin="3189,15434" coordsize="1841,0" path="m5031,15434r-1842,e" filled="f" strokeweight=".16158mm">
              <v:stroke dashstyle="longDash"/>
              <v:path arrowok="t"/>
            </v:shape>
            <v:shape id="_x0000_s1144" alt="" style="position:absolute;left:3134;top:15406;width:27;height:27" coordorigin="3134,15406" coordsize="27,27" path="m3162,15434r-28,l3134,15406e" filled="f" strokeweight=".16158mm">
              <v:path arrowok="t"/>
            </v:shape>
            <v:shape id="_x0000_s1145" alt="" style="position:absolute;left:3134;top:13510;width:0;height:1841" coordorigin="3134,13510" coordsize="0,1841" path="m3134,15351r,-1841e" filled="f" strokeweight=".16158mm">
              <v:stroke dashstyle="longDash"/>
              <v:path arrowok="t"/>
            </v:shape>
            <v:shape id="_x0000_s1146" alt="" style="position:absolute;left:3134;top:13455;width:27;height:27" coordorigin="3134,13455" coordsize="27,27" path="m3134,13483r,-28l3162,13455e" filled="f" strokeweight=".16158mm">
              <v:path arrowok="t"/>
            </v:shape>
            <v:shape id="_x0000_s1147" alt="" style="position:absolute;left:3217;top:13455;width:1841;height:0" coordorigin="3217,13455" coordsize="1841,0" path="m3217,13455r1841,e" filled="f" strokeweight=".16158mm">
              <v:stroke dashstyle="longDash"/>
              <v:path arrowok="t"/>
            </v:shape>
            <v:shape id="_x0000_s1148" alt="" style="position:absolute;left:5086;top:13455;width:27;height:27" coordorigin="5086,13455" coordsize="27,27" path="m5086,13455r27,l5113,13483e" filled="f" strokeweight=".16158mm">
              <v:path arrowok="t"/>
            </v:shape>
            <v:shape id="_x0000_s1149" alt="" style="position:absolute;left:5113;top:13538;width:0;height:1841" coordorigin="5113,13538" coordsize="0,1841" path="m5113,13538r,1841e" filled="f" strokeweight=".16158mm">
              <v:stroke dashstyle="longDash"/>
              <v:path arrowok="t"/>
            </v:shape>
            <v:shape id="_x0000_s1150" alt="" style="position:absolute;left:7838;top:7999;width:27;height:27" coordorigin="7838,7999" coordsize="27,27" path="m7865,7999r,27l7838,8026e" filled="f" strokeweight=".16158mm">
              <v:path arrowok="t"/>
            </v:shape>
            <v:shape id="_x0000_s1151" alt="" style="position:absolute;left:5941;top:8026;width:1841;height:0" coordorigin="5941,8026" coordsize="1841,0" path="m7783,8026r-1842,e" filled="f" strokeweight=".16158mm">
              <v:stroke dashstyle="longDash"/>
              <v:path arrowok="t"/>
            </v:shape>
            <v:shape id="_x0000_s1152" alt="" style="position:absolute;left:5886;top:7999;width:27;height:27" coordorigin="5886,7999" coordsize="27,27" path="m5914,8026r-28,l5886,7999e" filled="f" strokeweight=".16158mm">
              <v:path arrowok="t"/>
            </v:shape>
            <v:shape id="_x0000_s1153" alt="" style="position:absolute;left:5886;top:6102;width:0;height:1841" coordorigin="5886,6102" coordsize="0,1841" path="m5886,7944r,-1842e" filled="f" strokeweight=".16158mm">
              <v:stroke dashstyle="longDash"/>
              <v:path arrowok="t"/>
            </v:shape>
            <v:shape id="_x0000_s1154" alt="" style="position:absolute;left:5886;top:6047;width:27;height:27" coordorigin="5886,6047" coordsize="27,27" path="m5886,6075r,-28l5914,6047e" filled="f" strokeweight=".16158mm">
              <v:path arrowok="t"/>
            </v:shape>
            <v:shape id="_x0000_s1155" alt="" style="position:absolute;left:5969;top:6047;width:1841;height:0" coordorigin="5969,6047" coordsize="1841,0" path="m5969,6047r1841,e" filled="f" strokeweight=".16158mm">
              <v:stroke dashstyle="longDash"/>
              <v:path arrowok="t"/>
            </v:shape>
            <v:shape id="_x0000_s1156" alt="" style="position:absolute;left:7838;top:6047;width:27;height:27" coordorigin="7838,6047" coordsize="27,27" path="m7838,6047r27,l7865,6075e" filled="f" strokeweight=".16158mm">
              <v:path arrowok="t"/>
            </v:shape>
            <v:shape id="_x0000_s1157" alt="" style="position:absolute;left:7865;top:6130;width:0;height:1841" coordorigin="7865,6130" coordsize="0,1841" path="m7865,6130r,1841e" filled="f" strokeweight=".16158mm">
              <v:stroke dashstyle="longDash"/>
              <v:path arrowok="t"/>
            </v:shape>
            <v:shape id="_x0000_s1158" alt="" style="position:absolute;left:10293;top:13891;width:27;height:27" coordorigin="10293,13891" coordsize="27,27" path="m10320,13891r,28l10293,13919e" filled="f" strokeweight=".16158mm">
              <v:path arrowok="t"/>
            </v:shape>
            <v:shape id="_x0000_s1159" alt="" style="position:absolute;left:8396;top:13919;width:1841;height:0" coordorigin="8396,13919" coordsize="1841,0" path="m10238,13919r-1842,e" filled="f" strokeweight=".16158mm">
              <v:stroke dashstyle="longDash"/>
              <v:path arrowok="t"/>
            </v:shape>
            <v:shape id="_x0000_s1160" alt="" style="position:absolute;left:8341;top:13891;width:27;height:27" coordorigin="8341,13891" coordsize="27,27" path="m8369,13919r-28,l8341,13891e" filled="f" strokeweight=".16158mm">
              <v:path arrowok="t"/>
            </v:shape>
            <v:shape id="_x0000_s1161" alt="" style="position:absolute;left:8341;top:11995;width:0;height:1841" coordorigin="8341,11995" coordsize="0,1841" path="m8341,13836r,-1841e" filled="f" strokeweight=".16158mm">
              <v:stroke dashstyle="longDash"/>
              <v:path arrowok="t"/>
            </v:shape>
            <v:shape id="_x0000_s1162" alt="" style="position:absolute;left:8341;top:11940;width:27;height:27" coordorigin="8341,11940" coordsize="27,27" path="m8341,11968r,-28l8369,11940e" filled="f" strokeweight=".16158mm">
              <v:path arrowok="t"/>
            </v:shape>
            <v:shape id="_x0000_s1163" alt="" style="position:absolute;left:8424;top:11940;width:1841;height:0" coordorigin="8424,11940" coordsize="1841,0" path="m8424,11940r1841,e" filled="f" strokeweight=".16158mm">
              <v:stroke dashstyle="longDash"/>
              <v:path arrowok="t"/>
            </v:shape>
            <v:shape id="_x0000_s1164" alt="" style="position:absolute;left:10293;top:11940;width:27;height:27" coordorigin="10293,11940" coordsize="27,27" path="m10293,11940r27,l10320,11968e" filled="f" strokeweight=".16158mm">
              <v:path arrowok="t"/>
            </v:shape>
            <v:shape id="_x0000_s1165" alt="" style="position:absolute;left:10320;top:12023;width:0;height:1841" coordorigin="10320,12023" coordsize="0,1841" path="m10320,12023r,1841e" filled="f" strokeweight=".16158mm">
              <v:stroke dashstyle="longDash"/>
              <v:path arrowok="t"/>
            </v:shape>
            <v:shape id="_x0000_s1166" alt="" style="position:absolute;left:7838;top:13891;width:27;height:27" coordorigin="7838,13891" coordsize="27,27" path="m7865,13891r,28l7838,13919e" filled="f" strokeweight=".16158mm">
              <v:path arrowok="t"/>
            </v:shape>
            <v:shape id="_x0000_s1167" alt="" style="position:absolute;left:5941;top:13919;width:1841;height:0" coordorigin="5941,13919" coordsize="1841,0" path="m7783,13919r-1842,e" filled="f" strokeweight=".16158mm">
              <v:stroke dashstyle="longDash"/>
              <v:path arrowok="t"/>
            </v:shape>
            <v:shape id="_x0000_s1168" alt="" style="position:absolute;left:5886;top:13891;width:27;height:27" coordorigin="5886,13891" coordsize="27,27" path="m5914,13919r-28,l5886,13891e" filled="f" strokeweight=".16158mm">
              <v:path arrowok="t"/>
            </v:shape>
            <v:shape id="_x0000_s1169" alt="" style="position:absolute;left:5886;top:11995;width:0;height:1841" coordorigin="5886,11995" coordsize="0,1841" path="m5886,13836r,-1841e" filled="f" strokeweight=".16158mm">
              <v:stroke dashstyle="longDash"/>
              <v:path arrowok="t"/>
            </v:shape>
            <v:shape id="_x0000_s1170" alt="" style="position:absolute;left:5886;top:11940;width:27;height:27" coordorigin="5886,11940" coordsize="27,27" path="m5886,11968r,-28l5914,11940e" filled="f" strokeweight=".16158mm">
              <v:path arrowok="t"/>
            </v:shape>
            <v:shape id="_x0000_s1171" alt="" style="position:absolute;left:5969;top:11940;width:1841;height:0" coordorigin="5969,11940" coordsize="1841,0" path="m5969,11940r1841,e" filled="f" strokeweight=".16158mm">
              <v:stroke dashstyle="longDash"/>
              <v:path arrowok="t"/>
            </v:shape>
            <v:shape id="_x0000_s1172" alt="" style="position:absolute;left:7838;top:11940;width:27;height:27" coordorigin="7838,11940" coordsize="27,27" path="m7838,11940r27,l7865,11968e" filled="f" strokeweight=".16158mm">
              <v:path arrowok="t"/>
            </v:shape>
            <v:shape id="_x0000_s1173" alt="" style="position:absolute;left:7865;top:12023;width:0;height:1841" coordorigin="7865,12023" coordsize="0,1841" path="m7865,12023r,1841e" filled="f" strokeweight=".16158mm">
              <v:stroke dashstyle="longDash"/>
              <v:path arrowok="t"/>
            </v:shape>
            <v:shape id="_x0000_s1174" alt="" style="position:absolute;left:10293;top:16328;width:27;height:27" coordorigin="10293,16328" coordsize="27,27" path="m10320,16328r,28l10293,16356e" filled="f" strokeweight=".16158mm">
              <v:path arrowok="t"/>
            </v:shape>
            <v:shape id="_x0000_s1175" alt="" style="position:absolute;left:8396;top:16356;width:1841;height:0" coordorigin="8396,16356" coordsize="1841,0" path="m10238,16356r-1842,e" filled="f" strokeweight=".16158mm">
              <v:stroke dashstyle="longDash"/>
              <v:path arrowok="t"/>
            </v:shape>
            <v:shape id="_x0000_s1176" alt="" style="position:absolute;left:8341;top:16328;width:27;height:27" coordorigin="8341,16328" coordsize="27,27" path="m8369,16356r-28,l8341,16328e" filled="f" strokeweight=".16158mm">
              <v:path arrowok="t"/>
            </v:shape>
            <v:shape id="_x0000_s1177" alt="" style="position:absolute;left:8341;top:14432;width:0;height:1841" coordorigin="8341,14432" coordsize="0,1841" path="m8341,16273r,-1841e" filled="f" strokeweight=".16158mm">
              <v:stroke dashstyle="longDash"/>
              <v:path arrowok="t"/>
            </v:shape>
            <v:shape id="_x0000_s1178" alt="" style="position:absolute;left:8341;top:14377;width:27;height:27" coordorigin="8341,14377" coordsize="27,27" path="m8341,14404r,-27l8369,14377e" filled="f" strokeweight=".16158mm">
              <v:path arrowok="t"/>
            </v:shape>
            <v:shape id="_x0000_s1179" alt="" style="position:absolute;left:8424;top:14377;width:1841;height:0" coordorigin="8424,14377" coordsize="1841,0" path="m8424,14377r1841,e" filled="f" strokeweight=".16158mm">
              <v:stroke dashstyle="longDash"/>
              <v:path arrowok="t"/>
            </v:shape>
            <v:shape id="_x0000_s1180" alt="" style="position:absolute;left:10293;top:14377;width:27;height:27" coordorigin="10293,14377" coordsize="27,27" path="m10293,14377r27,l10320,14404e" filled="f" strokeweight=".16158mm">
              <v:path arrowok="t"/>
            </v:shape>
            <v:shape id="_x0000_s1181" alt="" style="position:absolute;left:10320;top:14459;width:0;height:1841" coordorigin="10320,14459" coordsize="0,1841" path="m10320,14459r,1842e" filled="f" strokeweight=".16158mm">
              <v:stroke dashstyle="longDash"/>
              <v:path arrowok="t"/>
            </v:shape>
            <v:shape id="_x0000_s1182" alt="" style="position:absolute;left:12788;top:13891;width:27;height:27" coordorigin="12788,13891" coordsize="27,27" path="m12816,13891r,28l12788,13919e" filled="f" strokeweight=".16158mm">
              <v:path arrowok="t"/>
            </v:shape>
            <v:shape id="_x0000_s1183" alt="" style="position:absolute;left:10892;top:13919;width:1841;height:0" coordorigin="10892,13919" coordsize="1841,0" path="m12733,13919r-1841,e" filled="f" strokeweight=".16158mm">
              <v:stroke dashstyle="longDash"/>
              <v:path arrowok="t"/>
            </v:shape>
            <v:shape id="_x0000_s1184" alt="" style="position:absolute;left:10837;top:13891;width:27;height:27" coordorigin="10837,13891" coordsize="27,27" path="m10864,13919r-27,l10837,13891e" filled="f" strokeweight=".16158mm">
              <v:path arrowok="t"/>
            </v:shape>
            <v:shape id="_x0000_s1185" alt="" style="position:absolute;left:10837;top:11995;width:0;height:1841" coordorigin="10837,11995" coordsize="0,1841" path="m10837,13836r,-1841e" filled="f" strokeweight=".16158mm">
              <v:stroke dashstyle="longDash"/>
              <v:path arrowok="t"/>
            </v:shape>
            <v:shape id="_x0000_s1186" alt="" style="position:absolute;left:10837;top:11940;width:27;height:27" coordorigin="10837,11940" coordsize="27,27" path="m10837,11968r,-28l10864,11940e" filled="f" strokeweight=".16158mm">
              <v:path arrowok="t"/>
            </v:shape>
            <v:shape id="_x0000_s1187" alt="" style="position:absolute;left:10919;top:11940;width:1841;height:0" coordorigin="10919,11940" coordsize="1841,0" path="m10919,11940r1842,e" filled="f" strokeweight=".16158mm">
              <v:stroke dashstyle="longDash"/>
              <v:path arrowok="t"/>
            </v:shape>
            <v:shape id="_x0000_s1188" alt="" style="position:absolute;left:12788;top:11940;width:27;height:27" coordorigin="12788,11940" coordsize="27,27" path="m12788,11940r28,l12816,11968e" filled="f" strokeweight=".16158mm">
              <v:path arrowok="t"/>
            </v:shape>
            <v:shape id="_x0000_s1189" alt="" style="position:absolute;left:12816;top:12023;width:0;height:1841" coordorigin="12816,12023" coordsize="0,1841" path="m12816,12023r,1841e" filled="f" strokeweight=".16158mm">
              <v:stroke dashstyle="longDash"/>
              <v:path arrowok="t"/>
            </v:shape>
            <v:shape id="_x0000_s1190" alt="" style="position:absolute;left:12788;top:16328;width:27;height:27" coordorigin="12788,16328" coordsize="27,27" path="m12816,16328r,28l12788,16356e" filled="f" strokeweight=".16158mm">
              <v:path arrowok="t"/>
            </v:shape>
            <v:shape id="_x0000_s1191" alt="" style="position:absolute;left:10892;top:16356;width:1841;height:0" coordorigin="10892,16356" coordsize="1841,0" path="m12733,16356r-1841,e" filled="f" strokeweight=".16158mm">
              <v:stroke dashstyle="longDash"/>
              <v:path arrowok="t"/>
            </v:shape>
            <v:shape id="_x0000_s1192" alt="" style="position:absolute;left:10837;top:16328;width:27;height:27" coordorigin="10837,16328" coordsize="27,27" path="m10864,16356r-27,l10837,16328e" filled="f" strokeweight=".16158mm">
              <v:path arrowok="t"/>
            </v:shape>
            <v:shape id="_x0000_s1193" alt="" style="position:absolute;left:10837;top:14432;width:0;height:1841" coordorigin="10837,14432" coordsize="0,1841" path="m10837,16273r,-1841e" filled="f" strokeweight=".16158mm">
              <v:stroke dashstyle="longDash"/>
              <v:path arrowok="t"/>
            </v:shape>
            <v:shape id="_x0000_s1194" alt="" style="position:absolute;left:10837;top:14377;width:27;height:27" coordorigin="10837,14377" coordsize="27,27" path="m10837,14404r,-27l10864,14377e" filled="f" strokeweight=".16158mm">
              <v:path arrowok="t"/>
            </v:shape>
            <v:shape id="_x0000_s1195" alt="" style="position:absolute;left:10919;top:14377;width:1841;height:0" coordorigin="10919,14377" coordsize="1841,0" path="m10919,14377r1842,e" filled="f" strokeweight=".16158mm">
              <v:stroke dashstyle="longDash"/>
              <v:path arrowok="t"/>
            </v:shape>
            <v:shape id="_x0000_s1196" alt="" style="position:absolute;left:12788;top:14377;width:27;height:27" coordorigin="12788,14377" coordsize="27,27" path="m12788,14377r28,l12816,14404e" filled="f" strokeweight=".16158mm">
              <v:path arrowok="t"/>
            </v:shape>
            <v:shape id="_x0000_s1197" alt="" style="position:absolute;left:12816;top:14459;width:0;height:1841" coordorigin="12816,14459" coordsize="0,1841" path="m12816,14459r,1842e" filled="f" strokeweight=".16158mm">
              <v:stroke dashstyle="longDash"/>
              <v:path arrowok="t"/>
            </v:shape>
            <v:shape id="_x0000_s1198" alt="" style="position:absolute;left:7838;top:16328;width:27;height:27" coordorigin="7838,16328" coordsize="27,27" path="m7865,16328r,28l7838,16356e" filled="f" strokeweight=".16158mm">
              <v:path arrowok="t"/>
            </v:shape>
            <v:shape id="_x0000_s1199" alt="" style="position:absolute;left:5941;top:16356;width:1841;height:0" coordorigin="5941,16356" coordsize="1841,0" path="m7783,16356r-1842,e" filled="f" strokeweight=".16158mm">
              <v:stroke dashstyle="longDash"/>
              <v:path arrowok="t"/>
            </v:shape>
            <v:shape id="_x0000_s1200" alt="" style="position:absolute;left:5886;top:16328;width:27;height:27" coordorigin="5886,16328" coordsize="27,27" path="m5914,16356r-28,l5886,16328e" filled="f" strokeweight=".16158mm">
              <v:path arrowok="t"/>
            </v:shape>
            <v:shape id="_x0000_s1201" alt="" style="position:absolute;left:5886;top:14432;width:0;height:1841" coordorigin="5886,14432" coordsize="0,1841" path="m5886,16273r,-1841e" filled="f" strokeweight=".16158mm">
              <v:stroke dashstyle="longDash"/>
              <v:path arrowok="t"/>
            </v:shape>
            <v:shape id="_x0000_s1202" alt="" style="position:absolute;left:5886;top:14377;width:27;height:27" coordorigin="5886,14377" coordsize="27,27" path="m5886,14404r,-27l5914,14377e" filled="f" strokeweight=".16158mm">
              <v:path arrowok="t"/>
            </v:shape>
            <v:shape id="_x0000_s1203" alt="" style="position:absolute;left:5969;top:14377;width:1841;height:0" coordorigin="5969,14377" coordsize="1841,0" path="m5969,14377r1841,e" filled="f" strokeweight=".16158mm">
              <v:stroke dashstyle="longDash"/>
              <v:path arrowok="t"/>
            </v:shape>
            <v:shape id="_x0000_s1204" alt="" style="position:absolute;left:7838;top:14377;width:27;height:27" coordorigin="7838,14377" coordsize="27,27" path="m7838,14377r27,l7865,14404e" filled="f" strokeweight=".16158mm">
              <v:path arrowok="t"/>
            </v:shape>
            <v:shape id="_x0000_s1205" alt="" style="position:absolute;left:7865;top:14459;width:0;height:1841" coordorigin="7865,14459" coordsize="0,1841" path="m7865,14459r,1842e" filled="f" strokeweight=".16158mm">
              <v:stroke dashstyle="longDash"/>
              <v:path arrowok="t"/>
            </v:shape>
            <v:shape id="_x0000_s1206" alt="" style="position:absolute;left:5430;top:1319;width:7868;height:8142" coordorigin="5430,1319" coordsize="7868,8142" path="m13298,9461r-7868,l5430,1319r7868,e" filled="f" strokecolor="#baaba7" strokeweight=".32317mm">
              <v:path arrowok="t"/>
            </v:shape>
            <v:shape id="_x0000_s1207" alt="" style="position:absolute;left:13298;top:1319;width:0;height:8142" coordorigin="13298,1319" coordsize="0,8142" path="m13298,1319r,8142e" filled="f" strokecolor="#baaba7" strokeweight=".32317mm">
              <v:path arrowok="t"/>
            </v:shape>
            <v:shape id="_x0000_s1208" alt="" style="position:absolute;left:5430;top:9461;width:7868;height:7864" coordorigin="5430,9461" coordsize="7868,7864" path="m13298,17325r-7868,l5430,9461r7868,e" filled="f" strokecolor="#baaba7" strokeweight=".32317mm">
              <v:path arrowok="t"/>
            </v:shape>
            <v:shape id="_x0000_s1209" alt="" style="position:absolute;left:13298;top:9461;width:0;height:7864" coordorigin="13298,9461" coordsize="0,7864" path="m13298,9461r,7864e" filled="f" strokecolor="#baaba7" strokeweight=".32317mm">
              <v:path arrowok="t"/>
            </v:shape>
            <v:shape id="_x0000_s1210" alt="" style="position:absolute;left:31321;top:5991;width:0;height:17424" coordorigin="31321,5991" coordsize="0,17424" path="m31321,5991r,17424e" filled="f" strokeweight=".24319mm">
              <v:path arrowok="t"/>
            </v:shape>
            <v:shape id="_x0000_s1211" alt="" style="position:absolute;left:18383;top:1319;width:12949;height:22096" coordorigin="18383,1319" coordsize="12949,22096" path="m31332,23415r,-22096l18383,1319r,22096l31332,23415xe" fillcolor="black" stroked="f">
              <v:path arrowok="t"/>
            </v:shape>
            <v:shape id="_x0000_s1212" alt="" style="position:absolute;left:18383;top:1319;width:7811;height:8142" coordorigin="18383,1319" coordsize="7811,8142" path="m26194,9461r-7811,l18383,1319r7811,e" filled="f" strokecolor="#baaba7" strokeweight=".32317mm">
              <v:path arrowok="t"/>
            </v:shape>
            <v:shape id="_x0000_s1213" alt="" style="position:absolute;left:26194;top:1319;width:0;height:8142" coordorigin="26194,1319" coordsize="0,8142" path="m26194,1319r,8142e" filled="f" strokecolor="#baaba7" strokeweight=".32317mm">
              <v:path arrowok="t"/>
            </v:shape>
            <v:shape id="_x0000_s1214" alt="" style="position:absolute;left:18383;top:9461;width:7811;height:7864" coordorigin="18383,9461" coordsize="7811,7864" path="m26194,17325r-7811,l18383,9461r7811,e" filled="f" strokecolor="#baaba7" strokeweight=".32317mm">
              <v:path arrowok="t"/>
            </v:shape>
            <v:shape id="_x0000_s1215" alt="" style="position:absolute;left:26194;top:9461;width:0;height:7864" coordorigin="26194,9461" coordsize="0,7864" path="m26194,9461r,7864e" filled="f" strokecolor="#baaba7" strokeweight=".32317mm">
              <v:path arrowok="t"/>
            </v:shape>
            <v:shape id="_x0000_s1216" alt="" style="position:absolute;left:18383;top:17325;width:12895;height:6090" coordorigin="18383,17325" coordsize="12895,6090" path="m31278,23415r-12895,l18383,17325r12895,e" filled="f" strokecolor="#baaba7" strokeweight=".32253mm">
              <v:path arrowok="t"/>
            </v:shape>
            <v:shape id="_x0000_s1217" alt="" style="position:absolute;left:31278;top:17325;width:0;height:6090" coordorigin="31278,17325" coordsize="0,6090" path="m31278,17325r,6090e" filled="f" strokecolor="#baaba7" strokeweight=".32253mm">
              <v:path arrowok="t"/>
            </v:shape>
            <v:shape id="_x0000_s1218" alt="" style="position:absolute;left:303;top:17316;width:12995;height:6108" coordorigin="303,17316" coordsize="12995,6108" path="m13298,23424r-12995,l303,17316r12995,e" filled="f" strokecolor="#baaba7" strokeweight=".32317mm">
              <v:path arrowok="t"/>
            </v:shape>
            <v:shape id="_x0000_s1219" alt="" style="position:absolute;left:13298;top:17316;width:0;height:6108" coordorigin="13298,17316" coordsize="0,6108" path="m13298,17316r,6108e" filled="f" strokecolor="#baaba7" strokeweight=".32317mm">
              <v:path arrowok="t"/>
            </v:shape>
            <v:shape id="_x0000_s1220" alt="" style="position:absolute;left:13298;top:11386;width:5085;height:12030" coordorigin="13298,11386" coordsize="5085,12030" path="m18383,23415r-5085,l13298,11386r5085,e" filled="f" strokecolor="#baaba7" strokeweight=".32317mm">
              <v:path arrowok="t"/>
            </v:shape>
            <v:shape id="_x0000_s1221" alt="" style="position:absolute;left:18383;top:11386;width:0;height:12030" coordorigin="18383,11386" coordsize="0,12030" path="m18383,11386r,12029e" filled="f" strokecolor="#baaba7" strokeweight=".32317mm">
              <v:path arrowok="t"/>
            </v:shape>
            <v:shape id="_x0000_s1222" alt="" style="position:absolute;left:286;top:339;width:31000;height:989" coordorigin="286,339" coordsize="31000,989" path="m31287,1328r,-989l286,339r,989l31287,1328xe" fillcolor="#baaba7" stroked="f">
              <v:path arrowok="t"/>
            </v:shape>
            <v:shape id="_x0000_s1223" alt="" style="position:absolute;left:23230;top:5562;width:27;height:27" coordorigin="23230,5562" coordsize="27,27" path="m23258,5562r,27l23230,5589e" filled="f" strokeweight=".16158mm">
              <v:path arrowok="t"/>
            </v:shape>
            <v:shape id="_x0000_s1224" alt="" style="position:absolute;left:21334;top:5589;width:1841;height:0" coordorigin="21334,5589" coordsize="1841,0" path="m23175,5589r-1841,e" filled="f" strokeweight=".16158mm">
              <v:stroke dashstyle="longDash"/>
              <v:path arrowok="t"/>
            </v:shape>
            <v:shape id="_x0000_s1225" alt="" style="position:absolute;left:21279;top:5562;width:27;height:27" coordorigin="21279,5562" coordsize="27,27" path="m21306,5589r-27,l21279,5562e" filled="f" strokeweight=".16158mm">
              <v:path arrowok="t"/>
            </v:shape>
            <v:shape id="_x0000_s1226" alt="" style="position:absolute;left:21279;top:3665;width:0;height:1841" coordorigin="21279,3665" coordsize="0,1841" path="m21279,5507r,-1842e" filled="f" strokeweight=".16158mm">
              <v:stroke dashstyle="longDash"/>
              <v:path arrowok="t"/>
            </v:shape>
            <v:shape id="_x0000_s1227" alt="" style="position:absolute;left:21279;top:3611;width:27;height:27" coordorigin="21279,3611" coordsize="27,27" path="m21279,3638r,-27l21306,3611e" filled="f" strokeweight=".16158mm">
              <v:path arrowok="t"/>
            </v:shape>
            <v:shape id="_x0000_s1228" alt="" style="position:absolute;left:21361;top:3611;width:1841;height:0" coordorigin="21361,3611" coordsize="1841,0" path="m21361,3611r1842,e" filled="f" strokeweight=".16158mm">
              <v:stroke dashstyle="longDash"/>
              <v:path arrowok="t"/>
            </v:shape>
            <v:shape id="_x0000_s1229" alt="" style="position:absolute;left:23230;top:3611;width:27;height:27" coordorigin="23230,3611" coordsize="27,27" path="m23230,3611r28,l23258,3638e" filled="f" strokeweight=".16158mm">
              <v:path arrowok="t"/>
            </v:shape>
            <v:shape id="_x0000_s1230" alt="" style="position:absolute;left:23258;top:3693;width:0;height:1841" coordorigin="23258,3693" coordsize="0,1841" path="m23258,3693r,1841e" filled="f" strokeweight=".16158mm">
              <v:stroke dashstyle="longDash"/>
              <v:path arrowok="t"/>
            </v:shape>
            <v:shape id="_x0000_s1231" alt="" style="position:absolute;left:20775;top:5562;width:27;height:27" coordorigin="20775,5562" coordsize="27,27" path="m20803,5562r,27l20775,5589e" filled="f" strokeweight=".16158mm">
              <v:path arrowok="t"/>
            </v:shape>
            <v:shape id="_x0000_s1232" alt="" style="position:absolute;left:18879;top:5589;width:1841;height:0" coordorigin="18879,5589" coordsize="1841,0" path="m20720,5589r-1841,e" filled="f" strokeweight=".16158mm">
              <v:stroke dashstyle="longDash"/>
              <v:path arrowok="t"/>
            </v:shape>
            <v:shape id="_x0000_s1233" alt="" style="position:absolute;left:18824;top:5562;width:27;height:27" coordorigin="18824,5562" coordsize="27,27" path="m18851,5589r-27,l18824,5562e" filled="f" strokeweight=".16158mm">
              <v:path arrowok="t"/>
            </v:shape>
            <v:shape id="_x0000_s1234" alt="" style="position:absolute;left:18824;top:3665;width:0;height:1841" coordorigin="18824,3665" coordsize="0,1841" path="m18824,5507r,-1842e" filled="f" strokeweight=".16158mm">
              <v:stroke dashstyle="longDash"/>
              <v:path arrowok="t"/>
            </v:shape>
            <v:shape id="_x0000_s1235" alt="" style="position:absolute;left:18824;top:3611;width:27;height:27" coordorigin="18824,3611" coordsize="27,27" path="m18824,3638r,-27l18851,3611e" filled="f" strokeweight=".16158mm">
              <v:path arrowok="t"/>
            </v:shape>
            <v:shape id="_x0000_s1236" alt="" style="position:absolute;left:18906;top:3611;width:1841;height:0" coordorigin="18906,3611" coordsize="1841,0" path="m18906,3611r1842,e" filled="f" strokeweight=".16158mm">
              <v:stroke dashstyle="longDash"/>
              <v:path arrowok="t"/>
            </v:shape>
            <v:shape id="_x0000_s1237" alt="" style="position:absolute;left:20775;top:3611;width:27;height:27" coordorigin="20775,3611" coordsize="27,27" path="m20775,3611r28,l20803,3638e" filled="f" strokeweight=".16158mm">
              <v:path arrowok="t"/>
            </v:shape>
            <v:shape id="_x0000_s1238" alt="" style="position:absolute;left:20803;top:3693;width:0;height:1841" coordorigin="20803,3693" coordsize="0,1841" path="m20803,3693r,1841e" filled="f" strokeweight=".16158mm">
              <v:stroke dashstyle="longDash"/>
              <v:path arrowok="t"/>
            </v:shape>
            <v:shape id="_x0000_s1239" alt="" style="position:absolute;left:23230;top:7999;width:27;height:27" coordorigin="23230,7999" coordsize="27,27" path="m23258,7999r,27l23230,8026e" filled="f" strokeweight=".16158mm">
              <v:path arrowok="t"/>
            </v:shape>
            <v:shape id="_x0000_s1240" alt="" style="position:absolute;left:21334;top:8026;width:1841;height:0" coordorigin="21334,8026" coordsize="1841,0" path="m23175,8026r-1841,e" filled="f" strokeweight=".16158mm">
              <v:stroke dashstyle="longDash"/>
              <v:path arrowok="t"/>
            </v:shape>
            <v:shape id="_x0000_s1241" alt="" style="position:absolute;left:21279;top:7999;width:27;height:27" coordorigin="21279,7999" coordsize="27,27" path="m21306,8026r-27,l21279,7999e" filled="f" strokeweight=".16158mm">
              <v:path arrowok="t"/>
            </v:shape>
            <v:shape id="_x0000_s1242" alt="" style="position:absolute;left:21279;top:6102;width:0;height:1841" coordorigin="21279,6102" coordsize="0,1841" path="m21279,7944r,-1842e" filled="f" strokeweight=".16158mm">
              <v:stroke dashstyle="longDash"/>
              <v:path arrowok="t"/>
            </v:shape>
            <v:shape id="_x0000_s1243" alt="" style="position:absolute;left:21279;top:6047;width:27;height:27" coordorigin="21279,6047" coordsize="27,27" path="m21279,6075r,-28l21306,6047e" filled="f" strokeweight=".16158mm">
              <v:path arrowok="t"/>
            </v:shape>
            <v:shape id="_x0000_s1244" alt="" style="position:absolute;left:21361;top:6047;width:1841;height:0" coordorigin="21361,6047" coordsize="1841,0" path="m21361,6047r1842,e" filled="f" strokeweight=".16158mm">
              <v:stroke dashstyle="longDash"/>
              <v:path arrowok="t"/>
            </v:shape>
            <v:shape id="_x0000_s1245" alt="" style="position:absolute;left:23230;top:6047;width:27;height:27" coordorigin="23230,6047" coordsize="27,27" path="m23230,6047r28,l23258,6075e" filled="f" strokeweight=".16158mm">
              <v:path arrowok="t"/>
            </v:shape>
            <v:shape id="_x0000_s1246" alt="" style="position:absolute;left:23258;top:6130;width:0;height:1841" coordorigin="23258,6130" coordsize="0,1841" path="m23258,6130r,1841e" filled="f" strokeweight=".16158mm">
              <v:stroke dashstyle="longDash"/>
              <v:path arrowok="t"/>
            </v:shape>
            <v:shape id="_x0000_s1247" alt="" style="position:absolute;left:25726;top:5562;width:27;height:27" coordorigin="25726,5562" coordsize="27,27" path="m25753,5562r,27l25726,5589e" filled="f" strokeweight=".16158mm">
              <v:path arrowok="t"/>
            </v:shape>
            <v:shape id="_x0000_s1248" alt="" style="position:absolute;left:23829;top:5589;width:1841;height:0" coordorigin="23829,5589" coordsize="1841,0" path="m25671,5589r-1842,e" filled="f" strokeweight=".16158mm">
              <v:stroke dashstyle="longDash"/>
              <v:path arrowok="t"/>
            </v:shape>
            <v:shape id="_x0000_s1249" alt="" style="position:absolute;left:23774;top:5562;width:27;height:27" coordorigin="23774,5562" coordsize="27,27" path="m23802,5589r-28,l23774,5562e" filled="f" strokeweight=".16158mm">
              <v:path arrowok="t"/>
            </v:shape>
            <v:shape id="_x0000_s1250" alt="" style="position:absolute;left:23774;top:3665;width:0;height:1841" coordorigin="23774,3665" coordsize="0,1841" path="m23774,5507r,-1842e" filled="f" strokeweight=".16158mm">
              <v:stroke dashstyle="longDash"/>
              <v:path arrowok="t"/>
            </v:shape>
            <v:shape id="_x0000_s1251" alt="" style="position:absolute;left:23774;top:3611;width:27;height:27" coordorigin="23774,3611" coordsize="27,27" path="m23774,3638r,-27l23802,3611e" filled="f" strokeweight=".16158mm">
              <v:path arrowok="t"/>
            </v:shape>
            <v:shape id="_x0000_s1252" alt="" style="position:absolute;left:23857;top:3611;width:1841;height:0" coordorigin="23857,3611" coordsize="1841,0" path="m23857,3611r1841,e" filled="f" strokeweight=".16158mm">
              <v:stroke dashstyle="longDash"/>
              <v:path arrowok="t"/>
            </v:shape>
            <v:shape id="_x0000_s1253" alt="" style="position:absolute;left:25726;top:3611;width:27;height:27" coordorigin="25726,3611" coordsize="27,27" path="m25726,3611r27,l25753,3638e" filled="f" strokeweight=".16158mm">
              <v:path arrowok="t"/>
            </v:shape>
            <v:shape id="_x0000_s1254" alt="" style="position:absolute;left:25753;top:3693;width:0;height:1841" coordorigin="25753,3693" coordsize="0,1841" path="m25753,3693r,1841e" filled="f" strokeweight=".16158mm">
              <v:stroke dashstyle="longDash"/>
              <v:path arrowok="t"/>
            </v:shape>
            <v:shape id="_x0000_s1255" alt="" style="position:absolute;left:25726;top:7999;width:27;height:27" coordorigin="25726,7999" coordsize="27,27" path="m25753,7999r,27l25726,8026e" filled="f" strokeweight=".16158mm">
              <v:path arrowok="t"/>
            </v:shape>
            <v:shape id="_x0000_s1256" alt="" style="position:absolute;left:23829;top:8026;width:1841;height:0" coordorigin="23829,8026" coordsize="1841,0" path="m25671,8026r-1842,e" filled="f" strokeweight=".16158mm">
              <v:stroke dashstyle="longDash"/>
              <v:path arrowok="t"/>
            </v:shape>
            <v:shape id="_x0000_s1257" alt="" style="position:absolute;left:23774;top:7999;width:27;height:27" coordorigin="23774,7999" coordsize="27,27" path="m23802,8026r-28,l23774,7999e" filled="f" strokeweight=".16158mm">
              <v:path arrowok="t"/>
            </v:shape>
            <v:shape id="_x0000_s1258" alt="" style="position:absolute;left:23774;top:6102;width:0;height:1841" coordorigin="23774,6102" coordsize="0,1841" path="m23774,7944r,-1842e" filled="f" strokeweight=".16158mm">
              <v:stroke dashstyle="longDash"/>
              <v:path arrowok="t"/>
            </v:shape>
            <v:shape id="_x0000_s1259" alt="" style="position:absolute;left:23774;top:6047;width:27;height:27" coordorigin="23774,6047" coordsize="27,27" path="m23774,6075r,-28l23802,6047e" filled="f" strokeweight=".16158mm">
              <v:path arrowok="t"/>
            </v:shape>
            <v:shape id="_x0000_s1260" alt="" style="position:absolute;left:23857;top:6047;width:1841;height:0" coordorigin="23857,6047" coordsize="1841,0" path="m23857,6047r1841,e" filled="f" strokeweight=".16158mm">
              <v:stroke dashstyle="longDash"/>
              <v:path arrowok="t"/>
            </v:shape>
            <v:shape id="_x0000_s1261" alt="" style="position:absolute;left:25726;top:6047;width:27;height:27" coordorigin="25726,6047" coordsize="27,27" path="m25726,6047r27,l25753,6075e" filled="f" strokeweight=".16158mm">
              <v:path arrowok="t"/>
            </v:shape>
            <v:shape id="_x0000_s1262" alt="" style="position:absolute;left:25753;top:6130;width:0;height:1841" coordorigin="25753,6130" coordsize="0,1841" path="m25753,6130r,1841e" filled="f" strokeweight=".16158mm">
              <v:stroke dashstyle="longDash"/>
              <v:path arrowok="t"/>
            </v:shape>
            <v:shape id="_x0000_s1263" alt="" style="position:absolute;left:20775;top:7999;width:27;height:27" coordorigin="20775,7999" coordsize="27,27" path="m20803,7999r,27l20775,8026e" filled="f" strokeweight=".16158mm">
              <v:path arrowok="t"/>
            </v:shape>
            <v:shape id="_x0000_s1264" alt="" style="position:absolute;left:18879;top:8026;width:1841;height:0" coordorigin="18879,8026" coordsize="1841,0" path="m20720,8026r-1841,e" filled="f" strokeweight=".16158mm">
              <v:stroke dashstyle="longDash"/>
              <v:path arrowok="t"/>
            </v:shape>
            <v:shape id="_x0000_s1265" alt="" style="position:absolute;left:18824;top:7999;width:27;height:27" coordorigin="18824,7999" coordsize="27,27" path="m18851,8026r-27,l18824,7999e" filled="f" strokeweight=".16158mm">
              <v:path arrowok="t"/>
            </v:shape>
            <v:shape id="_x0000_s1266" alt="" style="position:absolute;left:18824;top:6102;width:0;height:1841" coordorigin="18824,6102" coordsize="0,1841" path="m18824,7944r,-1842e" filled="f" strokeweight=".16158mm">
              <v:stroke dashstyle="longDash"/>
              <v:path arrowok="t"/>
            </v:shape>
            <v:shape id="_x0000_s1267" alt="" style="position:absolute;left:18824;top:6047;width:27;height:27" coordorigin="18824,6047" coordsize="27,27" path="m18824,6075r,-28l18851,6047e" filled="f" strokeweight=".16158mm">
              <v:path arrowok="t"/>
            </v:shape>
            <v:shape id="_x0000_s1268" alt="" style="position:absolute;left:18906;top:6047;width:1841;height:0" coordorigin="18906,6047" coordsize="1841,0" path="m18906,6047r1842,e" filled="f" strokeweight=".16158mm">
              <v:stroke dashstyle="longDash"/>
              <v:path arrowok="t"/>
            </v:shape>
            <v:shape id="_x0000_s1269" alt="" style="position:absolute;left:20775;top:6047;width:27;height:27" coordorigin="20775,6047" coordsize="27,27" path="m20775,6047r28,l20803,6075e" filled="f" strokeweight=".16158mm">
              <v:path arrowok="t"/>
            </v:shape>
            <v:shape id="_x0000_s1270" alt="" style="position:absolute;left:20803;top:6130;width:0;height:1841" coordorigin="20803,6130" coordsize="0,1841" path="m20803,6130r,1841e" filled="f" strokeweight=".16158mm">
              <v:stroke dashstyle="longDash"/>
              <v:path arrowok="t"/>
            </v:shape>
            <v:shape id="_x0000_s1271" alt="" style="position:absolute;left:23230;top:13891;width:27;height:27" coordorigin="23230,13891" coordsize="27,27" path="m23258,13891r,28l23230,13919e" filled="f" strokeweight=".16158mm">
              <v:path arrowok="t"/>
            </v:shape>
            <v:shape id="_x0000_s1272" alt="" style="position:absolute;left:21334;top:13919;width:1841;height:0" coordorigin="21334,13919" coordsize="1841,0" path="m23175,13919r-1841,e" filled="f" strokeweight=".16158mm">
              <v:stroke dashstyle="longDash"/>
              <v:path arrowok="t"/>
            </v:shape>
            <v:shape id="_x0000_s1273" alt="" style="position:absolute;left:21279;top:13891;width:27;height:27" coordorigin="21279,13891" coordsize="27,27" path="m21306,13919r-27,l21279,13891e" filled="f" strokeweight=".16158mm">
              <v:path arrowok="t"/>
            </v:shape>
            <v:shape id="_x0000_s1274" alt="" style="position:absolute;left:21279;top:11995;width:0;height:1841" coordorigin="21279,11995" coordsize="0,1841" path="m21279,13836r,-1841e" filled="f" strokeweight=".16158mm">
              <v:stroke dashstyle="longDash"/>
              <v:path arrowok="t"/>
            </v:shape>
            <v:shape id="_x0000_s1275" alt="" style="position:absolute;left:21279;top:11940;width:27;height:27" coordorigin="21279,11940" coordsize="27,27" path="m21279,11968r,-28l21306,11940e" filled="f" strokeweight=".16158mm">
              <v:path arrowok="t"/>
            </v:shape>
            <v:shape id="_x0000_s1276" alt="" style="position:absolute;left:21361;top:11940;width:1841;height:0" coordorigin="21361,11940" coordsize="1841,0" path="m21361,11940r1842,e" filled="f" strokeweight=".16158mm">
              <v:stroke dashstyle="longDash"/>
              <v:path arrowok="t"/>
            </v:shape>
            <v:shape id="_x0000_s1277" alt="" style="position:absolute;left:23230;top:11940;width:27;height:27" coordorigin="23230,11940" coordsize="27,27" path="m23230,11940r28,l23258,11968e" filled="f" strokeweight=".16158mm">
              <v:path arrowok="t"/>
            </v:shape>
            <v:shape id="_x0000_s1278" alt="" style="position:absolute;left:23258;top:12023;width:0;height:1841" coordorigin="23258,12023" coordsize="0,1841" path="m23258,12023r,1841e" filled="f" strokeweight=".16158mm">
              <v:stroke dashstyle="longDash"/>
              <v:path arrowok="t"/>
            </v:shape>
            <v:shape id="_x0000_s1279" alt="" style="position:absolute;left:20775;top:13891;width:27;height:27" coordorigin="20775,13891" coordsize="27,27" path="m20803,13891r,28l20775,13919e" filled="f" strokeweight=".16158mm">
              <v:path arrowok="t"/>
            </v:shape>
            <v:shape id="_x0000_s1280" alt="" style="position:absolute;left:18879;top:13919;width:1841;height:0" coordorigin="18879,13919" coordsize="1841,0" path="m20720,13919r-1841,e" filled="f" strokeweight=".16158mm">
              <v:stroke dashstyle="longDash"/>
              <v:path arrowok="t"/>
            </v:shape>
            <v:shape id="_x0000_s1281" alt="" style="position:absolute;left:18824;top:13891;width:27;height:27" coordorigin="18824,13891" coordsize="27,27" path="m18851,13919r-27,l18824,13891e" filled="f" strokeweight=".16158mm">
              <v:path arrowok="t"/>
            </v:shape>
            <v:shape id="_x0000_s1282" alt="" style="position:absolute;left:18824;top:11995;width:0;height:1841" coordorigin="18824,11995" coordsize="0,1841" path="m18824,13836r,-1841e" filled="f" strokeweight=".16158mm">
              <v:stroke dashstyle="longDash"/>
              <v:path arrowok="t"/>
            </v:shape>
            <v:shape id="_x0000_s1283" alt="" style="position:absolute;left:18824;top:11940;width:27;height:27" coordorigin="18824,11940" coordsize="27,27" path="m18824,11968r,-28l18851,11940e" filled="f" strokeweight=".16158mm">
              <v:path arrowok="t"/>
            </v:shape>
            <v:shape id="_x0000_s1284" alt="" style="position:absolute;left:18906;top:11940;width:1841;height:0" coordorigin="18906,11940" coordsize="1841,0" path="m18906,11940r1842,e" filled="f" strokeweight=".16158mm">
              <v:stroke dashstyle="longDash"/>
              <v:path arrowok="t"/>
            </v:shape>
            <v:shape id="_x0000_s1285" alt="" style="position:absolute;left:20775;top:11940;width:27;height:27" coordorigin="20775,11940" coordsize="27,27" path="m20775,11940r28,l20803,11968e" filled="f" strokeweight=".16158mm">
              <v:path arrowok="t"/>
            </v:shape>
            <v:shape id="_x0000_s1286" alt="" style="position:absolute;left:20803;top:12023;width:0;height:1841" coordorigin="20803,12023" coordsize="0,1841" path="m20803,12023r,1841e" filled="f" strokeweight=".16158mm">
              <v:stroke dashstyle="longDash"/>
              <v:path arrowok="t"/>
            </v:shape>
            <v:shape id="_x0000_s1287" alt="" style="position:absolute;left:23230;top:16328;width:27;height:27" coordorigin="23230,16328" coordsize="27,27" path="m23258,16328r,28l23230,16356e" filled="f" strokeweight=".16158mm">
              <v:path arrowok="t"/>
            </v:shape>
            <v:shape id="_x0000_s1288" alt="" style="position:absolute;left:21334;top:16356;width:1841;height:0" coordorigin="21334,16356" coordsize="1841,0" path="m23175,16356r-1841,e" filled="f" strokeweight=".16158mm">
              <v:stroke dashstyle="longDash"/>
              <v:path arrowok="t"/>
            </v:shape>
            <v:shape id="_x0000_s1289" alt="" style="position:absolute;left:21279;top:16328;width:27;height:27" coordorigin="21279,16328" coordsize="27,27" path="m21306,16356r-27,l21279,16328e" filled="f" strokeweight=".16158mm">
              <v:path arrowok="t"/>
            </v:shape>
            <v:shape id="_x0000_s1290" alt="" style="position:absolute;left:21279;top:14432;width:0;height:1841" coordorigin="21279,14432" coordsize="0,1841" path="m21279,16273r,-1841e" filled="f" strokeweight=".16158mm">
              <v:stroke dashstyle="longDash"/>
              <v:path arrowok="t"/>
            </v:shape>
            <v:shape id="_x0000_s1291" alt="" style="position:absolute;left:21279;top:14377;width:27;height:27" coordorigin="21279,14377" coordsize="27,27" path="m21279,14404r,-27l21306,14377e" filled="f" strokeweight=".16158mm">
              <v:path arrowok="t"/>
            </v:shape>
            <v:shape id="_x0000_s1292" alt="" style="position:absolute;left:21361;top:14377;width:1841;height:0" coordorigin="21361,14377" coordsize="1841,0" path="m21361,14377r1842,e" filled="f" strokeweight=".16158mm">
              <v:stroke dashstyle="longDash"/>
              <v:path arrowok="t"/>
            </v:shape>
            <v:shape id="_x0000_s1293" alt="" style="position:absolute;left:23230;top:14377;width:27;height:27" coordorigin="23230,14377" coordsize="27,27" path="m23230,14377r28,l23258,14404e" filled="f" strokeweight=".16158mm">
              <v:path arrowok="t"/>
            </v:shape>
            <v:shape id="_x0000_s1294" alt="" style="position:absolute;left:23258;top:14459;width:0;height:1841" coordorigin="23258,14459" coordsize="0,1841" path="m23258,14459r,1842e" filled="f" strokeweight=".16158mm">
              <v:stroke dashstyle="longDash"/>
              <v:path arrowok="t"/>
            </v:shape>
            <v:shape id="_x0000_s1295" alt="" style="position:absolute;left:25726;top:13891;width:27;height:27" coordorigin="25726,13891" coordsize="27,27" path="m25753,13891r,28l25726,13919e" filled="f" strokeweight=".16158mm">
              <v:path arrowok="t"/>
            </v:shape>
            <v:shape id="_x0000_s1296" alt="" style="position:absolute;left:23829;top:13919;width:1841;height:0" coordorigin="23829,13919" coordsize="1841,0" path="m25671,13919r-1842,e" filled="f" strokeweight=".16158mm">
              <v:stroke dashstyle="longDash"/>
              <v:path arrowok="t"/>
            </v:shape>
            <v:shape id="_x0000_s1297" alt="" style="position:absolute;left:23774;top:13891;width:27;height:27" coordorigin="23774,13891" coordsize="27,27" path="m23802,13919r-28,l23774,13891e" filled="f" strokeweight=".16158mm">
              <v:path arrowok="t"/>
            </v:shape>
            <v:shape id="_x0000_s1298" alt="" style="position:absolute;left:23774;top:11995;width:0;height:1841" coordorigin="23774,11995" coordsize="0,1841" path="m23774,13836r,-1841e" filled="f" strokeweight=".16158mm">
              <v:stroke dashstyle="longDash"/>
              <v:path arrowok="t"/>
            </v:shape>
            <v:shape id="_x0000_s1299" alt="" style="position:absolute;left:23774;top:11940;width:27;height:27" coordorigin="23774,11940" coordsize="27,27" path="m23774,11968r,-28l23802,11940e" filled="f" strokeweight=".16158mm">
              <v:path arrowok="t"/>
            </v:shape>
            <v:shape id="_x0000_s1300" alt="" style="position:absolute;left:23857;top:11940;width:1841;height:0" coordorigin="23857,11940" coordsize="1841,0" path="m23857,11940r1841,e" filled="f" strokeweight=".16158mm">
              <v:stroke dashstyle="longDash"/>
              <v:path arrowok="t"/>
            </v:shape>
            <v:shape id="_x0000_s1301" alt="" style="position:absolute;left:25726;top:11940;width:27;height:27" coordorigin="25726,11940" coordsize="27,27" path="m25726,11940r27,l25753,11968e" filled="f" strokeweight=".16158mm">
              <v:path arrowok="t"/>
            </v:shape>
            <v:shape id="_x0000_s1302" alt="" style="position:absolute;left:25753;top:12023;width:0;height:1841" coordorigin="25753,12023" coordsize="0,1841" path="m25753,12023r,1841e" filled="f" strokeweight=".16158mm">
              <v:stroke dashstyle="longDash"/>
              <v:path arrowok="t"/>
            </v:shape>
            <v:shape id="_x0000_s1303" alt="" style="position:absolute;left:25726;top:16328;width:27;height:27" coordorigin="25726,16328" coordsize="27,27" path="m25753,16328r,28l25726,16356e" filled="f" strokeweight=".16158mm">
              <v:path arrowok="t"/>
            </v:shape>
            <v:shape id="_x0000_s1304" alt="" style="position:absolute;left:23829;top:16356;width:1841;height:0" coordorigin="23829,16356" coordsize="1841,0" path="m25671,16356r-1842,e" filled="f" strokeweight=".16158mm">
              <v:stroke dashstyle="longDash"/>
              <v:path arrowok="t"/>
            </v:shape>
            <v:shape id="_x0000_s1305" alt="" style="position:absolute;left:23774;top:16328;width:27;height:27" coordorigin="23774,16328" coordsize="27,27" path="m23802,16356r-28,l23774,16328e" filled="f" strokeweight=".16158mm">
              <v:path arrowok="t"/>
            </v:shape>
            <v:shape id="_x0000_s1306" alt="" style="position:absolute;left:23774;top:14432;width:0;height:1841" coordorigin="23774,14432" coordsize="0,1841" path="m23774,16273r,-1841e" filled="f" strokeweight=".16158mm">
              <v:stroke dashstyle="longDash"/>
              <v:path arrowok="t"/>
            </v:shape>
            <v:shape id="_x0000_s1307" alt="" style="position:absolute;left:23774;top:14377;width:27;height:27" coordorigin="23774,14377" coordsize="27,27" path="m23774,14404r,-27l23802,14377e" filled="f" strokeweight=".16158mm">
              <v:path arrowok="t"/>
            </v:shape>
            <v:shape id="_x0000_s1308" alt="" style="position:absolute;left:23857;top:14377;width:1841;height:0" coordorigin="23857,14377" coordsize="1841,0" path="m23857,14377r1841,e" filled="f" strokeweight=".16158mm">
              <v:stroke dashstyle="longDash"/>
              <v:path arrowok="t"/>
            </v:shape>
            <v:shape id="_x0000_s1309" alt="" style="position:absolute;left:25726;top:14377;width:27;height:27" coordorigin="25726,14377" coordsize="27,27" path="m25726,14377r27,l25753,14404e" filled="f" strokeweight=".16158mm">
              <v:path arrowok="t"/>
            </v:shape>
            <v:shape id="_x0000_s1310" alt="" style="position:absolute;left:25753;top:14459;width:0;height:1841" coordorigin="25753,14459" coordsize="0,1841" path="m25753,14459r,1842e" filled="f" strokeweight=".16158mm">
              <v:stroke dashstyle="longDash"/>
              <v:path arrowok="t"/>
            </v:shape>
            <v:shape id="_x0000_s1311" alt="" style="position:absolute;left:20775;top:16328;width:27;height:27" coordorigin="20775,16328" coordsize="27,27" path="m20803,16328r,28l20775,16356e" filled="f" strokeweight=".16158mm">
              <v:path arrowok="t"/>
            </v:shape>
            <v:shape id="_x0000_s1312" alt="" style="position:absolute;left:18879;top:16356;width:1841;height:0" coordorigin="18879,16356" coordsize="1841,0" path="m20720,16356r-1841,e" filled="f" strokeweight=".16158mm">
              <v:stroke dashstyle="longDash"/>
              <v:path arrowok="t"/>
            </v:shape>
            <v:shape id="_x0000_s1313" alt="" style="position:absolute;left:18824;top:16328;width:27;height:27" coordorigin="18824,16328" coordsize="27,27" path="m18851,16356r-27,l18824,16328e" filled="f" strokeweight=".16158mm">
              <v:path arrowok="t"/>
            </v:shape>
            <v:shape id="_x0000_s1314" alt="" style="position:absolute;left:18824;top:14432;width:0;height:1841" coordorigin="18824,14432" coordsize="0,1841" path="m18824,16273r,-1841e" filled="f" strokeweight=".16158mm">
              <v:stroke dashstyle="longDash"/>
              <v:path arrowok="t"/>
            </v:shape>
            <v:shape id="_x0000_s1315" alt="" style="position:absolute;left:18824;top:14377;width:27;height:27" coordorigin="18824,14377" coordsize="27,27" path="m18824,14404r,-27l18851,14377e" filled="f" strokeweight=".16158mm">
              <v:path arrowok="t"/>
            </v:shape>
            <v:shape id="_x0000_s1316" alt="" style="position:absolute;left:18906;top:14377;width:1841;height:0" coordorigin="18906,14377" coordsize="1841,0" path="m18906,14377r1842,e" filled="f" strokeweight=".16158mm">
              <v:stroke dashstyle="longDash"/>
              <v:path arrowok="t"/>
            </v:shape>
            <v:shape id="_x0000_s1317" alt="" style="position:absolute;left:20775;top:14377;width:27;height:27" coordorigin="20775,14377" coordsize="27,27" path="m20775,14377r28,l20803,14404e" filled="f" strokeweight=".16158mm">
              <v:path arrowok="t"/>
            </v:shape>
            <v:shape id="_x0000_s1318" alt="" style="position:absolute;left:20803;top:14459;width:0;height:1841" coordorigin="20803,14459" coordsize="0,1841" path="m20803,14459r,1842e" filled="f" strokeweight=".16158mm">
              <v:stroke dashstyle="longDash"/>
              <v:path arrowok="t"/>
            </v:shape>
            <v:shape id="_x0000_s1319" alt="" style="position:absolute;left:28539;top:5562;width:27;height:27" coordorigin="28539,5562" coordsize="27,27" path="m28566,5562r,27l28539,5589e" filled="f" strokeweight=".16158mm">
              <v:path arrowok="t"/>
            </v:shape>
            <v:shape id="_x0000_s1320" alt="" style="position:absolute;left:26643;top:5589;width:1841;height:0" coordorigin="26643,5589" coordsize="1841,0" path="m28484,5589r-1841,e" filled="f" strokeweight=".16158mm">
              <v:stroke dashstyle="longDash"/>
              <v:path arrowok="t"/>
            </v:shape>
            <v:shape id="_x0000_s1321" alt="" style="position:absolute;left:26588;top:5562;width:27;height:27" coordorigin="26588,5562" coordsize="27,27" path="m26615,5589r-27,l26588,5562e" filled="f" strokeweight=".16158mm">
              <v:path arrowok="t"/>
            </v:shape>
            <v:shape id="_x0000_s1322" alt="" style="position:absolute;left:26588;top:3665;width:0;height:1841" coordorigin="26588,3665" coordsize="0,1841" path="m26588,5507r,-1842e" filled="f" strokeweight=".16158mm">
              <v:stroke dashstyle="longDash"/>
              <v:path arrowok="t"/>
            </v:shape>
            <v:shape id="_x0000_s1323" alt="" style="position:absolute;left:26588;top:3611;width:27;height:27" coordorigin="26588,3611" coordsize="27,27" path="m26588,3638r,-27l26615,3611e" filled="f" strokeweight=".16158mm">
              <v:path arrowok="t"/>
            </v:shape>
            <v:shape id="_x0000_s1324" alt="" style="position:absolute;left:26670;top:3611;width:1841;height:0" coordorigin="26670,3611" coordsize="1841,0" path="m26670,3611r1841,e" filled="f" strokeweight=".16158mm">
              <v:stroke dashstyle="longDash"/>
              <v:path arrowok="t"/>
            </v:shape>
            <v:shape id="_x0000_s1325" alt="" style="position:absolute;left:28539;top:3611;width:27;height:27" coordorigin="28539,3611" coordsize="27,27" path="m28539,3611r27,l28566,3638e" filled="f" strokeweight=".16158mm">
              <v:path arrowok="t"/>
            </v:shape>
            <v:shape id="_x0000_s1326" alt="" style="position:absolute;left:28566;top:3693;width:0;height:1841" coordorigin="28566,3693" coordsize="0,1841" path="m28566,3693r,1841e" filled="f" strokeweight=".16158mm">
              <v:stroke dashstyle="longDash"/>
              <v:path arrowok="t"/>
            </v:shape>
            <v:shape id="_x0000_s1327" alt="" style="position:absolute;left:30994;top:5562;width:27;height:27" coordorigin="30994,5562" coordsize="27,27" path="m31021,5562r,27l30994,5589e" filled="f" strokeweight=".16158mm">
              <v:path arrowok="t"/>
            </v:shape>
            <v:shape id="_x0000_s1328" alt="" style="position:absolute;left:29098;top:5589;width:1841;height:0" coordorigin="29098,5589" coordsize="1841,0" path="m30939,5589r-1841,e" filled="f" strokeweight=".16158mm">
              <v:stroke dashstyle="longDash"/>
              <v:path arrowok="t"/>
            </v:shape>
            <v:shape id="_x0000_s1329" alt="" style="position:absolute;left:29043;top:5562;width:27;height:27" coordorigin="29043,5562" coordsize="27,27" path="m29070,5589r-27,l29043,5562e" filled="f" strokeweight=".16158mm">
              <v:path arrowok="t"/>
            </v:shape>
            <v:shape id="_x0000_s1330" alt="" style="position:absolute;left:29043;top:3665;width:0;height:1841" coordorigin="29043,3665" coordsize="0,1841" path="m29043,5507r,-1842e" filled="f" strokeweight=".16158mm">
              <v:stroke dashstyle="longDash"/>
              <v:path arrowok="t"/>
            </v:shape>
            <v:shape id="_x0000_s1331" alt="" style="position:absolute;left:29043;top:3611;width:27;height:27" coordorigin="29043,3611" coordsize="27,27" path="m29043,3638r,-27l29070,3611e" filled="f" strokeweight=".16158mm">
              <v:path arrowok="t"/>
            </v:shape>
            <v:shape id="_x0000_s1332" alt="" style="position:absolute;left:29125;top:3611;width:1841;height:0" coordorigin="29125,3611" coordsize="1841,0" path="m29125,3611r1842,e" filled="f" strokeweight=".16158mm">
              <v:stroke dashstyle="longDash"/>
              <v:path arrowok="t"/>
            </v:shape>
            <v:shape id="_x0000_s1333" alt="" style="position:absolute;left:30994;top:3611;width:27;height:27" coordorigin="30994,3611" coordsize="27,27" path="m30994,3611r27,l31021,3638e" filled="f" strokeweight=".16158mm">
              <v:path arrowok="t"/>
            </v:shape>
            <v:shape id="_x0000_s1334" alt="" style="position:absolute;left:31021;top:3693;width:0;height:1841" coordorigin="31021,3693" coordsize="0,1841" path="m31021,3693r,1841e" filled="f" strokeweight=".16158mm">
              <v:stroke dashstyle="longDash"/>
              <v:path arrowok="t"/>
            </v:shape>
            <v:shape id="_x0000_s1335" alt="" style="position:absolute;left:28539;top:7999;width:27;height:27" coordorigin="28539,7999" coordsize="27,27" path="m28566,7999r,27l28539,8026e" filled="f" strokeweight=".16158mm">
              <v:path arrowok="t"/>
            </v:shape>
            <v:shape id="_x0000_s1336" alt="" style="position:absolute;left:26643;top:8026;width:1841;height:0" coordorigin="26643,8026" coordsize="1841,0" path="m28484,8026r-1841,e" filled="f" strokeweight=".16158mm">
              <v:stroke dashstyle="longDash"/>
              <v:path arrowok="t"/>
            </v:shape>
            <v:shape id="_x0000_s1337" alt="" style="position:absolute;left:26588;top:7999;width:27;height:27" coordorigin="26588,7999" coordsize="27,27" path="m26615,8026r-27,l26588,7999e" filled="f" strokeweight=".16158mm">
              <v:path arrowok="t"/>
            </v:shape>
            <v:shape id="_x0000_s1338" alt="" style="position:absolute;left:26588;top:6102;width:0;height:1841" coordorigin="26588,6102" coordsize="0,1841" path="m26588,7944r,-1842e" filled="f" strokeweight=".16158mm">
              <v:stroke dashstyle="longDash"/>
              <v:path arrowok="t"/>
            </v:shape>
            <v:shape id="_x0000_s1339" alt="" style="position:absolute;left:26588;top:6047;width:27;height:27" coordorigin="26588,6047" coordsize="27,27" path="m26588,6075r,-28l26615,6047e" filled="f" strokeweight=".16158mm">
              <v:path arrowok="t"/>
            </v:shape>
            <v:shape id="_x0000_s1340" alt="" style="position:absolute;left:26670;top:6047;width:1841;height:0" coordorigin="26670,6047" coordsize="1841,0" path="m26670,6047r1841,e" filled="f" strokeweight=".16158mm">
              <v:stroke dashstyle="longDash"/>
              <v:path arrowok="t"/>
            </v:shape>
            <v:shape id="_x0000_s1341" alt="" style="position:absolute;left:28539;top:6047;width:27;height:27" coordorigin="28539,6047" coordsize="27,27" path="m28539,6047r27,l28566,6075e" filled="f" strokeweight=".16158mm">
              <v:path arrowok="t"/>
            </v:shape>
            <v:shape id="_x0000_s1342" alt="" style="position:absolute;left:28566;top:6130;width:0;height:1841" coordorigin="28566,6130" coordsize="0,1841" path="m28566,6130r,1841e" filled="f" strokeweight=".16158mm">
              <v:stroke dashstyle="longDash"/>
              <v:path arrowok="t"/>
            </v:shape>
            <v:shape id="_x0000_s1343" alt="" style="position:absolute;left:30994;top:7999;width:27;height:27" coordorigin="30994,7999" coordsize="27,27" path="m31021,7999r,27l30994,8026e" filled="f" strokeweight=".16158mm">
              <v:path arrowok="t"/>
            </v:shape>
            <v:shape id="_x0000_s1344" alt="" style="position:absolute;left:29098;top:8026;width:1841;height:0" coordorigin="29098,8026" coordsize="1841,0" path="m30939,8026r-1841,e" filled="f" strokeweight=".16158mm">
              <v:stroke dashstyle="longDash"/>
              <v:path arrowok="t"/>
            </v:shape>
            <v:shape id="_x0000_s1345" alt="" style="position:absolute;left:29043;top:7999;width:27;height:27" coordorigin="29043,7999" coordsize="27,27" path="m29070,8026r-27,l29043,7999e" filled="f" strokeweight=".16158mm">
              <v:path arrowok="t"/>
            </v:shape>
            <v:shape id="_x0000_s1346" alt="" style="position:absolute;left:29043;top:6102;width:0;height:1841" coordorigin="29043,6102" coordsize="0,1841" path="m29043,7944r,-1842e" filled="f" strokeweight=".16158mm">
              <v:stroke dashstyle="longDash"/>
              <v:path arrowok="t"/>
            </v:shape>
            <v:shape id="_x0000_s1347" alt="" style="position:absolute;left:29043;top:6047;width:27;height:27" coordorigin="29043,6047" coordsize="27,27" path="m29043,6075r,-28l29070,6047e" filled="f" strokeweight=".16158mm">
              <v:path arrowok="t"/>
            </v:shape>
            <v:shape id="_x0000_s1348" alt="" style="position:absolute;left:29125;top:6047;width:1841;height:0" coordorigin="29125,6047" coordsize="1841,0" path="m29125,6047r1842,e" filled="f" strokeweight=".16158mm">
              <v:stroke dashstyle="longDash"/>
              <v:path arrowok="t"/>
            </v:shape>
            <v:shape id="_x0000_s1349" alt="" style="position:absolute;left:30994;top:6047;width:27;height:27" coordorigin="30994,6047" coordsize="27,27" path="m30994,6047r27,l31021,6075e" filled="f" strokeweight=".16158mm">
              <v:path arrowok="t"/>
            </v:shape>
            <v:shape id="_x0000_s1350" alt="" style="position:absolute;left:31021;top:6130;width:0;height:1841" coordorigin="31021,6130" coordsize="0,1841" path="m31021,6130r,1841e" filled="f" strokeweight=".16158mm">
              <v:stroke dashstyle="longDash"/>
              <v:path arrowok="t"/>
            </v:shape>
            <v:shape id="_x0000_s1351" alt="" style="position:absolute;left:28539;top:10465;width:27;height:27" coordorigin="28539,10465" coordsize="27,27" path="m28566,10465r,27l28539,10492e" filled="f" strokeweight=".16158mm">
              <v:path arrowok="t"/>
            </v:shape>
            <v:shape id="_x0000_s1352" alt="" style="position:absolute;left:26643;top:10492;width:1841;height:0" coordorigin="26643,10492" coordsize="1841,0" path="m28484,10492r-1841,e" filled="f" strokeweight=".16158mm">
              <v:stroke dashstyle="longDash"/>
              <v:path arrowok="t"/>
            </v:shape>
            <v:shape id="_x0000_s1353" alt="" style="position:absolute;left:26588;top:10465;width:27;height:27" coordorigin="26588,10465" coordsize="27,27" path="m26615,10492r-27,l26588,10465e" filled="f" strokeweight=".16158mm">
              <v:path arrowok="t"/>
            </v:shape>
            <v:shape id="_x0000_s1354" alt="" style="position:absolute;left:26588;top:8568;width:0;height:1841" coordorigin="26588,8568" coordsize="0,1841" path="m26588,10410r,-1842e" filled="f" strokeweight=".16158mm">
              <v:stroke dashstyle="longDash"/>
              <v:path arrowok="t"/>
            </v:shape>
            <v:shape id="_x0000_s1355" alt="" style="position:absolute;left:26588;top:8513;width:27;height:27" coordorigin="26588,8513" coordsize="27,27" path="m26588,8541r,-28l26615,8513e" filled="f" strokeweight=".16158mm">
              <v:path arrowok="t"/>
            </v:shape>
            <v:shape id="_x0000_s1356" alt="" style="position:absolute;left:26670;top:8513;width:1841;height:0" coordorigin="26670,8513" coordsize="1841,0" path="m26670,8513r1841,e" filled="f" strokeweight=".16158mm">
              <v:stroke dashstyle="longDash"/>
              <v:path arrowok="t"/>
            </v:shape>
            <v:shape id="_x0000_s1357" alt="" style="position:absolute;left:28539;top:8513;width:27;height:27" coordorigin="28539,8513" coordsize="27,27" path="m28539,8513r27,l28566,8541e" filled="f" strokeweight=".16158mm">
              <v:path arrowok="t"/>
            </v:shape>
            <v:shape id="_x0000_s1358" alt="" style="position:absolute;left:28566;top:8596;width:0;height:1841" coordorigin="28566,8596" coordsize="0,1841" path="m28566,8596r,1841e" filled="f" strokeweight=".16158mm">
              <v:stroke dashstyle="longDash"/>
              <v:path arrowok="t"/>
            </v:shape>
            <v:shape id="_x0000_s1359" alt="" style="position:absolute;left:30994;top:10465;width:27;height:27" coordorigin="30994,10465" coordsize="27,27" path="m31021,10465r,27l30994,10492e" filled="f" strokeweight=".16158mm">
              <v:path arrowok="t"/>
            </v:shape>
            <v:shape id="_x0000_s1360" alt="" style="position:absolute;left:29098;top:10492;width:1841;height:0" coordorigin="29098,10492" coordsize="1841,0" path="m30939,10492r-1841,e" filled="f" strokeweight=".16158mm">
              <v:stroke dashstyle="longDash"/>
              <v:path arrowok="t"/>
            </v:shape>
            <v:shape id="_x0000_s1361" alt="" style="position:absolute;left:29043;top:10465;width:27;height:27" coordorigin="29043,10465" coordsize="27,27" path="m29070,10492r-27,l29043,10465e" filled="f" strokeweight=".16158mm">
              <v:path arrowok="t"/>
            </v:shape>
            <v:shape id="_x0000_s1362" alt="" style="position:absolute;left:29043;top:8568;width:0;height:1841" coordorigin="29043,8568" coordsize="0,1841" path="m29043,10410r,-1842e" filled="f" strokeweight=".16158mm">
              <v:stroke dashstyle="longDash"/>
              <v:path arrowok="t"/>
            </v:shape>
            <v:shape id="_x0000_s1363" alt="" style="position:absolute;left:29043;top:8513;width:27;height:27" coordorigin="29043,8513" coordsize="27,27" path="m29043,8541r,-28l29070,8513e" filled="f" strokeweight=".16158mm">
              <v:path arrowok="t"/>
            </v:shape>
            <v:shape id="_x0000_s1364" alt="" style="position:absolute;left:29125;top:8513;width:1841;height:0" coordorigin="29125,8513" coordsize="1841,0" path="m29125,8513r1842,e" filled="f" strokeweight=".16158mm">
              <v:stroke dashstyle="longDash"/>
              <v:path arrowok="t"/>
            </v:shape>
            <v:shape id="_x0000_s1365" alt="" style="position:absolute;left:30994;top:8513;width:27;height:27" coordorigin="30994,8513" coordsize="27,27" path="m30994,8513r27,l31021,8541e" filled="f" strokeweight=".16158mm">
              <v:path arrowok="t"/>
            </v:shape>
            <v:shape id="_x0000_s1366" alt="" style="position:absolute;left:31021;top:8596;width:0;height:1841" coordorigin="31021,8596" coordsize="0,1841" path="m31021,8596r,1841e" filled="f" strokeweight=".16158mm">
              <v:stroke dashstyle="longDash"/>
              <v:path arrowok="t"/>
            </v:shape>
            <v:shape id="_x0000_s1367" alt="" style="position:absolute;left:28539;top:12901;width:27;height:27" coordorigin="28539,12901" coordsize="27,27" path="m28566,12901r,28l28539,12929e" filled="f" strokeweight=".16158mm">
              <v:path arrowok="t"/>
            </v:shape>
            <v:shape id="_x0000_s1368" alt="" style="position:absolute;left:26643;top:12929;width:1841;height:0" coordorigin="26643,12929" coordsize="1841,0" path="m28484,12929r-1841,e" filled="f" strokeweight=".16158mm">
              <v:stroke dashstyle="longDash"/>
              <v:path arrowok="t"/>
            </v:shape>
            <v:shape id="_x0000_s1369" alt="" style="position:absolute;left:26588;top:12901;width:27;height:27" coordorigin="26588,12901" coordsize="27,27" path="m26615,12929r-27,l26588,12901e" filled="f" strokeweight=".16158mm">
              <v:path arrowok="t"/>
            </v:shape>
            <v:shape id="_x0000_s1370" alt="" style="position:absolute;left:26588;top:11005;width:0;height:1841" coordorigin="26588,11005" coordsize="0,1841" path="m26588,12846r,-1841e" filled="f" strokeweight=".16158mm">
              <v:stroke dashstyle="longDash"/>
              <v:path arrowok="t"/>
            </v:shape>
            <v:shape id="_x0000_s1371" alt="" style="position:absolute;left:26588;top:10950;width:27;height:27" coordorigin="26588,10950" coordsize="27,27" path="m26588,10978r,-28l26615,10950e" filled="f" strokeweight=".16158mm">
              <v:path arrowok="t"/>
            </v:shape>
            <v:shape id="_x0000_s1372" alt="" style="position:absolute;left:26670;top:10950;width:1841;height:0" coordorigin="26670,10950" coordsize="1841,0" path="m26670,10950r1841,e" filled="f" strokeweight=".16158mm">
              <v:stroke dashstyle="longDash"/>
              <v:path arrowok="t"/>
            </v:shape>
            <v:shape id="_x0000_s1373" alt="" style="position:absolute;left:28539;top:10950;width:27;height:27" coordorigin="28539,10950" coordsize="27,27" path="m28539,10950r27,l28566,10978e" filled="f" strokeweight=".16158mm">
              <v:path arrowok="t"/>
            </v:shape>
            <v:shape id="_x0000_s1374" alt="" style="position:absolute;left:28566;top:11033;width:0;height:1841" coordorigin="28566,11033" coordsize="0,1841" path="m28566,11033r,1841e" filled="f" strokeweight=".16158mm">
              <v:stroke dashstyle="longDash"/>
              <v:path arrowok="t"/>
            </v:shape>
            <v:shape id="_x0000_s1375" alt="" style="position:absolute;left:30994;top:12901;width:27;height:27" coordorigin="30994,12901" coordsize="27,27" path="m31021,12901r,28l30994,12929e" filled="f" strokeweight=".16158mm">
              <v:path arrowok="t"/>
            </v:shape>
            <v:shape id="_x0000_s1376" alt="" style="position:absolute;left:29098;top:12929;width:1841;height:0" coordorigin="29098,12929" coordsize="1841,0" path="m30939,12929r-1841,e" filled="f" strokeweight=".16158mm">
              <v:stroke dashstyle="longDash"/>
              <v:path arrowok="t"/>
            </v:shape>
            <v:shape id="_x0000_s1377" alt="" style="position:absolute;left:29043;top:12901;width:27;height:27" coordorigin="29043,12901" coordsize="27,27" path="m29070,12929r-27,l29043,12901e" filled="f" strokeweight=".16158mm">
              <v:path arrowok="t"/>
            </v:shape>
            <v:shape id="_x0000_s1378" alt="" style="position:absolute;left:29043;top:11005;width:0;height:1841" coordorigin="29043,11005" coordsize="0,1841" path="m29043,12846r,-1841e" filled="f" strokeweight=".16158mm">
              <v:stroke dashstyle="longDash"/>
              <v:path arrowok="t"/>
            </v:shape>
            <v:shape id="_x0000_s1379" alt="" style="position:absolute;left:29043;top:10950;width:27;height:27" coordorigin="29043,10950" coordsize="27,27" path="m29043,10978r,-28l29070,10950e" filled="f" strokeweight=".16158mm">
              <v:path arrowok="t"/>
            </v:shape>
            <v:shape id="_x0000_s1380" alt="" style="position:absolute;left:29125;top:10950;width:1841;height:0" coordorigin="29125,10950" coordsize="1841,0" path="m29125,10950r1842,e" filled="f" strokeweight=".16158mm">
              <v:stroke dashstyle="longDash"/>
              <v:path arrowok="t"/>
            </v:shape>
            <v:shape id="_x0000_s1381" alt="" style="position:absolute;left:30994;top:10950;width:27;height:27" coordorigin="30994,10950" coordsize="27,27" path="m30994,10950r27,l31021,10978e" filled="f" strokeweight=".16158mm">
              <v:path arrowok="t"/>
            </v:shape>
            <v:shape id="_x0000_s1382" alt="" style="position:absolute;left:31021;top:11033;width:0;height:1841" coordorigin="31021,11033" coordsize="0,1841" path="m31021,11033r,1841e" filled="f" strokeweight=".16158mm">
              <v:stroke dashstyle="longDash"/>
              <v:path arrowok="t"/>
            </v:shape>
            <v:shape id="_x0000_s1383" alt="" style="position:absolute;left:28539;top:15406;width:27;height:27" coordorigin="28539,15406" coordsize="27,27" path="m28566,15406r,28l28539,15434e" filled="f" strokeweight=".16158mm">
              <v:path arrowok="t"/>
            </v:shape>
            <v:shape id="_x0000_s1384" alt="" style="position:absolute;left:26643;top:15434;width:1841;height:0" coordorigin="26643,15434" coordsize="1841,0" path="m28484,15434r-1841,e" filled="f" strokeweight=".16158mm">
              <v:stroke dashstyle="longDash"/>
              <v:path arrowok="t"/>
            </v:shape>
            <v:shape id="_x0000_s1385" alt="" style="position:absolute;left:26588;top:15406;width:27;height:27" coordorigin="26588,15406" coordsize="27,27" path="m26615,15434r-27,l26588,15406e" filled="f" strokeweight=".16158mm">
              <v:path arrowok="t"/>
            </v:shape>
            <v:shape id="_x0000_s1386" alt="" style="position:absolute;left:26588;top:13510;width:0;height:1841" coordorigin="26588,13510" coordsize="0,1841" path="m26588,15351r,-1841e" filled="f" strokeweight=".16158mm">
              <v:stroke dashstyle="longDash"/>
              <v:path arrowok="t"/>
            </v:shape>
            <v:shape id="_x0000_s1387" alt="" style="position:absolute;left:26588;top:13455;width:27;height:27" coordorigin="26588,13455" coordsize="27,27" path="m26588,13483r,-28l26615,13455e" filled="f" strokeweight=".16158mm">
              <v:path arrowok="t"/>
            </v:shape>
            <v:shape id="_x0000_s1388" alt="" style="position:absolute;left:26670;top:13455;width:1841;height:0" coordorigin="26670,13455" coordsize="1841,0" path="m26670,13455r1841,e" filled="f" strokeweight=".16158mm">
              <v:stroke dashstyle="longDash"/>
              <v:path arrowok="t"/>
            </v:shape>
            <v:shape id="_x0000_s1389" alt="" style="position:absolute;left:28539;top:13455;width:27;height:27" coordorigin="28539,13455" coordsize="27,27" path="m28539,13455r27,l28566,13483e" filled="f" strokeweight=".16158mm">
              <v:path arrowok="t"/>
            </v:shape>
            <v:shape id="_x0000_s1390" alt="" style="position:absolute;left:28566;top:13538;width:0;height:1841" coordorigin="28566,13538" coordsize="0,1841" path="m28566,13538r,1841e" filled="f" strokeweight=".16158mm">
              <v:stroke dashstyle="longDash"/>
              <v:path arrowok="t"/>
            </v:shape>
            <v:shape id="_x0000_s1391" alt="" style="position:absolute;left:30994;top:15406;width:27;height:27" coordorigin="30994,15406" coordsize="27,27" path="m31021,15406r,28l30994,15434e" filled="f" strokeweight=".16158mm">
              <v:path arrowok="t"/>
            </v:shape>
            <v:shape id="_x0000_s1392" alt="" style="position:absolute;left:29098;top:15434;width:1841;height:0" coordorigin="29098,15434" coordsize="1841,0" path="m30939,15434r-1841,e" filled="f" strokeweight=".16158mm">
              <v:stroke dashstyle="longDash"/>
              <v:path arrowok="t"/>
            </v:shape>
            <v:shape id="_x0000_s1393" alt="" style="position:absolute;left:29043;top:15406;width:27;height:27" coordorigin="29043,15406" coordsize="27,27" path="m29070,15434r-27,l29043,15406e" filled="f" strokeweight=".16158mm">
              <v:path arrowok="t"/>
            </v:shape>
            <v:shape id="_x0000_s1394" alt="" style="position:absolute;left:29043;top:13510;width:0;height:1841" coordorigin="29043,13510" coordsize="0,1841" path="m29043,15351r,-1841e" filled="f" strokeweight=".16158mm">
              <v:stroke dashstyle="longDash"/>
              <v:path arrowok="t"/>
            </v:shape>
            <v:shape id="_x0000_s1395" alt="" style="position:absolute;left:29043;top:13455;width:27;height:27" coordorigin="29043,13455" coordsize="27,27" path="m29043,13483r,-28l29070,13455e" filled="f" strokeweight=".16158mm">
              <v:path arrowok="t"/>
            </v:shape>
            <v:shape id="_x0000_s1396" alt="" style="position:absolute;left:29125;top:13455;width:1841;height:0" coordorigin="29125,13455" coordsize="1841,0" path="m29125,13455r1842,e" filled="f" strokeweight=".16158mm">
              <v:stroke dashstyle="longDash"/>
              <v:path arrowok="t"/>
            </v:shape>
            <v:shape id="_x0000_s1397" alt="" style="position:absolute;left:30994;top:13455;width:27;height:27" coordorigin="30994,13455" coordsize="27,27" path="m30994,13455r27,l31021,13483e" filled="f" strokeweight=".16158mm">
              <v:path arrowok="t"/>
            </v:shape>
            <v:shape id="_x0000_s1398" alt="" style="position:absolute;left:31021;top:13538;width:0;height:1841" coordorigin="31021,13538" coordsize="0,1841" path="m31021,13538r,1841e" filled="f" strokeweight=".16158mm">
              <v:stroke dashstyle="longDash"/>
              <v:path arrowok="t"/>
            </v:shape>
            <v:shape id="_x0000_s1399" alt="" style="position:absolute;left:27421;top:498;width:3746;height:617" coordorigin="27421,498" coordsize="3746,617" path="m31167,1115r,-617l27421,498r,617l31167,1115xe" fillcolor="black" stroked="f">
              <v:path arrowok="t"/>
            </v:shape>
            <v:shape id="_x0000_s1400" alt="" style="position:absolute;left:23477;top:498;width:3746;height:617" coordorigin="23477,498" coordsize="3746,617" path="m27223,1115r,-617l23477,498r,617l27223,1115xe" fillcolor="black" stroked="f">
              <v:path arrowok="t"/>
            </v:shape>
            <v:shape id="_x0000_s1401" alt="" style="position:absolute;left:299;top:357;width:31000;height:23085" coordorigin="299,357" coordsize="31000,23085" path="m31299,23443r-31000,l299,357r31000,l31299,23443xe" filled="f" strokecolor="#baaba7" strokeweight=".96953mm">
              <v:path arrowok="t"/>
            </v:shape>
            <v:shape id="_x0000_s1402" alt="" style="position:absolute;left:1214;top:760;width:2593;height:187" coordorigin="1214,760" coordsize="2593,187" path="m2920,783r,-13l2913,760r-24,l2880,770r,22l2889,801r10,1l2897,811r-5,7l2884,823r,15l2890,835r17,-15l2917,803r3,-20xe" fillcolor="black" stroked="f">
              <v:path arrowok="t"/>
            </v:shape>
            <v:shape id="_x0000_s1403" alt="" style="position:absolute;left:1214;top:760;width:2593;height:187" coordorigin="1214,760" coordsize="2593,187" path="m2740,848r,96l2740,881r35,-33l2740,848xe" fillcolor="black" stroked="f">
              <v:path arrowok="t"/>
            </v:shape>
            <v:shape id="_x0000_s1404" alt="" style="position:absolute;left:1214;top:760;width:2593;height:187" coordorigin="1214,760" coordsize="2593,187" path="m2520,899r-11,-19l2505,856r,-1l2509,830r11,-18l2538,801r22,-4l2560,797r22,4l2599,813r11,18l2614,856r,l2610,881r-11,18l2582,911r-22,4l2559,915r-22,-5l2560,947r11,-1l2594,942r19,-10l2629,919r12,-18l2649,880r3,-24l2651,843r-5,-22l2636,801r-14,-15l2604,774r-21,-7l2560,764r-12,1l2525,770r-19,9l2490,793r-12,17l2470,831r-3,25l2468,868r5,23l2483,910r14,16l2515,937r5,-38xe" fillcolor="black" stroked="f">
              <v:path arrowok="t"/>
            </v:shape>
            <v:shape id="_x0000_s1405" alt="" style="position:absolute;left:1214;top:760;width:2593;height:187" coordorigin="1214,760" coordsize="2593,187" path="m2536,945r24,2l2537,910r-17,-11l2515,937r21,8xe" fillcolor="black" stroked="f">
              <v:path arrowok="t"/>
            </v:shape>
            <v:shape id="_x0000_s1406" alt="" style="position:absolute;left:1214;top:760;width:2593;height:187" coordorigin="1214,760" coordsize="2593,187" path="m2336,944r37,l2373,799r59,l2432,767r-155,l2277,799r59,l2336,944xe" fillcolor="black" stroked="f">
              <v:path arrowok="t"/>
            </v:shape>
            <v:shape id="_x0000_s1407" alt="" style="position:absolute;left:1214;top:760;width:2593;height:187" coordorigin="1214,760" coordsize="2593,187" path="m2154,910r13,-30l2191,824r24,56l2228,910r14,34l2283,944,2206,767r-31,l2099,944r40,l2154,910xe" fillcolor="black" stroked="f">
              <v:path arrowok="t"/>
            </v:shape>
            <v:shape id="_x0000_s1408" alt="" style="position:absolute;left:1214;top:760;width:2593;height:187" coordorigin="1214,760" coordsize="2593,187" path="m2167,880r-13,30l2228,910r-13,-30l2167,880xe" fillcolor="black" stroked="f">
              <v:path arrowok="t"/>
            </v:shape>
            <v:shape id="_x0000_s1409" alt="" style="position:absolute;left:1214;top:760;width:2593;height:187" coordorigin="1214,760" coordsize="2593,187" path="m2104,767r-41,l2014,887,1964,767r-41,l1998,944r31,l2104,767xe" fillcolor="black" stroked="f">
              <v:path arrowok="t"/>
            </v:shape>
            <v:shape id="_x0000_s1410" alt="" style="position:absolute;left:1214;top:760;width:2593;height:187" coordorigin="1214,760" coordsize="2593,187" path="m1762,899r-11,-19l1747,856r,-1l1751,830r11,-18l1779,801r23,-4l1802,797r22,4l1841,813r11,18l1856,856r,l1852,881r-11,18l1824,911r-22,4l1801,915r-22,-5l1802,947r11,-1l1836,942r19,-10l1871,919r12,-18l1891,880r3,-24l1893,843r-5,-22l1878,801r-14,-15l1846,774r-21,-7l1802,764r-12,1l1767,770r-19,9l1732,793r-12,17l1712,831r-3,25l1710,868r5,23l1725,910r14,16l1757,937r5,-38xe" fillcolor="black" stroked="f">
              <v:path arrowok="t"/>
            </v:shape>
            <v:shape id="_x0000_s1411" alt="" style="position:absolute;left:1214;top:760;width:2593;height:187" coordorigin="1214,760" coordsize="2593,187" path="m1778,945r24,2l1779,910r-17,-11l1757,937r21,8xe" fillcolor="black" stroked="f">
              <v:path arrowok="t"/>
            </v:shape>
            <v:shape id="_x0000_s1412" alt="" style="position:absolute;left:1214;top:760;width:2593;height:187" coordorigin="1214,760" coordsize="2593,187" path="m1214,767r,177l1251,944r,-177l1214,767xe" fillcolor="black" stroked="f">
              <v:path arrowok="t"/>
            </v:shape>
            <v:shape id="_x0000_s1413" alt="" style="position:absolute;left:1214;top:760;width:2593;height:187" coordorigin="1214,760" coordsize="2593,187" path="m1345,944r,-109l1423,944r31,l1454,767r-36,l1418,877,1340,767r-31,l1309,944r36,xe" fillcolor="black" stroked="f">
              <v:path arrowok="t"/>
            </v:shape>
            <v:shape id="_x0000_s1414" alt="" style="position:absolute;left:1214;top:760;width:2593;height:187" coordorigin="1214,760" coordsize="2593,187" path="m1549,944r,-109l1627,944r31,l1658,767r-37,l1621,877,1543,767r-31,l1512,944r37,xe" fillcolor="black" stroked="f">
              <v:path arrowok="t"/>
            </v:shape>
            <v:shape id="_x0000_s1415" alt="" style="position:absolute;left:1214;top:760;width:2593;height:187" coordorigin="1214,760" coordsize="2593,187" path="m2846,944r-38,-69l2822,864r11,-17l2836,824r,-1l2832,799r-12,-18l2802,771r-23,-4l2703,767r,177l2740,944r,-96l2740,799r49,l2799,808r,32l2789,848r-14,l2740,881r30,l2804,944r42,xe" fillcolor="black" stroked="f">
              <v:path arrowok="t"/>
            </v:shape>
            <v:shape id="_x0000_s1416" alt="" style="position:absolute;left:1214;top:760;width:2593;height:187" coordorigin="1214,760" coordsize="2593,187" path="m3473,944r,-109l3551,944r31,l3582,767r-37,l3545,877,3467,767r-31,l3436,944r37,xe" fillcolor="black" stroked="f">
              <v:path arrowok="t"/>
            </v:shape>
            <v:shape id="_x0000_s1417" alt="" style="position:absolute;left:1214;top:760;width:2593;height:187" coordorigin="1214,760" coordsize="2593,187" path="m3678,910r13,-30l3715,824r24,56l3752,910r15,34l3807,944,3731,767r-31,l3623,944r41,l3678,910xe" fillcolor="black" stroked="f">
              <v:path arrowok="t"/>
            </v:shape>
            <v:shape id="_x0000_s1418" alt="" style="position:absolute;left:1214;top:760;width:2593;height:187" coordorigin="1214,760" coordsize="2593,187" path="m3691,880r-13,30l3752,910r-13,-30l3691,880xe" fillcolor="black" stroked="f">
              <v:path arrowok="t"/>
            </v:shape>
            <v:shape id="_x0000_s1419" alt="" style="position:absolute;left:1214;top:760;width:2593;height:187" coordorigin="1214,760" coordsize="2593,187" path="m3297,798r19,3l3333,812r11,18l3348,856r-3,22l3335,898r-17,11l3297,913r-37,l3260,798r-37,-31l3223,944r73,l3303,944r22,-3l3345,932r16,-13l3374,902r8,-21l3385,856r-1,-7l3380,825r-9,-20l3358,788r-18,-11l3320,769r-23,29xe" fillcolor="black" stroked="f">
              <v:path arrowok="t"/>
            </v:shape>
            <v:shape id="_x0000_s1420" alt="" style="position:absolute;left:1214;top:760;width:2593;height:187" coordorigin="1214,760" coordsize="2593,187" path="m3296,767r-73,l3260,798r37,l3320,769r-24,-2xe" fillcolor="black" stroked="f">
              <v:path arrowok="t"/>
            </v:shape>
            <v:shape id="_x0000_s1421" alt="" style="position:absolute;left:1214;top:760;width:2593;height:187" coordorigin="1214,760" coordsize="2593,187" path="m2998,888r-37,2l2963,903r8,19l2986,936r21,8l3032,947r7,l3062,943r18,-11l3093,916r5,-23l3093,873r-12,-15l3062,848r-25,-8l3035,840r-25,-9l3003,817r,-12l3012,796r34,l3056,806r1,15l3094,819r,-7l3087,792r-14,-15l3053,768r-25,-4l3023,764r-25,6l2980,782r-11,17l2965,819r4,20l2982,854r19,10l3024,870r6,2l3053,881r7,14l3060,909r-11,6l3032,915r-4,l3007,907r-9,-19xe" fillcolor="black" stroked="f">
              <v:path arrowok="t"/>
            </v:shape>
            <v:shape id="_x0000_s1422" alt="" style="position:absolute;left:679;top:688;width:393;height:338" coordorigin="679,688" coordsize="393,338" path="m775,1026r85,l863,1023r1,-2l976,693r1,-3l976,688r-85,l888,690r-1,3l775,1021r-1,2l775,1026xe" fillcolor="black" stroked="f">
              <v:path arrowok="t"/>
            </v:shape>
            <v:shape id="_x0000_s1423" alt="" style="position:absolute;left:679;top:688;width:393;height:338" coordorigin="679,688" coordsize="393,338" path="m995,963r3,l1001,961r1,-3l1071,756r1,-3l1070,751r-84,l983,753r-1,3l912,958r-1,3l913,963r82,xe" fillcolor="black" stroked="f">
              <v:path arrowok="t"/>
            </v:shape>
            <v:shape id="_x0000_s1424" alt="" style="position:absolute;left:679;top:688;width:393;height:338" coordorigin="679,688" coordsize="393,338" path="m762,963r3,l768,961r1,-3l839,756r1,-3l838,751r-85,l750,753r-1,3l680,958r-1,3l681,963r81,xe" fillcolor="black" stroked="f">
              <v:path arrowok="t"/>
            </v:shape>
            <w10:wrap anchorx="page" anchory="page"/>
          </v:group>
        </w:pict>
      </w:r>
    </w:p>
    <w:p w14:paraId="3C050214" w14:textId="77777777" w:rsidR="00577951" w:rsidRDefault="00577951">
      <w:pPr>
        <w:spacing w:line="200" w:lineRule="exact"/>
      </w:pPr>
    </w:p>
    <w:p w14:paraId="272D9B5A" w14:textId="76115FA5" w:rsidR="00577951" w:rsidRDefault="00D926F4">
      <w:pPr>
        <w:spacing w:line="200" w:lineRule="exact"/>
      </w:pPr>
      <w:r>
        <w:rPr>
          <w:noProof/>
        </w:rPr>
        <mc:AlternateContent>
          <mc:Choice Requires="wps">
            <w:drawing>
              <wp:anchor distT="0" distB="0" distL="114300" distR="114300" simplePos="0" relativeHeight="251673600" behindDoc="0" locked="0" layoutInCell="1" allowOverlap="1" wp14:anchorId="138F289E" wp14:editId="64EAA1F4">
                <wp:simplePos x="0" y="0"/>
                <wp:positionH relativeFrom="column">
                  <wp:posOffset>11841324</wp:posOffset>
                </wp:positionH>
                <wp:positionV relativeFrom="paragraph">
                  <wp:posOffset>59560</wp:posOffset>
                </wp:positionV>
                <wp:extent cx="4136572" cy="1940768"/>
                <wp:effectExtent l="0" t="0" r="16510" b="15240"/>
                <wp:wrapNone/>
                <wp:docPr id="411" name="Text Box 411"/>
                <wp:cNvGraphicFramePr/>
                <a:graphic xmlns:a="http://schemas.openxmlformats.org/drawingml/2006/main">
                  <a:graphicData uri="http://schemas.microsoft.com/office/word/2010/wordprocessingShape">
                    <wps:wsp>
                      <wps:cNvSpPr txBox="1"/>
                      <wps:spPr>
                        <a:xfrm>
                          <a:off x="0" y="0"/>
                          <a:ext cx="4136572" cy="1940768"/>
                        </a:xfrm>
                        <a:prstGeom prst="rect">
                          <a:avLst/>
                        </a:prstGeom>
                        <a:solidFill>
                          <a:schemeClr val="tx1"/>
                        </a:solidFill>
                        <a:ln w="6350">
                          <a:solidFill>
                            <a:prstClr val="black"/>
                          </a:solidFill>
                        </a:ln>
                      </wps:spPr>
                      <wps:txbx>
                        <w:txbxContent>
                          <w:p w14:paraId="27D5E7A8" w14:textId="32D4FD9C" w:rsidR="00D926F4" w:rsidRPr="00581437" w:rsidRDefault="00581437">
                            <w:pPr>
                              <w:rPr>
                                <w:color w:val="FFFFFF" w:themeColor="background1"/>
                              </w:rPr>
                            </w:pPr>
                            <w:r w:rsidRPr="00581437">
                              <w:rPr>
                                <w:color w:val="FFFFFF" w:themeColor="background1"/>
                              </w:rPr>
                              <w:t xml:space="preserve">Based on our research, we found that 2/3 of Americans spend over $3,000 on take out lunch. If we assume each of those Americans buy one meal a day, they spend about $11 per meal. With our current pricing we will charge customer $10.50 for each meal. We will set up touchless payments such as apple pay and credit card payments and in app payments so we can make it easier for customers to buy meals. We will be charging companies $5,000 a month for us to provide them with our services and we’ll charge $10.50 per meal. Assuming we sell 600 meals per month, we’ll make $7,100 each month from one vending machine.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F289E" id="Text Box 411" o:spid="_x0000_s1037" type="#_x0000_t202" style="position:absolute;margin-left:932.4pt;margin-top:4.7pt;width:325.7pt;height:15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" fillcolor="black [3213]" strokeweight=".5pt">
                <v:textbox>
                  <w:txbxContent>
                    <w:p w14:paraId="27D5E7A8" w14:textId="32D4FD9C" w:rsidR="00D926F4" w:rsidRPr="00581437" w:rsidRDefault="00581437">
                      <w:pPr>
                        <w:rPr>
                          <w:color w:val="FFFFFF" w:themeColor="background1"/>
                        </w:rPr>
                      </w:pPr>
                      <w:r w:rsidRPr="00581437">
                        <w:rPr>
                          <w:color w:val="FFFFFF" w:themeColor="background1"/>
                        </w:rPr>
                        <w:t xml:space="preserve">Based on our research, we found that 2/3 of Americans spend over $3,000 on take out lunch. If we assume each of those Americans buy one meal a day, they spend about $11 per meal. With our current pricing we will charge customer $10.50 for each meal. We will set up touchless payments such as apple pay and credit card payments and in app payments so we can make it easier for customers to buy meals. We will be charging companies $5,000 a month for us to provide them with our services and we’ll charge $10.50 per meal. Assuming we sell 600 meals per month, we’ll make $7,100 each month from one vending machine. </w:t>
                      </w:r>
                    </w:p>
                  </w:txbxContent>
                </v:textbox>
              </v:shape>
            </w:pict>
          </mc:Fallback>
        </mc:AlternateContent>
      </w:r>
    </w:p>
    <w:p w14:paraId="1BAD8D43" w14:textId="77777777" w:rsidR="00577951" w:rsidRDefault="00577951">
      <w:pPr>
        <w:spacing w:line="200" w:lineRule="exact"/>
      </w:pPr>
    </w:p>
    <w:p w14:paraId="6C10F457" w14:textId="77777777" w:rsidR="00577951" w:rsidRDefault="00577951">
      <w:pPr>
        <w:spacing w:line="200" w:lineRule="exact"/>
      </w:pPr>
    </w:p>
    <w:p w14:paraId="617AA5DD" w14:textId="77777777" w:rsidR="00577951" w:rsidRDefault="00577951">
      <w:pPr>
        <w:spacing w:line="200" w:lineRule="exact"/>
      </w:pPr>
    </w:p>
    <w:p w14:paraId="3939FDA8" w14:textId="77777777" w:rsidR="00577951" w:rsidRDefault="00577951">
      <w:pPr>
        <w:spacing w:line="200" w:lineRule="exact"/>
      </w:pPr>
    </w:p>
    <w:p w14:paraId="00C4DEDE" w14:textId="77777777" w:rsidR="00577951" w:rsidRDefault="00577951">
      <w:pPr>
        <w:spacing w:line="200" w:lineRule="exact"/>
      </w:pPr>
    </w:p>
    <w:p w14:paraId="1BA68D0B" w14:textId="77777777" w:rsidR="00577951" w:rsidRDefault="00577951">
      <w:pPr>
        <w:spacing w:line="200" w:lineRule="exact"/>
      </w:pPr>
    </w:p>
    <w:p w14:paraId="5F7DA0C8" w14:textId="77777777" w:rsidR="00577951" w:rsidRDefault="00577951">
      <w:pPr>
        <w:spacing w:line="200" w:lineRule="exact"/>
      </w:pPr>
    </w:p>
    <w:p w14:paraId="718E106D" w14:textId="77777777" w:rsidR="00577951" w:rsidRDefault="00577951">
      <w:pPr>
        <w:spacing w:line="200" w:lineRule="exact"/>
      </w:pPr>
    </w:p>
    <w:p w14:paraId="7219202D" w14:textId="77777777" w:rsidR="00577951" w:rsidRDefault="00577951">
      <w:pPr>
        <w:spacing w:line="200" w:lineRule="exact"/>
      </w:pPr>
    </w:p>
    <w:p w14:paraId="48F464D8" w14:textId="77777777" w:rsidR="00577951" w:rsidRDefault="00577951">
      <w:pPr>
        <w:spacing w:line="200" w:lineRule="exact"/>
      </w:pPr>
    </w:p>
    <w:p w14:paraId="62CD8E1B" w14:textId="77777777" w:rsidR="00577951" w:rsidRDefault="00577951">
      <w:pPr>
        <w:spacing w:line="200" w:lineRule="exact"/>
      </w:pPr>
    </w:p>
    <w:p w14:paraId="02D18145" w14:textId="77777777" w:rsidR="00577951" w:rsidRDefault="00577951">
      <w:pPr>
        <w:spacing w:line="200" w:lineRule="exact"/>
      </w:pPr>
    </w:p>
    <w:p w14:paraId="3A58F747" w14:textId="77777777" w:rsidR="00577951" w:rsidRDefault="00577951">
      <w:pPr>
        <w:spacing w:line="200" w:lineRule="exact"/>
      </w:pPr>
    </w:p>
    <w:p w14:paraId="02133604" w14:textId="77777777" w:rsidR="00577951" w:rsidRDefault="00577951">
      <w:pPr>
        <w:spacing w:line="200" w:lineRule="exact"/>
      </w:pPr>
    </w:p>
    <w:p w14:paraId="360BEC0E" w14:textId="77777777" w:rsidR="00577951" w:rsidRDefault="00577951">
      <w:pPr>
        <w:spacing w:line="200" w:lineRule="exact"/>
      </w:pPr>
    </w:p>
    <w:p w14:paraId="026B9C33" w14:textId="77777777" w:rsidR="00577951" w:rsidRDefault="00577951">
      <w:pPr>
        <w:spacing w:line="200" w:lineRule="exact"/>
      </w:pPr>
    </w:p>
    <w:p w14:paraId="7554031A" w14:textId="77777777" w:rsidR="00577951" w:rsidRDefault="00577951">
      <w:pPr>
        <w:spacing w:line="200" w:lineRule="exact"/>
      </w:pPr>
    </w:p>
    <w:p w14:paraId="3307ED97" w14:textId="77777777" w:rsidR="00577951" w:rsidRDefault="00577951">
      <w:pPr>
        <w:spacing w:before="7" w:line="220" w:lineRule="exact"/>
        <w:rPr>
          <w:sz w:val="22"/>
          <w:szCs w:val="22"/>
        </w:rPr>
      </w:pPr>
    </w:p>
    <w:p w14:paraId="52328F0C" w14:textId="77777777" w:rsidR="00577951" w:rsidRDefault="008C672B">
      <w:pPr>
        <w:spacing w:before="47"/>
        <w:ind w:left="115"/>
        <w:rPr>
          <w:sz w:val="9"/>
          <w:szCs w:val="9"/>
        </w:rPr>
      </w:pPr>
      <w:r>
        <w:rPr>
          <w:color w:val="BAABA7"/>
          <w:w w:val="101"/>
          <w:sz w:val="9"/>
          <w:szCs w:val="9"/>
        </w:rPr>
        <w:t>Copyright</w:t>
      </w:r>
      <w:r>
        <w:rPr>
          <w:color w:val="BAABA7"/>
          <w:sz w:val="9"/>
          <w:szCs w:val="9"/>
        </w:rPr>
        <w:t xml:space="preserve"> </w:t>
      </w:r>
      <w:r>
        <w:rPr>
          <w:color w:val="BAABA7"/>
          <w:w w:val="101"/>
          <w:sz w:val="9"/>
          <w:szCs w:val="9"/>
        </w:rPr>
        <w:t>©</w:t>
      </w:r>
      <w:r>
        <w:rPr>
          <w:color w:val="BAABA7"/>
          <w:sz w:val="9"/>
          <w:szCs w:val="9"/>
        </w:rPr>
        <w:t xml:space="preserve"> </w:t>
      </w:r>
      <w:r>
        <w:rPr>
          <w:b/>
          <w:color w:val="BAABA7"/>
          <w:w w:val="101"/>
          <w:sz w:val="9"/>
          <w:szCs w:val="9"/>
        </w:rPr>
        <w:t>Innovator’s</w:t>
      </w:r>
      <w:r>
        <w:rPr>
          <w:b/>
          <w:color w:val="BAABA7"/>
          <w:sz w:val="9"/>
          <w:szCs w:val="9"/>
        </w:rPr>
        <w:t xml:space="preserve"> </w:t>
      </w:r>
      <w:r>
        <w:rPr>
          <w:b/>
          <w:color w:val="BAABA7"/>
          <w:w w:val="101"/>
          <w:sz w:val="9"/>
          <w:szCs w:val="9"/>
        </w:rPr>
        <w:t>DNA</w:t>
      </w:r>
      <w:r>
        <w:rPr>
          <w:b/>
          <w:color w:val="BAABA7"/>
          <w:sz w:val="9"/>
          <w:szCs w:val="9"/>
        </w:rPr>
        <w:t xml:space="preserve"> </w:t>
      </w:r>
      <w:r>
        <w:rPr>
          <w:b/>
          <w:color w:val="BAABA7"/>
          <w:w w:val="101"/>
          <w:sz w:val="9"/>
          <w:szCs w:val="9"/>
        </w:rPr>
        <w:t>|</w:t>
      </w:r>
      <w:r>
        <w:rPr>
          <w:b/>
          <w:color w:val="BAABA7"/>
          <w:sz w:val="9"/>
          <w:szCs w:val="9"/>
        </w:rPr>
        <w:t xml:space="preserve"> </w:t>
      </w:r>
      <w:r>
        <w:rPr>
          <w:color w:val="BAABA7"/>
          <w:w w:val="101"/>
          <w:sz w:val="9"/>
          <w:szCs w:val="9"/>
        </w:rPr>
        <w:t>All</w:t>
      </w:r>
      <w:r>
        <w:rPr>
          <w:color w:val="BAABA7"/>
          <w:sz w:val="9"/>
          <w:szCs w:val="9"/>
        </w:rPr>
        <w:t xml:space="preserve"> </w:t>
      </w:r>
      <w:r>
        <w:rPr>
          <w:color w:val="BAABA7"/>
          <w:w w:val="101"/>
          <w:sz w:val="9"/>
          <w:szCs w:val="9"/>
        </w:rPr>
        <w:t>Rights</w:t>
      </w:r>
      <w:r>
        <w:rPr>
          <w:color w:val="BAABA7"/>
          <w:sz w:val="9"/>
          <w:szCs w:val="9"/>
        </w:rPr>
        <w:t xml:space="preserve"> </w:t>
      </w:r>
      <w:r>
        <w:rPr>
          <w:color w:val="BAABA7"/>
          <w:w w:val="101"/>
          <w:sz w:val="9"/>
          <w:szCs w:val="9"/>
        </w:rPr>
        <w:t>Reserved</w:t>
      </w:r>
    </w:p>
    <w:sectPr w:rsidR="00577951">
      <w:type w:val="continuous"/>
      <w:pgSz w:w="31660" w:h="23760" w:orient="landscape"/>
      <w:pgMar w:top="520" w:right="256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D1D5F"/>
    <w:multiLevelType w:val="hybridMultilevel"/>
    <w:tmpl w:val="8D3CAF30"/>
    <w:lvl w:ilvl="0" w:tplc="9E2EC7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27790"/>
    <w:multiLevelType w:val="multilevel"/>
    <w:tmpl w:val="67FA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B3CBF"/>
    <w:multiLevelType w:val="hybridMultilevel"/>
    <w:tmpl w:val="3F92344C"/>
    <w:lvl w:ilvl="0" w:tplc="78583F26">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55708"/>
    <w:multiLevelType w:val="hybridMultilevel"/>
    <w:tmpl w:val="5E464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563D1"/>
    <w:multiLevelType w:val="multilevel"/>
    <w:tmpl w:val="1DC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520D3"/>
    <w:multiLevelType w:val="hybridMultilevel"/>
    <w:tmpl w:val="2904CDDA"/>
    <w:lvl w:ilvl="0" w:tplc="78583F26">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217BBF"/>
    <w:multiLevelType w:val="multilevel"/>
    <w:tmpl w:val="69BA714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6"/>
  </w:num>
  <w:num w:numId="2">
    <w:abstractNumId w:val="1"/>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951"/>
    <w:rsid w:val="00076BD2"/>
    <w:rsid w:val="00274744"/>
    <w:rsid w:val="002B2B57"/>
    <w:rsid w:val="00363C87"/>
    <w:rsid w:val="00392D87"/>
    <w:rsid w:val="004C419D"/>
    <w:rsid w:val="00577951"/>
    <w:rsid w:val="00581437"/>
    <w:rsid w:val="006C322B"/>
    <w:rsid w:val="00800F23"/>
    <w:rsid w:val="00856AC9"/>
    <w:rsid w:val="00861CFF"/>
    <w:rsid w:val="008C672B"/>
    <w:rsid w:val="00AF0F9E"/>
    <w:rsid w:val="00D9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5"/>
    <o:shapelayout v:ext="edit">
      <o:idmap v:ext="edit" data="1"/>
    </o:shapelayout>
  </w:shapeDefaults>
  <w:decimalSymbol w:val="."/>
  <w:listSeparator w:val=","/>
  <w14:docId w14:val="795A3802"/>
  <w15:docId w15:val="{DA51670C-948E-964F-8A5D-0CA34A67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jsgrdq">
    <w:name w:val="jsgrdq"/>
    <w:basedOn w:val="DefaultParagraphFont"/>
    <w:rsid w:val="002B2B57"/>
  </w:style>
  <w:style w:type="paragraph" w:styleId="ListParagraph">
    <w:name w:val="List Paragraph"/>
    <w:basedOn w:val="Normal"/>
    <w:uiPriority w:val="34"/>
    <w:qFormat/>
    <w:rsid w:val="00861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41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Bhatia, Kushagr</cp:lastModifiedBy>
  <cp:revision>3</cp:revision>
  <dcterms:created xsi:type="dcterms:W3CDTF">2021-11-30T23:38:00Z</dcterms:created>
  <dcterms:modified xsi:type="dcterms:W3CDTF">2021-12-01T04:20:00Z</dcterms:modified>
</cp:coreProperties>
</file>